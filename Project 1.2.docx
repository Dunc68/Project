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5C47C4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>Project</w:t>
      </w:r>
      <w:r w:rsidR="00176E26">
        <w:rPr>
          <w:rFonts w:cs="Arial"/>
          <w:sz w:val="56"/>
        </w:rPr>
        <w:t xml:space="preserve"> </w:t>
      </w:r>
      <w:r>
        <w:rPr>
          <w:rFonts w:cs="Arial"/>
          <w:sz w:val="56"/>
        </w:rPr>
        <w:t>1.</w:t>
      </w:r>
      <w:r w:rsidR="001C03F8">
        <w:rPr>
          <w:rFonts w:cs="Arial"/>
          <w:sz w:val="56"/>
        </w:rPr>
        <w:t>2</w:t>
      </w:r>
      <w:r w:rsidR="00176E26">
        <w:rPr>
          <w:rFonts w:cs="Arial"/>
          <w:sz w:val="56"/>
        </w:rPr>
        <w:t xml:space="preserve"> 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80010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6.3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5C47C4" w:rsidP="001C03F8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Project</w:t>
            </w:r>
            <w:r w:rsidR="00176E26">
              <w:rPr>
                <w:b w:val="0"/>
              </w:rPr>
              <w:t xml:space="preserve"> 1</w:t>
            </w:r>
            <w:r>
              <w:rPr>
                <w:b w:val="0"/>
              </w:rPr>
              <w:t>.</w:t>
            </w:r>
            <w:r w:rsidR="001C03F8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5C47C4" w:rsidP="001C03F8">
            <w:r>
              <w:rPr>
                <w:b/>
              </w:rPr>
              <w:t>Project</w:t>
            </w:r>
            <w:r w:rsidR="00176E26">
              <w:rPr>
                <w:b/>
              </w:rPr>
              <w:t xml:space="preserve"> </w:t>
            </w:r>
            <w:r w:rsidR="00EF070B">
              <w:rPr>
                <w:b/>
              </w:rPr>
              <w:t>1</w:t>
            </w:r>
            <w:r>
              <w:rPr>
                <w:b/>
              </w:rPr>
              <w:t>.</w:t>
            </w:r>
            <w:r w:rsidR="001C03F8">
              <w:rPr>
                <w:b/>
              </w:rPr>
              <w:t>2</w:t>
            </w:r>
            <w:r w:rsidR="00176E26"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5C47C4">
            <w:r>
              <w:t>06</w:t>
            </w:r>
            <w:r w:rsidR="00176E26">
              <w:t>/</w:t>
            </w:r>
            <w:r>
              <w:t>10</w:t>
            </w:r>
            <w:r w:rsidR="00176E26">
              <w:t>/2017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5C47C4" w:rsidRDefault="005C47C4">
      <w:pPr>
        <w:jc w:val="left"/>
      </w:pPr>
    </w:p>
    <w:p w:rsidR="0032531A" w:rsidRDefault="001C03F8" w:rsidP="001C03F8">
      <w:pPr>
        <w:jc w:val="center"/>
      </w:pPr>
      <w:r>
        <w:rPr>
          <w:noProof/>
          <w:lang w:val="en-US"/>
        </w:rPr>
        <w:drawing>
          <wp:inline distT="0" distB="0" distL="0" distR="0" wp14:anchorId="2CF025B4" wp14:editId="13E34030">
            <wp:extent cx="2428875" cy="1143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224318"/>
      <w:r>
        <w:t>Contents</w:t>
      </w:r>
      <w:bookmarkEnd w:id="0"/>
      <w:bookmarkEnd w:id="1"/>
    </w:p>
    <w:p w:rsidR="00496CEC" w:rsidRDefault="00496CEC"/>
    <w:p w:rsidR="000C1321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0C1321">
        <w:fldChar w:fldCharType="begin"/>
      </w:r>
      <w:r w:rsidR="00496CEC" w:rsidRPr="000C1321">
        <w:instrText xml:space="preserve"> TOC \o "1-3" \h \z </w:instrText>
      </w:r>
      <w:r w:rsidRPr="000C1321">
        <w:fldChar w:fldCharType="separate"/>
      </w:r>
      <w:hyperlink w:anchor="_Toc495224318" w:history="1">
        <w:r w:rsidR="000C1321" w:rsidRPr="00515984">
          <w:rPr>
            <w:rStyle w:val="Hyperlink"/>
            <w:noProof/>
          </w:rPr>
          <w:t>Contents</w:t>
        </w:r>
        <w:r w:rsidR="000C1321">
          <w:rPr>
            <w:noProof/>
            <w:webHidden/>
          </w:rPr>
          <w:tab/>
        </w:r>
        <w:r w:rsidR="000C1321">
          <w:rPr>
            <w:noProof/>
            <w:webHidden/>
          </w:rPr>
          <w:fldChar w:fldCharType="begin"/>
        </w:r>
        <w:r w:rsidR="000C1321">
          <w:rPr>
            <w:noProof/>
            <w:webHidden/>
          </w:rPr>
          <w:instrText xml:space="preserve"> PAGEREF _Toc495224318 \h </w:instrText>
        </w:r>
        <w:r w:rsidR="000C1321">
          <w:rPr>
            <w:noProof/>
            <w:webHidden/>
          </w:rPr>
        </w:r>
        <w:r w:rsidR="000C1321">
          <w:rPr>
            <w:noProof/>
            <w:webHidden/>
          </w:rPr>
          <w:fldChar w:fldCharType="separate"/>
        </w:r>
        <w:r w:rsidR="000C1321">
          <w:rPr>
            <w:noProof/>
            <w:webHidden/>
          </w:rPr>
          <w:t>2</w:t>
        </w:r>
        <w:r w:rsidR="000C1321">
          <w:rPr>
            <w:noProof/>
            <w:webHidden/>
          </w:rPr>
          <w:fldChar w:fldCharType="end"/>
        </w:r>
      </w:hyperlink>
    </w:p>
    <w:p w:rsidR="000C1321" w:rsidRDefault="000C1321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24319" w:history="1">
        <w:r w:rsidRPr="00515984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24320" w:history="1">
        <w:r w:rsidRPr="0051598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rFonts w:eastAsia="Cambria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24321" w:history="1">
        <w:r w:rsidRPr="00515984">
          <w:rPr>
            <w:rStyle w:val="Hyperlink"/>
            <w:rFonts w:eastAsia="Cambria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rFonts w:eastAsia="Cambria"/>
            <w:noProof/>
          </w:rPr>
          <w:t>Purpose and Scope of this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24322" w:history="1">
        <w:r w:rsidRPr="00515984">
          <w:rPr>
            <w:rStyle w:val="Hyperlink"/>
            <w:rFonts w:eastAsia="Cambria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rFonts w:eastAsia="Cambria"/>
            <w:noProof/>
          </w:rPr>
          <w:t>Product/Service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24323" w:history="1">
        <w:r w:rsidRPr="00515984">
          <w:rPr>
            <w:rStyle w:val="Hyperlink"/>
            <w:rFonts w:eastAsia="Cambri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rFonts w:eastAsia="Cambria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24324" w:history="1">
        <w:r w:rsidRPr="0051598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24325" w:history="1">
        <w:r w:rsidRPr="00515984">
          <w:rPr>
            <w:rStyle w:val="Hyperlink"/>
            <w:rFonts w:eastAsia="Consolas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rFonts w:eastAsia="Consolas"/>
            <w:noProof/>
          </w:rPr>
          <w:t>Setting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24326" w:history="1">
        <w:r w:rsidRPr="0051598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noProof/>
          </w:rPr>
          <w:t>Importing Dataset using Flume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24327" w:history="1">
        <w:r w:rsidRPr="00515984">
          <w:rPr>
            <w:rStyle w:val="Hyperlink"/>
            <w:noProof/>
            <w:lang w:val="en-US" w:eastAsia="en-GB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noProof/>
            <w:lang w:val="en-US" w:eastAsia="en-GB"/>
          </w:rPr>
          <w:t xml:space="preserve">Find out the districts who achieved 100 percent objective in BPL cards </w:t>
        </w:r>
        <w:r w:rsidRPr="00515984">
          <w:rPr>
            <w:rStyle w:val="Hyperlink"/>
            <w:noProof/>
          </w:rPr>
          <w:t>Export to MySQL using sqoop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24328" w:history="1">
        <w:r w:rsidRPr="00515984">
          <w:rPr>
            <w:rStyle w:val="Hyperlink"/>
            <w:noProof/>
            <w:lang w:val="en-US" w:eastAsia="en-GB"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noProof/>
            <w:lang w:val="en-US" w:eastAsia="en-GB"/>
          </w:rPr>
          <w:t>Export the results to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24329" w:history="1">
        <w:r w:rsidRPr="0051598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noProof/>
          </w:rPr>
          <w:t>Write a Pig UDF to filter the districts which have reached 80% of objectives of BPL cards – Export to MySQL using sqoop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1321" w:rsidRDefault="000C1321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24330" w:history="1">
        <w:r w:rsidRPr="00515984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15984">
          <w:rPr>
            <w:rStyle w:val="Hyperlink"/>
            <w:noProof/>
          </w:rPr>
          <w:t>Export the results to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_Toc495224330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6CEC" w:rsidRPr="000C1321" w:rsidRDefault="002B621F">
      <w:pPr>
        <w:rPr>
          <w:b/>
        </w:rPr>
      </w:pPr>
      <w:r w:rsidRPr="000C1321">
        <w:rPr>
          <w:b/>
        </w:rP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5224319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5C47C4" w:rsidP="00B14547">
            <w:pPr>
              <w:jc w:val="left"/>
            </w:pPr>
            <w:r>
              <w:t>06/10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Pr="00085196" w:rsidRDefault="00496CEC" w:rsidP="00085196">
      <w:pPr>
        <w:pStyle w:val="Heading1"/>
      </w:pPr>
      <w:r>
        <w:br w:type="page"/>
      </w:r>
      <w:bookmarkStart w:id="6" w:name="_Toc495224320"/>
      <w:r w:rsidR="00085196" w:rsidRPr="00085196">
        <w:rPr>
          <w:rFonts w:eastAsia="Cambria"/>
        </w:rPr>
        <w:lastRenderedPageBreak/>
        <w:t>Project Overview</w:t>
      </w:r>
      <w:bookmarkEnd w:id="6"/>
    </w:p>
    <w:p w:rsidR="00085196" w:rsidRPr="00085196" w:rsidRDefault="00085196" w:rsidP="00085196">
      <w:pPr>
        <w:autoSpaceDE w:val="0"/>
        <w:rPr>
          <w:rFonts w:ascii="Calibri" w:eastAsia="Calibri" w:hAnsi="Calibri" w:cs="Calibri"/>
          <w:color w:val="000000"/>
          <w:sz w:val="23"/>
          <w:szCs w:val="23"/>
        </w:rPr>
      </w:pPr>
    </w:p>
    <w:p w:rsidR="00085196" w:rsidRDefault="00085196" w:rsidP="00085196">
      <w:pPr>
        <w:autoSpaceDE w:val="0"/>
        <w:rPr>
          <w:rFonts w:ascii="Cambria" w:eastAsia="Cambria" w:hAnsi="Cambria" w:cs="Cambria"/>
          <w:b/>
          <w:bCs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To develop the System to analyse the log data (In XML format) of government progress of various development activities. </w:t>
      </w:r>
    </w:p>
    <w:p w:rsidR="00085196" w:rsidRDefault="00085196" w:rsidP="00085196">
      <w:pPr>
        <w:autoSpaceDE w:val="0"/>
        <w:rPr>
          <w:rFonts w:ascii="Cambria" w:eastAsia="Cambria" w:hAnsi="Cambria" w:cs="Cambria"/>
          <w:b/>
          <w:bCs/>
          <w:color w:val="000000"/>
          <w:sz w:val="26"/>
          <w:szCs w:val="26"/>
        </w:rPr>
      </w:pPr>
    </w:p>
    <w:p w:rsidR="00085196" w:rsidRDefault="00085196" w:rsidP="00085196">
      <w:pPr>
        <w:pStyle w:val="Heading2"/>
        <w:rPr>
          <w:rFonts w:eastAsia="Cambria"/>
        </w:rPr>
      </w:pPr>
      <w:bookmarkStart w:id="7" w:name="_Toc495224321"/>
      <w:r>
        <w:rPr>
          <w:rFonts w:eastAsia="Cambria"/>
        </w:rPr>
        <w:t>Purpose and Scope of this Specification</w:t>
      </w:r>
      <w:bookmarkEnd w:id="7"/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eastAsia="Cambria"/>
        </w:rPr>
        <w:t xml:space="preserve"> </w:t>
      </w: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The purpose of this project is to capture the data for analysing the progress of various activities. </w:t>
      </w: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In scope </w:t>
      </w: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The following requirement will be addressed in phase 1 of Project: </w:t>
      </w:r>
    </w:p>
    <w:p w:rsidR="00085196" w:rsidRPr="00085196" w:rsidRDefault="00085196" w:rsidP="00085196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3"/>
          <w:szCs w:val="23"/>
        </w:rPr>
      </w:pPr>
      <w:r w:rsidRPr="00085196">
        <w:rPr>
          <w:rFonts w:ascii="Calibri" w:eastAsia="Calibri" w:hAnsi="Calibri" w:cs="Calibri"/>
          <w:sz w:val="23"/>
          <w:szCs w:val="23"/>
        </w:rPr>
        <w:t>Developing system to handle the incoming log feed and store the information in Hadoop Cluster (Flume)</w:t>
      </w:r>
    </w:p>
    <w:p w:rsidR="00085196" w:rsidRPr="00085196" w:rsidRDefault="00085196" w:rsidP="00085196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3"/>
          <w:szCs w:val="23"/>
        </w:rPr>
      </w:pPr>
      <w:proofErr w:type="spellStart"/>
      <w:r w:rsidRPr="00085196">
        <w:rPr>
          <w:rFonts w:ascii="Calibri" w:eastAsia="Calibri" w:hAnsi="Calibri" w:cs="Calibri"/>
          <w:sz w:val="23"/>
          <w:szCs w:val="23"/>
        </w:rPr>
        <w:t>Analyze</w:t>
      </w:r>
      <w:proofErr w:type="spellEnd"/>
      <w:r w:rsidRPr="00085196">
        <w:rPr>
          <w:rFonts w:ascii="Calibri" w:eastAsia="Calibri" w:hAnsi="Calibri" w:cs="Calibri"/>
          <w:sz w:val="23"/>
          <w:szCs w:val="23"/>
        </w:rPr>
        <w:t xml:space="preserve"> the data and understand the progress</w:t>
      </w:r>
    </w:p>
    <w:p w:rsidR="00085196" w:rsidRPr="00085196" w:rsidRDefault="00085196" w:rsidP="00085196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3"/>
          <w:szCs w:val="23"/>
        </w:rPr>
      </w:pPr>
      <w:r w:rsidRPr="00085196">
        <w:rPr>
          <w:rFonts w:ascii="Calibri" w:eastAsia="Calibri" w:hAnsi="Calibri" w:cs="Calibri"/>
          <w:sz w:val="23"/>
          <w:szCs w:val="23"/>
        </w:rPr>
        <w:t xml:space="preserve">Store the results in </w:t>
      </w:r>
      <w:proofErr w:type="spellStart"/>
      <w:r w:rsidRPr="00085196">
        <w:rPr>
          <w:rFonts w:ascii="Calibri" w:eastAsia="Calibri" w:hAnsi="Calibri" w:cs="Calibri"/>
          <w:sz w:val="23"/>
          <w:szCs w:val="23"/>
        </w:rPr>
        <w:t>Hbase</w:t>
      </w:r>
      <w:proofErr w:type="spellEnd"/>
      <w:r w:rsidRPr="00085196">
        <w:rPr>
          <w:rFonts w:ascii="Calibri" w:eastAsia="Calibri" w:hAnsi="Calibri" w:cs="Calibri"/>
          <w:sz w:val="23"/>
          <w:szCs w:val="23"/>
        </w:rPr>
        <w:t>/RDBMS</w:t>
      </w: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Out of scope </w:t>
      </w:r>
    </w:p>
    <w:p w:rsidR="00085196" w:rsidRDefault="00085196" w:rsidP="00085196">
      <w:pPr>
        <w:rPr>
          <w:rFonts w:eastAsia="Cambria"/>
          <w:sz w:val="28"/>
          <w:szCs w:val="28"/>
        </w:rPr>
      </w:pPr>
      <w:r>
        <w:rPr>
          <w:rFonts w:ascii="Calibri" w:eastAsia="Calibri" w:hAnsi="Calibri" w:cs="Calibri"/>
          <w:sz w:val="23"/>
          <w:szCs w:val="23"/>
        </w:rPr>
        <w:t xml:space="preserve">We can use this data and visualization and get more insights </w:t>
      </w:r>
    </w:p>
    <w:p w:rsidR="00085196" w:rsidRDefault="00085196" w:rsidP="00085196">
      <w:pPr>
        <w:rPr>
          <w:rFonts w:eastAsia="Cambria"/>
          <w:sz w:val="28"/>
          <w:szCs w:val="28"/>
        </w:rPr>
      </w:pPr>
    </w:p>
    <w:p w:rsidR="00085196" w:rsidRDefault="00085196" w:rsidP="00085196">
      <w:pPr>
        <w:pStyle w:val="Heading2"/>
        <w:rPr>
          <w:rFonts w:eastAsia="Cambria"/>
        </w:rPr>
      </w:pPr>
      <w:bookmarkStart w:id="8" w:name="_Toc495224322"/>
      <w:r>
        <w:rPr>
          <w:rFonts w:eastAsia="Cambria"/>
        </w:rPr>
        <w:t>Product/Service Description</w:t>
      </w:r>
      <w:bookmarkEnd w:id="8"/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eastAsia="Cambria"/>
        </w:rPr>
        <w:t xml:space="preserve">Assumptions </w:t>
      </w:r>
    </w:p>
    <w:p w:rsidR="00085196" w:rsidRDefault="00085196" w:rsidP="00085196">
      <w:pPr>
        <w:rPr>
          <w:rFonts w:eastAsia="Cambria"/>
        </w:rPr>
      </w:pPr>
      <w:r>
        <w:rPr>
          <w:rFonts w:ascii="Calibri" w:eastAsia="Calibri" w:hAnsi="Calibri" w:cs="Calibri"/>
          <w:sz w:val="23"/>
          <w:szCs w:val="23"/>
        </w:rPr>
        <w:t xml:space="preserve">Log will be generated in XML format and stored in a server </w:t>
      </w:r>
    </w:p>
    <w:p w:rsidR="00085196" w:rsidRDefault="00085196" w:rsidP="00085196">
      <w:pPr>
        <w:rPr>
          <w:rFonts w:eastAsia="Cambria"/>
        </w:rPr>
      </w:pP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eastAsia="Cambria"/>
        </w:rPr>
        <w:t xml:space="preserve">Constraints </w:t>
      </w:r>
    </w:p>
    <w:p w:rsidR="00085196" w:rsidRDefault="00085196" w:rsidP="00085196">
      <w:pPr>
        <w:rPr>
          <w:rFonts w:eastAsia="Cambria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Describe any item that will constrain the design options, including </w:t>
      </w:r>
    </w:p>
    <w:p w:rsidR="00085196" w:rsidRDefault="00085196" w:rsidP="00085196">
      <w:pPr>
        <w:rPr>
          <w:rFonts w:ascii="Calibri" w:eastAsia="Calibri" w:hAnsi="Calibri" w:cs="Calibri"/>
          <w:i/>
          <w:iCs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This system may not be used for searching for now. But it will be used for analysis and saving the relevant information as of now System will be using </w:t>
      </w:r>
      <w:proofErr w:type="spellStart"/>
      <w:r>
        <w:rPr>
          <w:rFonts w:ascii="Calibri" w:eastAsia="Calibri" w:hAnsi="Calibri" w:cs="Calibri"/>
          <w:sz w:val="23"/>
          <w:szCs w:val="23"/>
        </w:rPr>
        <w:t>Hbase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as a database</w:t>
      </w:r>
    </w:p>
    <w:p w:rsidR="00085196" w:rsidRDefault="00085196" w:rsidP="00085196"/>
    <w:p w:rsidR="00085196" w:rsidRPr="00085196" w:rsidRDefault="00085196" w:rsidP="00085196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3"/>
          <w:szCs w:val="23"/>
        </w:rPr>
      </w:pPr>
      <w:r w:rsidRPr="00085196">
        <w:rPr>
          <w:rFonts w:ascii="Calibri" w:eastAsia="Calibri" w:hAnsi="Calibri" w:cs="Calibri"/>
          <w:sz w:val="23"/>
          <w:szCs w:val="23"/>
        </w:rPr>
        <w:t>The FLUME job which will format the data and place the data to HDFS</w:t>
      </w:r>
    </w:p>
    <w:p w:rsidR="00085196" w:rsidRPr="00085196" w:rsidRDefault="00085196" w:rsidP="00085196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3"/>
          <w:szCs w:val="23"/>
        </w:rPr>
      </w:pPr>
      <w:r w:rsidRPr="00085196">
        <w:rPr>
          <w:rFonts w:ascii="Calibri" w:eastAsia="Calibri" w:hAnsi="Calibri" w:cs="Calibri"/>
          <w:sz w:val="23"/>
          <w:szCs w:val="23"/>
        </w:rPr>
        <w:t>Pig/MapReduce job for parsing the XML data.</w:t>
      </w:r>
    </w:p>
    <w:p w:rsidR="00085196" w:rsidRPr="00085196" w:rsidRDefault="00085196" w:rsidP="00085196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3"/>
          <w:szCs w:val="23"/>
        </w:rPr>
      </w:pPr>
      <w:r w:rsidRPr="00085196">
        <w:rPr>
          <w:rFonts w:ascii="Calibri" w:eastAsia="Calibri" w:hAnsi="Calibri" w:cs="Calibri"/>
          <w:sz w:val="23"/>
          <w:szCs w:val="23"/>
        </w:rPr>
        <w:t>Create Pig scripts/MapReduce jobs to analyse the data</w:t>
      </w:r>
    </w:p>
    <w:p w:rsidR="00085196" w:rsidRPr="00085196" w:rsidRDefault="00085196" w:rsidP="00085196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3"/>
          <w:szCs w:val="23"/>
        </w:rPr>
      </w:pPr>
      <w:r w:rsidRPr="00085196">
        <w:rPr>
          <w:rFonts w:ascii="Calibri" w:eastAsia="Calibri" w:hAnsi="Calibri" w:cs="Calibri"/>
          <w:sz w:val="23"/>
          <w:szCs w:val="23"/>
        </w:rPr>
        <w:t xml:space="preserve">Create the </w:t>
      </w:r>
      <w:proofErr w:type="spellStart"/>
      <w:r w:rsidRPr="00085196">
        <w:rPr>
          <w:rFonts w:ascii="Calibri" w:eastAsia="Calibri" w:hAnsi="Calibri" w:cs="Calibri"/>
          <w:sz w:val="23"/>
          <w:szCs w:val="23"/>
        </w:rPr>
        <w:t>Sqoop</w:t>
      </w:r>
      <w:proofErr w:type="spellEnd"/>
      <w:r w:rsidRPr="00085196">
        <w:rPr>
          <w:rFonts w:ascii="Calibri" w:eastAsia="Calibri" w:hAnsi="Calibri" w:cs="Calibri"/>
          <w:sz w:val="23"/>
          <w:szCs w:val="23"/>
        </w:rPr>
        <w:t xml:space="preserve"> job to store the data in database</w:t>
      </w: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2"/>
          <w:szCs w:val="22"/>
        </w:rPr>
        <w:t xml:space="preserve">Priority Definitions </w:t>
      </w: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The following definitions are intended as a guideline to prioritize requirements. </w:t>
      </w: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Priority 1 – Create FLUME job for fetching log files from spool directory the data</w:t>
      </w:r>
    </w:p>
    <w:p w:rsidR="00085196" w:rsidRDefault="00085196" w:rsidP="0008519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Priority 2 – MapReduce/pig job to pre-process.</w:t>
      </w:r>
    </w:p>
    <w:p w:rsidR="00085196" w:rsidRDefault="00085196">
      <w:pPr>
        <w:jc w:val="left"/>
        <w:rPr>
          <w:rFonts w:eastAsia="Cambria"/>
          <w:b/>
          <w:sz w:val="40"/>
        </w:rPr>
      </w:pPr>
      <w:r>
        <w:rPr>
          <w:rFonts w:eastAsia="Cambria"/>
        </w:rPr>
        <w:br w:type="page"/>
      </w:r>
    </w:p>
    <w:p w:rsidR="00085196" w:rsidRDefault="00085196" w:rsidP="00085196">
      <w:pPr>
        <w:pStyle w:val="Heading1"/>
        <w:rPr>
          <w:rFonts w:eastAsia="Cambria"/>
        </w:rPr>
      </w:pPr>
      <w:bookmarkStart w:id="9" w:name="_Toc495224323"/>
      <w:r w:rsidRPr="00085196">
        <w:rPr>
          <w:rFonts w:eastAsia="Cambria"/>
        </w:rPr>
        <w:lastRenderedPageBreak/>
        <w:t>Problem statement</w:t>
      </w:r>
      <w:bookmarkEnd w:id="9"/>
    </w:p>
    <w:p w:rsidR="00085196" w:rsidRDefault="00085196" w:rsidP="00085196">
      <w:pPr>
        <w:autoSpaceDE w:val="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libri" w:eastAsia="Calibri" w:hAnsi="Calibri" w:cs="Calibri"/>
          <w:sz w:val="23"/>
          <w:szCs w:val="23"/>
        </w:rPr>
        <w:t xml:space="preserve">Input file is in the XML format use Map reduce or pig to parse the data and get the results for the below problem statements. </w:t>
      </w:r>
    </w:p>
    <w:p w:rsidR="00085196" w:rsidRDefault="00085196" w:rsidP="00085196">
      <w:pPr>
        <w:rPr>
          <w:rFonts w:eastAsia="Cambria"/>
        </w:rPr>
      </w:pPr>
    </w:p>
    <w:p w:rsidR="00085196" w:rsidRPr="00085196" w:rsidRDefault="00085196" w:rsidP="00085196">
      <w:pPr>
        <w:rPr>
          <w:rFonts w:eastAsia="Cambria"/>
        </w:rPr>
      </w:pPr>
    </w:p>
    <w:p w:rsidR="00085196" w:rsidRPr="00085196" w:rsidRDefault="00085196" w:rsidP="00085196">
      <w:pPr>
        <w:pStyle w:val="ListParagraph"/>
        <w:numPr>
          <w:ilvl w:val="0"/>
          <w:numId w:val="24"/>
        </w:numPr>
        <w:autoSpaceDE w:val="0"/>
        <w:rPr>
          <w:rFonts w:ascii="Calibri" w:eastAsia="Calibri" w:hAnsi="Calibri" w:cs="Calibri"/>
          <w:sz w:val="23"/>
          <w:szCs w:val="23"/>
        </w:rPr>
      </w:pPr>
      <w:r w:rsidRPr="00085196">
        <w:rPr>
          <w:rFonts w:ascii="Calibri" w:eastAsia="Calibri" w:hAnsi="Calibri" w:cs="Calibri"/>
          <w:sz w:val="23"/>
          <w:szCs w:val="23"/>
        </w:rPr>
        <w:t>Find out the districts who achieved 100 percent objective in BPL cards</w:t>
      </w:r>
    </w:p>
    <w:p w:rsidR="00085196" w:rsidRPr="00085196" w:rsidRDefault="00085196" w:rsidP="00085196">
      <w:pPr>
        <w:autoSpaceDE w:val="0"/>
        <w:ind w:left="420"/>
        <w:rPr>
          <w:rFonts w:ascii="Calibri" w:eastAsia="Calibri" w:hAnsi="Calibri" w:cs="Calibri"/>
          <w:sz w:val="22"/>
          <w:szCs w:val="22"/>
        </w:rPr>
      </w:pPr>
      <w:r w:rsidRPr="00085196">
        <w:rPr>
          <w:rFonts w:ascii="Calibri" w:eastAsia="Calibri" w:hAnsi="Calibri" w:cs="Calibri"/>
          <w:sz w:val="23"/>
          <w:szCs w:val="23"/>
        </w:rPr>
        <w:t xml:space="preserve">Export the results to </w:t>
      </w:r>
      <w:proofErr w:type="spellStart"/>
      <w:r w:rsidRPr="00085196">
        <w:rPr>
          <w:rFonts w:ascii="Calibri" w:eastAsia="Calibri" w:hAnsi="Calibri" w:cs="Calibri"/>
          <w:sz w:val="23"/>
          <w:szCs w:val="23"/>
        </w:rPr>
        <w:t>mysql</w:t>
      </w:r>
      <w:proofErr w:type="spellEnd"/>
      <w:r w:rsidRPr="00085196">
        <w:rPr>
          <w:rFonts w:ascii="Calibri" w:eastAsia="Calibri" w:hAnsi="Calibri" w:cs="Calibri"/>
          <w:sz w:val="23"/>
          <w:szCs w:val="23"/>
        </w:rPr>
        <w:t xml:space="preserve"> using </w:t>
      </w:r>
      <w:proofErr w:type="spellStart"/>
      <w:r w:rsidRPr="00085196">
        <w:rPr>
          <w:rFonts w:ascii="Calibri" w:eastAsia="Calibri" w:hAnsi="Calibri" w:cs="Calibri"/>
          <w:sz w:val="23"/>
          <w:szCs w:val="23"/>
        </w:rPr>
        <w:t>sqoop</w:t>
      </w:r>
      <w:proofErr w:type="spellEnd"/>
      <w:r w:rsidRPr="00085196">
        <w:rPr>
          <w:rFonts w:ascii="Calibri" w:eastAsia="Calibri" w:hAnsi="Calibri" w:cs="Calibri"/>
          <w:sz w:val="23"/>
          <w:szCs w:val="23"/>
        </w:rPr>
        <w:t xml:space="preserve"> </w:t>
      </w:r>
    </w:p>
    <w:p w:rsidR="00085196" w:rsidRDefault="00085196" w:rsidP="00085196">
      <w:pPr>
        <w:autoSpaceDE w:val="0"/>
        <w:rPr>
          <w:rFonts w:ascii="Calibri" w:eastAsia="Calibri" w:hAnsi="Calibri" w:cs="Calibri"/>
          <w:sz w:val="22"/>
          <w:szCs w:val="22"/>
        </w:rPr>
      </w:pPr>
    </w:p>
    <w:p w:rsidR="00085196" w:rsidRPr="00085196" w:rsidRDefault="00085196" w:rsidP="00085196">
      <w:pPr>
        <w:pStyle w:val="ListParagraph"/>
        <w:numPr>
          <w:ilvl w:val="0"/>
          <w:numId w:val="24"/>
        </w:numPr>
        <w:autoSpaceDE w:val="0"/>
        <w:rPr>
          <w:rFonts w:ascii="Calibri" w:eastAsia="Calibri" w:hAnsi="Calibri" w:cs="Calibri"/>
          <w:sz w:val="22"/>
          <w:szCs w:val="22"/>
        </w:rPr>
      </w:pPr>
      <w:r w:rsidRPr="00085196">
        <w:rPr>
          <w:rFonts w:ascii="Calibri" w:eastAsia="Calibri" w:hAnsi="Calibri" w:cs="Calibri"/>
          <w:sz w:val="22"/>
          <w:szCs w:val="22"/>
        </w:rPr>
        <w:t>Write a Pig UDF to filter the districts which have reached 80% of objectives of BPL cards.</w:t>
      </w:r>
    </w:p>
    <w:p w:rsidR="00085196" w:rsidRPr="00085196" w:rsidRDefault="00085196" w:rsidP="00085196">
      <w:pPr>
        <w:autoSpaceDE w:val="0"/>
        <w:ind w:left="420"/>
        <w:rPr>
          <w:rFonts w:ascii="Times New Roman" w:eastAsia="SimSun" w:hAnsi="Times New Roman" w:cs="Arial"/>
          <w:sz w:val="24"/>
        </w:rPr>
      </w:pPr>
      <w:r w:rsidRPr="00085196">
        <w:rPr>
          <w:rFonts w:ascii="Calibri" w:eastAsia="Calibri" w:hAnsi="Calibri" w:cs="Calibri"/>
          <w:sz w:val="22"/>
          <w:szCs w:val="22"/>
        </w:rPr>
        <w:t xml:space="preserve">Export the results to MySQL using </w:t>
      </w:r>
      <w:proofErr w:type="spellStart"/>
      <w:r w:rsidRPr="00085196">
        <w:rPr>
          <w:rFonts w:ascii="Calibri" w:eastAsia="Calibri" w:hAnsi="Calibri" w:cs="Calibri"/>
          <w:sz w:val="22"/>
          <w:szCs w:val="22"/>
        </w:rPr>
        <w:t>Sqoop</w:t>
      </w:r>
      <w:proofErr w:type="spellEnd"/>
      <w:r w:rsidRPr="00085196">
        <w:rPr>
          <w:rFonts w:ascii="Calibri" w:eastAsia="Calibri" w:hAnsi="Calibri" w:cs="Calibri"/>
          <w:sz w:val="22"/>
          <w:szCs w:val="22"/>
        </w:rPr>
        <w:t xml:space="preserve">. </w:t>
      </w:r>
    </w:p>
    <w:p w:rsidR="005C47C4" w:rsidRDefault="005C47C4" w:rsidP="00085196">
      <w:pPr>
        <w:rPr>
          <w:sz w:val="32"/>
        </w:rPr>
      </w:pPr>
      <w:r>
        <w:br w:type="page"/>
      </w:r>
    </w:p>
    <w:p w:rsidR="00B14547" w:rsidRDefault="005C47C4" w:rsidP="00B14547">
      <w:pPr>
        <w:pStyle w:val="Heading2"/>
      </w:pPr>
      <w:bookmarkStart w:id="10" w:name="_Toc495224324"/>
      <w:r>
        <w:lastRenderedPageBreak/>
        <w:t>Dataset</w:t>
      </w:r>
      <w:bookmarkEnd w:id="10"/>
    </w:p>
    <w:p w:rsidR="003534E6" w:rsidRPr="001C03F8" w:rsidRDefault="005C47C4" w:rsidP="001C03F8">
      <w:pPr>
        <w:pStyle w:val="NormalWeb"/>
        <w:rPr>
          <w:rFonts w:asciiTheme="minorHAnsi" w:eastAsiaTheme="minorHAnsi" w:hAnsiTheme="minorHAnsi" w:cs="Tahoma"/>
        </w:rPr>
      </w:pPr>
      <w:r>
        <w:rPr>
          <w:rFonts w:asciiTheme="minorHAnsi" w:eastAsiaTheme="minorHAnsi" w:hAnsiTheme="minorHAnsi" w:cs="Tahoma"/>
        </w:rPr>
        <w:t xml:space="preserve">The dataset </w:t>
      </w:r>
      <w:r w:rsidR="001C03F8">
        <w:rPr>
          <w:rFonts w:asciiTheme="minorHAnsi" w:eastAsiaTheme="minorHAnsi" w:hAnsiTheme="minorHAnsi" w:cs="Tahoma"/>
        </w:rPr>
        <w:t>StatewiseDistrictwisePhysicalProgress.xml</w:t>
      </w:r>
    </w:p>
    <w:p w:rsidR="003534E6" w:rsidRDefault="003534E6" w:rsidP="003348BB">
      <w:pPr>
        <w:pStyle w:val="NormalWeb"/>
        <w:rPr>
          <w:rFonts w:asciiTheme="minorHAnsi" w:eastAsiaTheme="minorHAnsi" w:hAnsiTheme="minorHAnsi" w:cs="Tahoma"/>
        </w:rPr>
      </w:pPr>
    </w:p>
    <w:p w:rsidR="003534E6" w:rsidRDefault="003534E6" w:rsidP="003534E6">
      <w:pPr>
        <w:rPr>
          <w:rFonts w:eastAsiaTheme="minorHAnsi"/>
          <w:b/>
        </w:rPr>
      </w:pPr>
      <w:r w:rsidRPr="003534E6">
        <w:rPr>
          <w:rFonts w:eastAsiaTheme="minorHAnsi"/>
          <w:b/>
        </w:rPr>
        <w:t>Sample of Data</w:t>
      </w:r>
    </w:p>
    <w:p w:rsidR="003534E6" w:rsidRDefault="003534E6" w:rsidP="003534E6">
      <w:pPr>
        <w:rPr>
          <w:rFonts w:eastAsiaTheme="minorHAnsi"/>
          <w:b/>
        </w:rPr>
      </w:pP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>&lt;</w:t>
      </w:r>
      <w:proofErr w:type="spellStart"/>
      <w:r w:rsidRPr="001C03F8">
        <w:rPr>
          <w:rFonts w:eastAsia="Consolas"/>
          <w:sz w:val="16"/>
        </w:rPr>
        <w:t>PhysicalProgress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  <w:t>&lt;</w:t>
      </w:r>
      <w:proofErr w:type="gramStart"/>
      <w:r w:rsidRPr="001C03F8">
        <w:rPr>
          <w:rFonts w:eastAsia="Consolas"/>
          <w:sz w:val="16"/>
        </w:rPr>
        <w:t>row</w:t>
      </w:r>
      <w:proofErr w:type="gram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State_Name</w:t>
      </w:r>
      <w:proofErr w:type="spellEnd"/>
      <w:r w:rsidRPr="001C03F8">
        <w:rPr>
          <w:rFonts w:eastAsia="Consolas"/>
          <w:sz w:val="16"/>
        </w:rPr>
        <w:t>&gt;Andhra Pradesh&lt;/</w:t>
      </w:r>
      <w:proofErr w:type="spellStart"/>
      <w:r w:rsidRPr="001C03F8">
        <w:rPr>
          <w:rFonts w:eastAsia="Consolas"/>
          <w:sz w:val="16"/>
        </w:rPr>
        <w:t>State_Name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District_Name</w:t>
      </w:r>
      <w:proofErr w:type="spellEnd"/>
      <w:r w:rsidRPr="001C03F8">
        <w:rPr>
          <w:rFonts w:eastAsia="Consolas"/>
          <w:sz w:val="16"/>
        </w:rPr>
        <w:t>&gt;ADILABAD&lt;/</w:t>
      </w:r>
      <w:proofErr w:type="spellStart"/>
      <w:r w:rsidRPr="001C03F8">
        <w:rPr>
          <w:rFonts w:eastAsia="Consolas"/>
          <w:sz w:val="16"/>
        </w:rPr>
        <w:t>District_Name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&lt;Project_Objectives_IHHL_BPL&gt;247475&lt;/Project_Objectives_IHHL_BPL&gt;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&lt;Project_Objectives_IHHL_APL&gt;148181&lt;/Project_Objectives_IHHL_APL&gt;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&lt;Project_Objectives_IHHL_TOTAL&gt;395656&lt;/Project_Objectives_IHHL_TOTAL&gt;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Project_Objectives_SCW</w:t>
      </w:r>
      <w:proofErr w:type="spellEnd"/>
      <w:r w:rsidRPr="001C03F8">
        <w:rPr>
          <w:rFonts w:eastAsia="Consolas"/>
          <w:sz w:val="16"/>
        </w:rPr>
        <w:t>&gt;0&lt;/</w:t>
      </w:r>
      <w:proofErr w:type="spellStart"/>
      <w:r w:rsidRPr="001C03F8">
        <w:rPr>
          <w:rFonts w:eastAsia="Consolas"/>
          <w:sz w:val="16"/>
        </w:rPr>
        <w:t>Project_Objectives_SCW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&lt;Project_Objectives_School_Toilets&gt;4462&lt;/Project_Objectives_School_Toilets&gt;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&lt;Project_Objectives_Anganwadi_Toilets&gt;427&lt;/Project_Objectives_Anganwadi_Toilets&gt;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Project_Objectives_RSM</w:t>
      </w:r>
      <w:proofErr w:type="spellEnd"/>
      <w:r w:rsidRPr="001C03F8">
        <w:rPr>
          <w:rFonts w:eastAsia="Consolas"/>
          <w:sz w:val="16"/>
        </w:rPr>
        <w:t>&gt;10&lt;/</w:t>
      </w:r>
      <w:proofErr w:type="spellStart"/>
      <w:r w:rsidRPr="001C03F8">
        <w:rPr>
          <w:rFonts w:eastAsia="Consolas"/>
          <w:sz w:val="16"/>
        </w:rPr>
        <w:t>Project_Objectives_RSM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Project_Objectives_PC</w:t>
      </w:r>
      <w:proofErr w:type="spellEnd"/>
      <w:r w:rsidRPr="001C03F8">
        <w:rPr>
          <w:rFonts w:eastAsia="Consolas"/>
          <w:sz w:val="16"/>
        </w:rPr>
        <w:t>&gt;0&lt;/</w:t>
      </w:r>
      <w:proofErr w:type="spellStart"/>
      <w:r w:rsidRPr="001C03F8">
        <w:rPr>
          <w:rFonts w:eastAsia="Consolas"/>
          <w:sz w:val="16"/>
        </w:rPr>
        <w:t>Project_Objectives_PC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&lt;Project_Performance-IHHL_BPL&gt;176300&lt;/Project_Performance-IHHL_BPL&gt;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&lt;Project_Performance-IHHL_APL&gt;52431&lt;/Project_Performance-IHHL_APL&gt;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&lt;Project_Performance-IHHL_TOTAL&gt;228731&lt;/Project_Performance-IHHL_TOTAL&gt;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-SCW&gt;0&lt;/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-SCW&gt;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&lt;Project_Performance-School_Toilets&gt;4462&lt;/Project_Performance-School_Toilets&gt;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&lt;Project_Performance-Anganwadi_Toilets&gt;427&lt;/Project_Performance-Anganwadi_Toilets&gt;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-RSM&gt;0&lt;/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-RSM&gt;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-PC&gt;0&lt;/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-PC&gt;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  <w:t>&lt;/row&gt;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  <w:t>&lt;</w:t>
      </w:r>
      <w:proofErr w:type="gramStart"/>
      <w:r w:rsidRPr="001C03F8">
        <w:rPr>
          <w:rFonts w:eastAsia="Consolas"/>
          <w:sz w:val="16"/>
        </w:rPr>
        <w:t>row</w:t>
      </w:r>
      <w:proofErr w:type="gram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State_Name</w:t>
      </w:r>
      <w:proofErr w:type="spellEnd"/>
      <w:r w:rsidRPr="001C03F8">
        <w:rPr>
          <w:rFonts w:eastAsia="Consolas"/>
          <w:sz w:val="16"/>
        </w:rPr>
        <w:t>&gt;Andhra Pradesh&lt;/</w:t>
      </w:r>
      <w:proofErr w:type="spellStart"/>
      <w:r w:rsidRPr="001C03F8">
        <w:rPr>
          <w:rFonts w:eastAsia="Consolas"/>
          <w:sz w:val="16"/>
        </w:rPr>
        <w:t>State_Name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District_Name</w:t>
      </w:r>
      <w:proofErr w:type="spellEnd"/>
      <w:r w:rsidRPr="001C03F8">
        <w:rPr>
          <w:rFonts w:eastAsia="Consolas"/>
          <w:sz w:val="16"/>
        </w:rPr>
        <w:t>&gt;ANANTAPUR&lt;/</w:t>
      </w:r>
      <w:proofErr w:type="spellStart"/>
      <w:r w:rsidRPr="001C03F8">
        <w:rPr>
          <w:rFonts w:eastAsia="Consolas"/>
          <w:sz w:val="16"/>
        </w:rPr>
        <w:t>District_Name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&lt;Project_Objectives_IHHL_BPL&gt;363314&lt;/Project_Objectives_IHHL_BPL&gt;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&lt;Project_Objectives_IHHL_APL&gt;181335&lt;/Project_Objectives_IHHL_APL&gt;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&lt;Project_Objectives_IHHL_TOTAL&gt;544649&lt;/Project_Objectives_IHHL_TOTAL&gt;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Project_Objectives_SCW</w:t>
      </w:r>
      <w:proofErr w:type="spellEnd"/>
      <w:r w:rsidRPr="001C03F8">
        <w:rPr>
          <w:rFonts w:eastAsia="Consolas"/>
          <w:sz w:val="16"/>
        </w:rPr>
        <w:t>&gt;0&lt;/</w:t>
      </w:r>
      <w:proofErr w:type="spellStart"/>
      <w:r w:rsidRPr="001C03F8">
        <w:rPr>
          <w:rFonts w:eastAsia="Consolas"/>
          <w:sz w:val="16"/>
        </w:rPr>
        <w:t>Project_Objectives_SCW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&lt;Project_Objectives_School_Toilets&gt;3421&lt;/Project_Objectives_School_Toilets&gt;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&lt;Project_Objectives_Anganwadi_Toilets&gt;284&lt;/Project_Objectives_Anganwadi_Toilets&gt;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Project_Objectives_RSM</w:t>
      </w:r>
      <w:proofErr w:type="spellEnd"/>
      <w:r w:rsidRPr="001C03F8">
        <w:rPr>
          <w:rFonts w:eastAsia="Consolas"/>
          <w:sz w:val="16"/>
        </w:rPr>
        <w:t>&gt;10&lt;/</w:t>
      </w:r>
      <w:proofErr w:type="spellStart"/>
      <w:r w:rsidRPr="001C03F8">
        <w:rPr>
          <w:rFonts w:eastAsia="Consolas"/>
          <w:sz w:val="16"/>
        </w:rPr>
        <w:t>Project_Objectives_RSM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Project_Objectives_PC</w:t>
      </w:r>
      <w:proofErr w:type="spellEnd"/>
      <w:r w:rsidRPr="001C03F8">
        <w:rPr>
          <w:rFonts w:eastAsia="Consolas"/>
          <w:sz w:val="16"/>
        </w:rPr>
        <w:t>&gt;0&lt;/</w:t>
      </w:r>
      <w:proofErr w:type="spellStart"/>
      <w:r w:rsidRPr="001C03F8">
        <w:rPr>
          <w:rFonts w:eastAsia="Consolas"/>
          <w:sz w:val="16"/>
        </w:rPr>
        <w:t>Project_Objectives_PC</w:t>
      </w:r>
      <w:proofErr w:type="spellEnd"/>
      <w:r w:rsidRPr="001C03F8">
        <w:rPr>
          <w:rFonts w:eastAsia="Consolas"/>
          <w:sz w:val="16"/>
        </w:rPr>
        <w:t>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&lt;Project_Performance-IHHL_BPL&gt;366557&lt;/Project_Performance-IHHL_BPL&gt;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&lt;Project_Performance-IHHL_APL&gt;42000&lt;/Project_Performance-IHHL_APL&gt;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&lt;Project_Performance-IHHL_TOTAL&gt;408557&lt;/Project_Performance-IHHL_TOTAL&gt;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-SCW&gt;0&lt;/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-SCW&gt;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&lt;Project_Performance-School_Toilets&gt;4258&lt;/Project_Performance-School_Toilets&gt;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&lt;Project_Performance-Anganwadi_Toilets&gt;302&lt;/Project_Performance-Anganwadi_Toilets&gt;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-RSM&gt;0&lt;/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-RSM&gt;</w:t>
      </w:r>
    </w:p>
    <w:p w:rsidR="001C03F8" w:rsidRPr="001C03F8" w:rsidRDefault="001C03F8" w:rsidP="001C03F8">
      <w:pPr>
        <w:rPr>
          <w:rFonts w:eastAsia="Consolas"/>
          <w:sz w:val="16"/>
        </w:rPr>
      </w:pPr>
      <w:r w:rsidRPr="001C03F8">
        <w:rPr>
          <w:rFonts w:eastAsia="Consolas"/>
          <w:sz w:val="16"/>
        </w:rPr>
        <w:tab/>
      </w:r>
      <w:r w:rsidRPr="001C03F8">
        <w:rPr>
          <w:rFonts w:eastAsia="Consolas"/>
          <w:sz w:val="16"/>
        </w:rPr>
        <w:tab/>
        <w:t>&lt;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-PC&gt;0&lt;/</w:t>
      </w:r>
      <w:proofErr w:type="spellStart"/>
      <w:r w:rsidRPr="001C03F8">
        <w:rPr>
          <w:rFonts w:eastAsia="Consolas"/>
          <w:sz w:val="16"/>
        </w:rPr>
        <w:t>Project_Performance</w:t>
      </w:r>
      <w:proofErr w:type="spellEnd"/>
      <w:r w:rsidRPr="001C03F8">
        <w:rPr>
          <w:rFonts w:eastAsia="Consolas"/>
          <w:sz w:val="16"/>
        </w:rPr>
        <w:t>-PC&gt;</w:t>
      </w:r>
    </w:p>
    <w:p w:rsidR="001C03F8" w:rsidRPr="001C03F8" w:rsidRDefault="001C03F8" w:rsidP="001C03F8">
      <w:pPr>
        <w:rPr>
          <w:rFonts w:ascii="Times New Roman" w:eastAsia="SimSun" w:hAnsi="Times New Roman" w:cs="Arial"/>
        </w:rPr>
      </w:pPr>
      <w:r w:rsidRPr="001C03F8">
        <w:rPr>
          <w:rFonts w:eastAsia="Consolas"/>
          <w:sz w:val="16"/>
        </w:rPr>
        <w:tab/>
        <w:t>&lt;/row&gt;</w:t>
      </w:r>
    </w:p>
    <w:p w:rsidR="003534E6" w:rsidRDefault="003534E6" w:rsidP="003534E6">
      <w:pPr>
        <w:jc w:val="left"/>
        <w:rPr>
          <w:rFonts w:eastAsia="Consolas"/>
          <w:sz w:val="16"/>
        </w:rPr>
      </w:pPr>
    </w:p>
    <w:p w:rsidR="001124CE" w:rsidRDefault="001124CE">
      <w:pPr>
        <w:jc w:val="left"/>
        <w:rPr>
          <w:rFonts w:eastAsia="Consolas"/>
          <w:b/>
          <w:sz w:val="40"/>
        </w:rPr>
      </w:pPr>
      <w:r>
        <w:rPr>
          <w:rFonts w:eastAsia="Consolas"/>
        </w:rPr>
        <w:br w:type="page"/>
      </w:r>
    </w:p>
    <w:p w:rsidR="003534E6" w:rsidRDefault="003534E6" w:rsidP="00434E0D">
      <w:pPr>
        <w:pStyle w:val="Heading1"/>
        <w:rPr>
          <w:rFonts w:eastAsia="Consolas"/>
        </w:rPr>
      </w:pPr>
      <w:bookmarkStart w:id="11" w:name="_Toc495224325"/>
      <w:r w:rsidRPr="003534E6">
        <w:rPr>
          <w:rFonts w:eastAsia="Consolas"/>
        </w:rPr>
        <w:lastRenderedPageBreak/>
        <w:t>Setting environment</w:t>
      </w:r>
      <w:bookmarkEnd w:id="11"/>
    </w:p>
    <w:p w:rsidR="00C8003E" w:rsidRDefault="00C8003E" w:rsidP="003534E6">
      <w:pPr>
        <w:rPr>
          <w:rFonts w:eastAsia="Consolas"/>
          <w:b/>
        </w:rPr>
      </w:pPr>
      <w:r>
        <w:rPr>
          <w:rFonts w:eastAsia="Consolas"/>
          <w:b/>
        </w:rPr>
        <w:t xml:space="preserve">All services are started using </w:t>
      </w:r>
    </w:p>
    <w:p w:rsidR="00C8003E" w:rsidRDefault="00C8003E" w:rsidP="003534E6">
      <w:pPr>
        <w:rPr>
          <w:rFonts w:eastAsia="Consolas"/>
          <w:b/>
        </w:rPr>
      </w:pPr>
      <w:proofErr w:type="gramStart"/>
      <w:r>
        <w:rPr>
          <w:rFonts w:eastAsia="Consolas"/>
          <w:b/>
        </w:rPr>
        <w:t>start-all.sh</w:t>
      </w:r>
      <w:proofErr w:type="gramEnd"/>
      <w:r>
        <w:rPr>
          <w:rFonts w:eastAsia="Consolas"/>
          <w:b/>
        </w:rPr>
        <w:t xml:space="preserve"> </w:t>
      </w:r>
    </w:p>
    <w:p w:rsidR="003534E6" w:rsidRDefault="00C8003E" w:rsidP="003534E6">
      <w:pPr>
        <w:rPr>
          <w:rFonts w:eastAsia="Consolas"/>
          <w:b/>
        </w:rPr>
      </w:pPr>
      <w:proofErr w:type="gramStart"/>
      <w:r>
        <w:rPr>
          <w:rFonts w:eastAsia="Consolas"/>
          <w:b/>
        </w:rPr>
        <w:t>mr-jobhistory-daemon.sh</w:t>
      </w:r>
      <w:proofErr w:type="gramEnd"/>
      <w:r>
        <w:rPr>
          <w:rFonts w:eastAsia="Consolas"/>
          <w:b/>
        </w:rPr>
        <w:t xml:space="preserve"> start </w:t>
      </w:r>
      <w:proofErr w:type="spellStart"/>
      <w:r>
        <w:rPr>
          <w:rFonts w:eastAsia="Consolas"/>
          <w:b/>
        </w:rPr>
        <w:t>historyserver</w:t>
      </w:r>
      <w:proofErr w:type="spellEnd"/>
    </w:p>
    <w:p w:rsidR="00C8003E" w:rsidRDefault="00C8003E" w:rsidP="003534E6">
      <w:pPr>
        <w:rPr>
          <w:rFonts w:eastAsia="Consolas"/>
          <w:b/>
        </w:rPr>
      </w:pPr>
      <w:proofErr w:type="spellStart"/>
      <w:proofErr w:type="gramStart"/>
      <w:r>
        <w:rPr>
          <w:rFonts w:eastAsia="Consolas"/>
          <w:b/>
        </w:rPr>
        <w:t>sudo</w:t>
      </w:r>
      <w:proofErr w:type="spellEnd"/>
      <w:proofErr w:type="gramEnd"/>
      <w:r>
        <w:rPr>
          <w:rFonts w:eastAsia="Consolas"/>
          <w:b/>
        </w:rPr>
        <w:t xml:space="preserve"> service </w:t>
      </w:r>
      <w:proofErr w:type="spellStart"/>
      <w:r>
        <w:rPr>
          <w:rFonts w:eastAsia="Consolas"/>
          <w:b/>
        </w:rPr>
        <w:t>mysqld</w:t>
      </w:r>
      <w:proofErr w:type="spellEnd"/>
      <w:r>
        <w:rPr>
          <w:rFonts w:eastAsia="Consolas"/>
          <w:b/>
        </w:rPr>
        <w:t xml:space="preserve"> start</w:t>
      </w:r>
    </w:p>
    <w:p w:rsidR="00C8003E" w:rsidRDefault="00C8003E" w:rsidP="003534E6">
      <w:pPr>
        <w:rPr>
          <w:rFonts w:eastAsia="Consolas"/>
          <w:b/>
        </w:rPr>
      </w:pPr>
    </w:p>
    <w:p w:rsidR="00C8003E" w:rsidRDefault="00C8003E" w:rsidP="003534E6">
      <w:pPr>
        <w:rPr>
          <w:rFonts w:eastAsia="Consolas"/>
          <w:b/>
        </w:rPr>
      </w:pPr>
      <w:r>
        <w:rPr>
          <w:rFonts w:eastAsia="Consolas"/>
          <w:b/>
        </w:rPr>
        <w:t>Directories created</w:t>
      </w:r>
    </w:p>
    <w:p w:rsidR="00C8003E" w:rsidRDefault="00C8003E" w:rsidP="003534E6">
      <w:pPr>
        <w:rPr>
          <w:rFonts w:eastAsia="Consolas"/>
          <w:b/>
        </w:rPr>
      </w:pPr>
    </w:p>
    <w:p w:rsidR="00C8003E" w:rsidRDefault="00C8003E" w:rsidP="003534E6">
      <w:pPr>
        <w:rPr>
          <w:rFonts w:eastAsia="Consolas"/>
          <w:b/>
        </w:rPr>
      </w:pPr>
      <w:r>
        <w:rPr>
          <w:rFonts w:eastAsia="Consolas"/>
          <w:b/>
        </w:rPr>
        <w:t>/home/</w:t>
      </w:r>
      <w:proofErr w:type="spellStart"/>
      <w:r>
        <w:rPr>
          <w:rFonts w:eastAsia="Consolas"/>
          <w:b/>
        </w:rPr>
        <w:t>cloudera</w:t>
      </w:r>
      <w:proofErr w:type="spellEnd"/>
      <w:r>
        <w:rPr>
          <w:rFonts w:eastAsia="Consolas"/>
          <w:b/>
        </w:rPr>
        <w:t>/jars</w:t>
      </w:r>
      <w:r w:rsidR="001124CE">
        <w:rPr>
          <w:rFonts w:eastAsia="Consolas"/>
          <w:b/>
        </w:rPr>
        <w:t xml:space="preserve"> </w:t>
      </w:r>
    </w:p>
    <w:p w:rsidR="00C8003E" w:rsidRDefault="00C8003E" w:rsidP="003534E6">
      <w:pPr>
        <w:rPr>
          <w:rFonts w:eastAsia="Consolas"/>
          <w:b/>
        </w:rPr>
      </w:pPr>
      <w:r>
        <w:rPr>
          <w:rFonts w:eastAsia="Consolas"/>
          <w:b/>
        </w:rPr>
        <w:t>/home/</w:t>
      </w:r>
      <w:proofErr w:type="spellStart"/>
      <w:r>
        <w:rPr>
          <w:rFonts w:eastAsia="Consolas"/>
          <w:b/>
        </w:rPr>
        <w:t>clouder</w:t>
      </w:r>
      <w:r w:rsidR="00AD77F0">
        <w:rPr>
          <w:rFonts w:eastAsia="Consolas"/>
          <w:b/>
        </w:rPr>
        <w:t>a</w:t>
      </w:r>
      <w:proofErr w:type="spellEnd"/>
      <w:r>
        <w:rPr>
          <w:rFonts w:eastAsia="Consolas"/>
          <w:b/>
        </w:rPr>
        <w:t>/Datasets</w:t>
      </w:r>
    </w:p>
    <w:p w:rsidR="00CC3FFD" w:rsidRDefault="00CC3FFD" w:rsidP="003534E6">
      <w:pPr>
        <w:rPr>
          <w:rFonts w:eastAsia="Consolas"/>
          <w:b/>
        </w:rPr>
      </w:pPr>
    </w:p>
    <w:p w:rsidR="00CC3FFD" w:rsidRPr="00CC3FFD" w:rsidRDefault="00CC3FFD" w:rsidP="00CC3FFD">
      <w:pPr>
        <w:pStyle w:val="PlainText"/>
        <w:ind w:left="720"/>
        <w:jc w:val="left"/>
        <w:rPr>
          <w:i/>
          <w:sz w:val="16"/>
        </w:rPr>
      </w:pPr>
      <w:r>
        <w:t>[</w:t>
      </w:r>
      <w:proofErr w:type="spellStart"/>
      <w:r w:rsidRPr="00CC3FFD">
        <w:rPr>
          <w:i/>
          <w:sz w:val="16"/>
        </w:rPr>
        <w:t>cloudera@quickstart</w:t>
      </w:r>
      <w:proofErr w:type="spellEnd"/>
      <w:r w:rsidRPr="00CC3FFD">
        <w:rPr>
          <w:i/>
          <w:sz w:val="16"/>
        </w:rPr>
        <w:t xml:space="preserve"> ~]$ </w:t>
      </w:r>
      <w:proofErr w:type="gramStart"/>
      <w:r w:rsidRPr="00CC3FFD">
        <w:rPr>
          <w:i/>
          <w:sz w:val="16"/>
        </w:rPr>
        <w:t>ls</w:t>
      </w:r>
      <w:proofErr w:type="gramEnd"/>
      <w:r w:rsidRPr="00CC3FFD">
        <w:rPr>
          <w:i/>
          <w:sz w:val="16"/>
        </w:rPr>
        <w:t xml:space="preserve"> /home/</w:t>
      </w:r>
      <w:proofErr w:type="spellStart"/>
      <w:r w:rsidRPr="00CC3FFD">
        <w:rPr>
          <w:i/>
          <w:sz w:val="16"/>
        </w:rPr>
        <w:t>cloudera</w:t>
      </w:r>
      <w:proofErr w:type="spellEnd"/>
      <w:r w:rsidRPr="00CC3FFD">
        <w:rPr>
          <w:i/>
          <w:sz w:val="16"/>
        </w:rPr>
        <w:t>/Datasets StatewiseDistrictwisePhysicalProgress.xml</w:t>
      </w:r>
    </w:p>
    <w:p w:rsidR="00CC3FFD" w:rsidRDefault="00CC3FFD" w:rsidP="003534E6">
      <w:pPr>
        <w:rPr>
          <w:rFonts w:eastAsia="Consolas"/>
          <w:b/>
        </w:rPr>
      </w:pPr>
    </w:p>
    <w:p w:rsidR="00CC3FFD" w:rsidRDefault="00CC3FFD" w:rsidP="003534E6">
      <w:pPr>
        <w:rPr>
          <w:rFonts w:eastAsia="Consolas"/>
          <w:b/>
        </w:rPr>
      </w:pPr>
    </w:p>
    <w:p w:rsidR="00AD77F0" w:rsidRDefault="00AD77F0" w:rsidP="003534E6">
      <w:pPr>
        <w:rPr>
          <w:rFonts w:eastAsia="Consolas"/>
          <w:b/>
        </w:rPr>
      </w:pPr>
      <w:r>
        <w:rPr>
          <w:rFonts w:eastAsia="Consolas"/>
          <w:b/>
        </w:rPr>
        <w:t>/home/</w:t>
      </w:r>
      <w:proofErr w:type="spellStart"/>
      <w:r>
        <w:rPr>
          <w:rFonts w:eastAsia="Consolas"/>
          <w:b/>
        </w:rPr>
        <w:t>cloudera</w:t>
      </w:r>
      <w:proofErr w:type="spellEnd"/>
      <w:r>
        <w:rPr>
          <w:rFonts w:eastAsia="Consolas"/>
          <w:b/>
        </w:rPr>
        <w:t>/Flume</w:t>
      </w:r>
    </w:p>
    <w:p w:rsidR="00C8003E" w:rsidRDefault="00C8003E" w:rsidP="003534E6">
      <w:pPr>
        <w:rPr>
          <w:rFonts w:eastAsia="Consolas"/>
          <w:b/>
        </w:rPr>
      </w:pPr>
    </w:p>
    <w:p w:rsidR="00C8003E" w:rsidRDefault="00C8003E" w:rsidP="003534E6">
      <w:pPr>
        <w:rPr>
          <w:rFonts w:eastAsia="Consolas"/>
          <w:b/>
        </w:rPr>
      </w:pPr>
      <w:r>
        <w:rPr>
          <w:rFonts w:eastAsia="Consolas"/>
          <w:b/>
        </w:rPr>
        <w:t>/user/</w:t>
      </w:r>
      <w:proofErr w:type="spellStart"/>
      <w:r>
        <w:rPr>
          <w:rFonts w:eastAsia="Consolas"/>
          <w:b/>
        </w:rPr>
        <w:t>cloudera</w:t>
      </w:r>
      <w:proofErr w:type="spellEnd"/>
      <w:r>
        <w:rPr>
          <w:rFonts w:eastAsia="Consolas"/>
          <w:b/>
        </w:rPr>
        <w:t>/</w:t>
      </w:r>
      <w:proofErr w:type="spellStart"/>
      <w:r>
        <w:rPr>
          <w:rFonts w:eastAsia="Consolas"/>
          <w:b/>
        </w:rPr>
        <w:t>Flume_Data</w:t>
      </w:r>
      <w:proofErr w:type="spellEnd"/>
    </w:p>
    <w:p w:rsidR="00807A32" w:rsidRDefault="00807A32" w:rsidP="003534E6">
      <w:pPr>
        <w:rPr>
          <w:rFonts w:eastAsia="Consolas"/>
          <w:b/>
        </w:rPr>
      </w:pPr>
    </w:p>
    <w:p w:rsidR="00807A32" w:rsidRPr="00807A32" w:rsidRDefault="00807A32" w:rsidP="00807A32">
      <w:pPr>
        <w:ind w:left="432"/>
        <w:rPr>
          <w:rFonts w:eastAsia="Consolas"/>
          <w:i/>
          <w:sz w:val="16"/>
        </w:rPr>
      </w:pPr>
      <w:r w:rsidRPr="00807A32">
        <w:rPr>
          <w:rFonts w:eastAsia="Consolas"/>
          <w:i/>
          <w:sz w:val="16"/>
        </w:rPr>
        <w:t>[</w:t>
      </w:r>
      <w:proofErr w:type="spellStart"/>
      <w:r w:rsidRPr="00807A32">
        <w:rPr>
          <w:rFonts w:eastAsia="Consolas"/>
          <w:i/>
          <w:sz w:val="16"/>
        </w:rPr>
        <w:t>cloudera@quickstart</w:t>
      </w:r>
      <w:proofErr w:type="spellEnd"/>
      <w:r w:rsidRPr="00807A32">
        <w:rPr>
          <w:rFonts w:eastAsia="Consolas"/>
          <w:i/>
          <w:sz w:val="16"/>
        </w:rPr>
        <w:t xml:space="preserve"> ~]$ </w:t>
      </w:r>
      <w:proofErr w:type="spellStart"/>
      <w:proofErr w:type="gramStart"/>
      <w:r w:rsidRPr="00807A32">
        <w:rPr>
          <w:rFonts w:eastAsia="Consolas"/>
          <w:i/>
          <w:sz w:val="16"/>
        </w:rPr>
        <w:t>hadoop</w:t>
      </w:r>
      <w:proofErr w:type="spellEnd"/>
      <w:proofErr w:type="gramEnd"/>
      <w:r w:rsidRPr="00807A32">
        <w:rPr>
          <w:rFonts w:eastAsia="Consolas"/>
          <w:i/>
          <w:sz w:val="16"/>
        </w:rPr>
        <w:t xml:space="preserve"> fs -</w:t>
      </w:r>
      <w:proofErr w:type="spellStart"/>
      <w:r w:rsidRPr="00807A32">
        <w:rPr>
          <w:rFonts w:eastAsia="Consolas"/>
          <w:i/>
          <w:sz w:val="16"/>
        </w:rPr>
        <w:t>mkdir</w:t>
      </w:r>
      <w:proofErr w:type="spellEnd"/>
      <w:r w:rsidRPr="00807A32">
        <w:rPr>
          <w:rFonts w:eastAsia="Consolas"/>
          <w:i/>
          <w:sz w:val="16"/>
        </w:rPr>
        <w:t xml:space="preserve"> /user/</w:t>
      </w:r>
      <w:proofErr w:type="spellStart"/>
      <w:r w:rsidRPr="00807A32">
        <w:rPr>
          <w:rFonts w:eastAsia="Consolas"/>
          <w:i/>
          <w:sz w:val="16"/>
        </w:rPr>
        <w:t>cloudera</w:t>
      </w:r>
      <w:proofErr w:type="spellEnd"/>
      <w:r w:rsidRPr="00807A32">
        <w:rPr>
          <w:rFonts w:eastAsia="Consolas"/>
          <w:i/>
          <w:sz w:val="16"/>
        </w:rPr>
        <w:t>/</w:t>
      </w:r>
      <w:proofErr w:type="spellStart"/>
      <w:r w:rsidRPr="00807A32">
        <w:rPr>
          <w:rFonts w:eastAsia="Consolas"/>
          <w:i/>
          <w:sz w:val="16"/>
        </w:rPr>
        <w:t>Flume_Data</w:t>
      </w:r>
      <w:proofErr w:type="spellEnd"/>
    </w:p>
    <w:p w:rsidR="00C8003E" w:rsidRDefault="00C8003E" w:rsidP="003534E6">
      <w:pPr>
        <w:rPr>
          <w:rFonts w:eastAsia="Consolas"/>
          <w:b/>
        </w:rPr>
      </w:pPr>
    </w:p>
    <w:p w:rsidR="00C8003E" w:rsidRDefault="00C8003E" w:rsidP="003534E6"/>
    <w:p w:rsidR="00807A32" w:rsidRDefault="00807A32">
      <w:pPr>
        <w:jc w:val="left"/>
        <w:rPr>
          <w:b/>
          <w:sz w:val="40"/>
        </w:rPr>
      </w:pPr>
      <w:r>
        <w:br w:type="page"/>
      </w:r>
    </w:p>
    <w:p w:rsidR="00C8003E" w:rsidRDefault="00AD77F0" w:rsidP="00AD77F0">
      <w:pPr>
        <w:pStyle w:val="Heading1"/>
      </w:pPr>
      <w:bookmarkStart w:id="12" w:name="_Toc495224326"/>
      <w:r>
        <w:lastRenderedPageBreak/>
        <w:t>Importing Dataset using Flume</w:t>
      </w:r>
      <w:bookmarkEnd w:id="12"/>
    </w:p>
    <w:p w:rsidR="00AD77F0" w:rsidRPr="00AD77F0" w:rsidRDefault="00AD77F0" w:rsidP="00AD77F0">
      <w:r>
        <w:t xml:space="preserve">Create a </w:t>
      </w:r>
      <w:proofErr w:type="spellStart"/>
      <w:r>
        <w:t>flumeimport.conf</w:t>
      </w:r>
      <w:proofErr w:type="spellEnd"/>
      <w:r>
        <w:t xml:space="preserve"> file to define sink, channel and source</w:t>
      </w:r>
    </w:p>
    <w:p w:rsidR="00B80CBC" w:rsidRDefault="00B80CBC" w:rsidP="00B80CBC">
      <w:pPr>
        <w:rPr>
          <w:lang w:val="en-US" w:eastAsia="en-GB"/>
        </w:rPr>
      </w:pP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r w:rsidRPr="00AD77F0">
        <w:rPr>
          <w:i/>
          <w:sz w:val="16"/>
        </w:rPr>
        <w:t># Name the components on this agent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agent.sources</w:t>
      </w:r>
      <w:proofErr w:type="spellEnd"/>
      <w:r w:rsidRPr="00AD77F0">
        <w:rPr>
          <w:i/>
          <w:sz w:val="16"/>
        </w:rPr>
        <w:t xml:space="preserve"> = </w:t>
      </w:r>
      <w:proofErr w:type="spellStart"/>
      <w:r w:rsidRPr="00AD77F0">
        <w:rPr>
          <w:i/>
          <w:sz w:val="16"/>
        </w:rPr>
        <w:t>fsource</w:t>
      </w:r>
      <w:proofErr w:type="spellEnd"/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</w:t>
      </w:r>
      <w:proofErr w:type="spellEnd"/>
      <w:r w:rsidRPr="00AD77F0">
        <w:rPr>
          <w:i/>
          <w:sz w:val="16"/>
        </w:rPr>
        <w:t xml:space="preserve"> = </w:t>
      </w:r>
      <w:proofErr w:type="spellStart"/>
      <w:r w:rsidRPr="00AD77F0">
        <w:rPr>
          <w:i/>
          <w:sz w:val="16"/>
        </w:rPr>
        <w:t>fsink</w:t>
      </w:r>
      <w:proofErr w:type="spellEnd"/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agent.channels</w:t>
      </w:r>
      <w:proofErr w:type="spellEnd"/>
      <w:r w:rsidRPr="00AD77F0">
        <w:rPr>
          <w:i/>
          <w:sz w:val="16"/>
        </w:rPr>
        <w:t xml:space="preserve"> = MYC01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r w:rsidRPr="00AD77F0">
        <w:rPr>
          <w:i/>
          <w:sz w:val="16"/>
        </w:rPr>
        <w:t xml:space="preserve"># Associate channel with source and sink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agent.sources.fsource.channels</w:t>
      </w:r>
      <w:proofErr w:type="spellEnd"/>
      <w:r w:rsidRPr="00AD77F0">
        <w:rPr>
          <w:i/>
          <w:sz w:val="16"/>
        </w:rPr>
        <w:t xml:space="preserve"> = MYC01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agent.sinks.fsink.channel</w:t>
      </w:r>
      <w:proofErr w:type="spellEnd"/>
      <w:r w:rsidRPr="00AD77F0">
        <w:rPr>
          <w:i/>
          <w:sz w:val="16"/>
        </w:rPr>
        <w:t xml:space="preserve"> = MYC01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r w:rsidRPr="00AD77F0">
        <w:rPr>
          <w:i/>
          <w:sz w:val="16"/>
        </w:rPr>
        <w:t># Configure the source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agent.sources.fsource.type</w:t>
      </w:r>
      <w:proofErr w:type="spellEnd"/>
      <w:r w:rsidRPr="00AD77F0">
        <w:rPr>
          <w:i/>
          <w:sz w:val="16"/>
        </w:rPr>
        <w:t xml:space="preserve"> = </w:t>
      </w:r>
      <w:proofErr w:type="spellStart"/>
      <w:r w:rsidRPr="00AD77F0">
        <w:rPr>
          <w:i/>
          <w:sz w:val="16"/>
        </w:rPr>
        <w:t>spooldir</w:t>
      </w:r>
      <w:proofErr w:type="spellEnd"/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agent.sources.fsource.spoolDir</w:t>
      </w:r>
      <w:proofErr w:type="spellEnd"/>
      <w:r w:rsidRPr="00AD77F0">
        <w:rPr>
          <w:i/>
          <w:sz w:val="16"/>
        </w:rPr>
        <w:t xml:space="preserve"> = /home/</w:t>
      </w:r>
      <w:proofErr w:type="spellStart"/>
      <w:r w:rsidRPr="00AD77F0">
        <w:rPr>
          <w:i/>
          <w:sz w:val="16"/>
        </w:rPr>
        <w:t>cloudera</w:t>
      </w:r>
      <w:proofErr w:type="spellEnd"/>
      <w:r w:rsidRPr="00AD77F0">
        <w:rPr>
          <w:i/>
          <w:sz w:val="16"/>
        </w:rPr>
        <w:t xml:space="preserve">/Datasets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agent.sources.fsource.fileHeader</w:t>
      </w:r>
      <w:proofErr w:type="spellEnd"/>
      <w:r w:rsidRPr="00AD77F0">
        <w:rPr>
          <w:i/>
          <w:sz w:val="16"/>
        </w:rPr>
        <w:t xml:space="preserve"> = false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agent.sources.fsource.fileSuffix</w:t>
      </w:r>
      <w:proofErr w:type="spellEnd"/>
      <w:r w:rsidRPr="00AD77F0">
        <w:rPr>
          <w:i/>
          <w:sz w:val="16"/>
        </w:rPr>
        <w:t xml:space="preserve"> = .COMPLETED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r w:rsidRPr="00AD77F0">
        <w:rPr>
          <w:i/>
          <w:sz w:val="16"/>
        </w:rPr>
        <w:t># Configure the sink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agent.sinks.fsink.type</w:t>
      </w:r>
      <w:proofErr w:type="spellEnd"/>
      <w:r w:rsidRPr="00AD77F0">
        <w:rPr>
          <w:i/>
          <w:sz w:val="16"/>
        </w:rPr>
        <w:t xml:space="preserve"> = </w:t>
      </w:r>
      <w:proofErr w:type="spellStart"/>
      <w:r w:rsidRPr="00AD77F0">
        <w:rPr>
          <w:i/>
          <w:sz w:val="16"/>
        </w:rPr>
        <w:t>hdfs</w:t>
      </w:r>
      <w:proofErr w:type="spellEnd"/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agent.sinks.fsink.hdfs.path</w:t>
      </w:r>
      <w:proofErr w:type="spellEnd"/>
      <w:r w:rsidRPr="00AD77F0">
        <w:rPr>
          <w:i/>
          <w:sz w:val="16"/>
        </w:rPr>
        <w:t xml:space="preserve"> = hdfs</w:t>
      </w:r>
      <w:proofErr w:type="gramStart"/>
      <w:r w:rsidRPr="00AD77F0">
        <w:rPr>
          <w:i/>
          <w:sz w:val="16"/>
        </w:rPr>
        <w:t>:/</w:t>
      </w:r>
      <w:proofErr w:type="gramEnd"/>
      <w:r w:rsidRPr="00AD77F0">
        <w:rPr>
          <w:i/>
          <w:sz w:val="16"/>
        </w:rPr>
        <w:t>/localhost:8020/user/cloudera/Flume_Data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agent.sinks.fsink.hdfs.fileType</w:t>
      </w:r>
      <w:proofErr w:type="spellEnd"/>
      <w:r w:rsidRPr="00AD77F0">
        <w:rPr>
          <w:i/>
          <w:sz w:val="16"/>
        </w:rPr>
        <w:t xml:space="preserve"> = DataStream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agent.sinks.fsink.hdfs.writeFormat</w:t>
      </w:r>
      <w:proofErr w:type="spellEnd"/>
      <w:r w:rsidRPr="00AD77F0">
        <w:rPr>
          <w:i/>
          <w:sz w:val="16"/>
        </w:rPr>
        <w:t>=Text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agent.sinks.fsink.hdfs.batchSize</w:t>
      </w:r>
      <w:proofErr w:type="spellEnd"/>
      <w:r w:rsidRPr="00AD77F0">
        <w:rPr>
          <w:i/>
          <w:sz w:val="16"/>
        </w:rPr>
        <w:t xml:space="preserve"> = 100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agent.sinks.fsink.hdfs.rollSize</w:t>
      </w:r>
      <w:proofErr w:type="spellEnd"/>
      <w:r w:rsidRPr="00AD77F0">
        <w:rPr>
          <w:i/>
          <w:sz w:val="16"/>
        </w:rPr>
        <w:t xml:space="preserve"> = 100000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agent.sinks.fsink.hdfs.rollInterval</w:t>
      </w:r>
      <w:proofErr w:type="spellEnd"/>
      <w:r w:rsidRPr="00AD77F0">
        <w:rPr>
          <w:i/>
          <w:sz w:val="16"/>
        </w:rPr>
        <w:t xml:space="preserve"> = 0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proofErr w:type="spellStart"/>
      <w:r w:rsidRPr="00AD77F0">
        <w:rPr>
          <w:i/>
          <w:sz w:val="16"/>
        </w:rPr>
        <w:t>agent.sinks.fsink.hdfs.rollCount</w:t>
      </w:r>
      <w:proofErr w:type="spellEnd"/>
      <w:r w:rsidRPr="00AD77F0">
        <w:rPr>
          <w:i/>
          <w:sz w:val="16"/>
        </w:rPr>
        <w:t xml:space="preserve"> = 5000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r w:rsidRPr="00AD77F0">
        <w:rPr>
          <w:i/>
          <w:sz w:val="16"/>
        </w:rPr>
        <w:t xml:space="preserve"># Use a channel which buffers events in memory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r w:rsidRPr="00AD77F0">
        <w:rPr>
          <w:i/>
          <w:sz w:val="16"/>
        </w:rPr>
        <w:t xml:space="preserve">agent.channels.MYC01.type = memory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r w:rsidRPr="00AD77F0">
        <w:rPr>
          <w:i/>
          <w:sz w:val="16"/>
        </w:rPr>
        <w:t xml:space="preserve">agent.channels.MYC01.capacity = 10000 </w:t>
      </w:r>
    </w:p>
    <w:p w:rsidR="00AD77F0" w:rsidRPr="00AD77F0" w:rsidRDefault="00AD77F0" w:rsidP="00AD77F0">
      <w:pPr>
        <w:ind w:left="720"/>
        <w:jc w:val="left"/>
        <w:rPr>
          <w:i/>
          <w:sz w:val="16"/>
        </w:rPr>
      </w:pPr>
      <w:r w:rsidRPr="00AD77F0">
        <w:rPr>
          <w:i/>
          <w:sz w:val="16"/>
        </w:rPr>
        <w:t>agent.channels.MYC01.transactionCapacity = 500</w:t>
      </w:r>
    </w:p>
    <w:p w:rsidR="00AD77F0" w:rsidRDefault="00AD77F0" w:rsidP="00B80CBC">
      <w:pPr>
        <w:rPr>
          <w:lang w:val="en-US" w:eastAsia="en-GB"/>
        </w:rPr>
      </w:pPr>
    </w:p>
    <w:p w:rsidR="00AD77F0" w:rsidRDefault="00AD77F0" w:rsidP="00B80CBC">
      <w:pPr>
        <w:rPr>
          <w:lang w:val="en-US" w:eastAsia="en-GB"/>
        </w:rPr>
      </w:pPr>
      <w:r>
        <w:rPr>
          <w:lang w:val="en-US" w:eastAsia="en-GB"/>
        </w:rPr>
        <w:t>Command run</w:t>
      </w:r>
    </w:p>
    <w:p w:rsidR="00AD77F0" w:rsidRDefault="00AD77F0" w:rsidP="00B80CBC">
      <w:pPr>
        <w:rPr>
          <w:lang w:val="en-US" w:eastAsia="en-GB"/>
        </w:rPr>
      </w:pPr>
    </w:p>
    <w:p w:rsid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>[</w:t>
      </w:r>
      <w:proofErr w:type="spellStart"/>
      <w:r w:rsidRPr="00807A32">
        <w:rPr>
          <w:i/>
          <w:sz w:val="16"/>
          <w:lang w:val="en-US" w:eastAsia="en-GB"/>
        </w:rPr>
        <w:t>cloudera@quickstart</w:t>
      </w:r>
      <w:proofErr w:type="spellEnd"/>
      <w:r w:rsidRPr="00807A32">
        <w:rPr>
          <w:i/>
          <w:sz w:val="16"/>
          <w:lang w:val="en-US" w:eastAsia="en-GB"/>
        </w:rPr>
        <w:t xml:space="preserve"> ~]$ </w:t>
      </w:r>
      <w:proofErr w:type="gramStart"/>
      <w:r w:rsidRPr="00807A32">
        <w:rPr>
          <w:i/>
          <w:sz w:val="16"/>
          <w:lang w:val="en-US" w:eastAsia="en-GB"/>
        </w:rPr>
        <w:t>flume-ng</w:t>
      </w:r>
      <w:proofErr w:type="gramEnd"/>
      <w:r w:rsidRPr="00807A32">
        <w:rPr>
          <w:i/>
          <w:sz w:val="16"/>
          <w:lang w:val="en-US" w:eastAsia="en-GB"/>
        </w:rPr>
        <w:t xml:space="preserve"> agent -n agent -f /home/</w:t>
      </w:r>
      <w:proofErr w:type="spellStart"/>
      <w:r w:rsidRPr="00807A32">
        <w:rPr>
          <w:i/>
          <w:sz w:val="16"/>
          <w:lang w:val="en-US" w:eastAsia="en-GB"/>
        </w:rPr>
        <w:t>cloudera</w:t>
      </w:r>
      <w:proofErr w:type="spellEnd"/>
      <w:r w:rsidRPr="00807A32">
        <w:rPr>
          <w:i/>
          <w:sz w:val="16"/>
          <w:lang w:val="en-US" w:eastAsia="en-GB"/>
        </w:rPr>
        <w:t>/Flume/</w:t>
      </w:r>
      <w:proofErr w:type="spellStart"/>
      <w:r w:rsidRPr="00807A32">
        <w:rPr>
          <w:i/>
          <w:sz w:val="16"/>
          <w:lang w:val="en-US" w:eastAsia="en-GB"/>
        </w:rPr>
        <w:t>flumeimport.conf</w:t>
      </w:r>
      <w:proofErr w:type="spellEnd"/>
    </w:p>
    <w:p w:rsidR="00807A32" w:rsidRDefault="00807A32" w:rsidP="00807A32">
      <w:pPr>
        <w:ind w:left="720"/>
        <w:rPr>
          <w:i/>
          <w:sz w:val="16"/>
          <w:lang w:val="en-US" w:eastAsia="en-GB"/>
        </w:rPr>
      </w:pPr>
    </w:p>
    <w:p w:rsidR="00807A32" w:rsidRPr="00807A32" w:rsidRDefault="00807A32" w:rsidP="00807A32">
      <w:pPr>
        <w:rPr>
          <w:b/>
          <w:lang w:val="en-US" w:eastAsia="en-GB"/>
        </w:rPr>
      </w:pPr>
      <w:r w:rsidRPr="00807A32">
        <w:rPr>
          <w:b/>
          <w:lang w:val="en-US" w:eastAsia="en-GB"/>
        </w:rPr>
        <w:t>Process start</w:t>
      </w:r>
      <w:r w:rsidR="00113F4E">
        <w:rPr>
          <w:b/>
          <w:lang w:val="en-US" w:eastAsia="en-GB"/>
        </w:rPr>
        <w:t>ing</w:t>
      </w:r>
    </w:p>
    <w:p w:rsidR="00807A32" w:rsidRDefault="00807A32" w:rsidP="00807A32">
      <w:pPr>
        <w:ind w:left="720"/>
        <w:rPr>
          <w:i/>
          <w:sz w:val="16"/>
          <w:lang w:val="en-US" w:eastAsia="en-GB"/>
        </w:rPr>
      </w:pPr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node.PollingPropertiesFileConfigurationProvider</w:t>
      </w:r>
      <w:proofErr w:type="spellEnd"/>
      <w:r w:rsidRPr="00807A32">
        <w:rPr>
          <w:i/>
          <w:sz w:val="16"/>
          <w:lang w:val="en-US" w:eastAsia="en-GB"/>
        </w:rPr>
        <w:t>: Configuration provider starting</w:t>
      </w:r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node.PollingPropertiesFileConfigurationProvider</w:t>
      </w:r>
      <w:proofErr w:type="spellEnd"/>
      <w:r w:rsidRPr="00807A32">
        <w:rPr>
          <w:i/>
          <w:sz w:val="16"/>
          <w:lang w:val="en-US" w:eastAsia="en-GB"/>
        </w:rPr>
        <w:t>: Reloading configuration file:/home/cloudera/Flume/flumeimport.conf</w:t>
      </w:r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conf.FlumeConfiguration</w:t>
      </w:r>
      <w:proofErr w:type="spellEnd"/>
      <w:r w:rsidRPr="00807A32">
        <w:rPr>
          <w:i/>
          <w:sz w:val="16"/>
          <w:lang w:val="en-US" w:eastAsia="en-GB"/>
        </w:rPr>
        <w:t xml:space="preserve">: </w:t>
      </w:r>
      <w:proofErr w:type="spellStart"/>
      <w:r w:rsidRPr="00807A32">
        <w:rPr>
          <w:i/>
          <w:sz w:val="16"/>
          <w:lang w:val="en-US" w:eastAsia="en-GB"/>
        </w:rPr>
        <w:t>Processing</w:t>
      </w:r>
      <w:proofErr w:type="gramStart"/>
      <w:r w:rsidRPr="00807A32">
        <w:rPr>
          <w:i/>
          <w:sz w:val="16"/>
          <w:lang w:val="en-US" w:eastAsia="en-GB"/>
        </w:rPr>
        <w:t>:fsink</w:t>
      </w:r>
      <w:proofErr w:type="spellEnd"/>
      <w:proofErr w:type="gramEnd"/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conf.FlumeConfiguration</w:t>
      </w:r>
      <w:proofErr w:type="spellEnd"/>
      <w:r w:rsidRPr="00807A32">
        <w:rPr>
          <w:i/>
          <w:sz w:val="16"/>
          <w:lang w:val="en-US" w:eastAsia="en-GB"/>
        </w:rPr>
        <w:t xml:space="preserve">: Added sinks: </w:t>
      </w:r>
      <w:proofErr w:type="spellStart"/>
      <w:r w:rsidRPr="00807A32">
        <w:rPr>
          <w:i/>
          <w:sz w:val="16"/>
          <w:lang w:val="en-US" w:eastAsia="en-GB"/>
        </w:rPr>
        <w:t>fsink</w:t>
      </w:r>
      <w:proofErr w:type="spellEnd"/>
      <w:r w:rsidRPr="00807A32">
        <w:rPr>
          <w:i/>
          <w:sz w:val="16"/>
          <w:lang w:val="en-US" w:eastAsia="en-GB"/>
        </w:rPr>
        <w:t xml:space="preserve"> Agent: agent</w:t>
      </w:r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conf.FlumeConfiguration</w:t>
      </w:r>
      <w:proofErr w:type="spellEnd"/>
      <w:r w:rsidRPr="00807A32">
        <w:rPr>
          <w:i/>
          <w:sz w:val="16"/>
          <w:lang w:val="en-US" w:eastAsia="en-GB"/>
        </w:rPr>
        <w:t xml:space="preserve">: </w:t>
      </w:r>
      <w:proofErr w:type="spellStart"/>
      <w:r w:rsidRPr="00807A32">
        <w:rPr>
          <w:i/>
          <w:sz w:val="16"/>
          <w:lang w:val="en-US" w:eastAsia="en-GB"/>
        </w:rPr>
        <w:t>Processing</w:t>
      </w:r>
      <w:proofErr w:type="gramStart"/>
      <w:r w:rsidRPr="00807A32">
        <w:rPr>
          <w:i/>
          <w:sz w:val="16"/>
          <w:lang w:val="en-US" w:eastAsia="en-GB"/>
        </w:rPr>
        <w:t>:fsink</w:t>
      </w:r>
      <w:proofErr w:type="spellEnd"/>
      <w:proofErr w:type="gramEnd"/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conf.FlumeConfiguration</w:t>
      </w:r>
      <w:proofErr w:type="spellEnd"/>
      <w:r w:rsidRPr="00807A32">
        <w:rPr>
          <w:i/>
          <w:sz w:val="16"/>
          <w:lang w:val="en-US" w:eastAsia="en-GB"/>
        </w:rPr>
        <w:t xml:space="preserve">: </w:t>
      </w:r>
      <w:proofErr w:type="spellStart"/>
      <w:r w:rsidRPr="00807A32">
        <w:rPr>
          <w:i/>
          <w:sz w:val="16"/>
          <w:lang w:val="en-US" w:eastAsia="en-GB"/>
        </w:rPr>
        <w:t>Processing</w:t>
      </w:r>
      <w:proofErr w:type="gramStart"/>
      <w:r w:rsidRPr="00807A32">
        <w:rPr>
          <w:i/>
          <w:sz w:val="16"/>
          <w:lang w:val="en-US" w:eastAsia="en-GB"/>
        </w:rPr>
        <w:t>:fsink</w:t>
      </w:r>
      <w:proofErr w:type="spellEnd"/>
      <w:proofErr w:type="gramEnd"/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conf.FlumeConfiguration</w:t>
      </w:r>
      <w:proofErr w:type="spellEnd"/>
      <w:r w:rsidRPr="00807A32">
        <w:rPr>
          <w:i/>
          <w:sz w:val="16"/>
          <w:lang w:val="en-US" w:eastAsia="en-GB"/>
        </w:rPr>
        <w:t xml:space="preserve">: </w:t>
      </w:r>
      <w:proofErr w:type="spellStart"/>
      <w:r w:rsidRPr="00807A32">
        <w:rPr>
          <w:i/>
          <w:sz w:val="16"/>
          <w:lang w:val="en-US" w:eastAsia="en-GB"/>
        </w:rPr>
        <w:t>Processing</w:t>
      </w:r>
      <w:proofErr w:type="gramStart"/>
      <w:r w:rsidRPr="00807A32">
        <w:rPr>
          <w:i/>
          <w:sz w:val="16"/>
          <w:lang w:val="en-US" w:eastAsia="en-GB"/>
        </w:rPr>
        <w:t>:fsink</w:t>
      </w:r>
      <w:proofErr w:type="spellEnd"/>
      <w:proofErr w:type="gramEnd"/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conf.FlumeConfiguration</w:t>
      </w:r>
      <w:proofErr w:type="spellEnd"/>
      <w:r w:rsidRPr="00807A32">
        <w:rPr>
          <w:i/>
          <w:sz w:val="16"/>
          <w:lang w:val="en-US" w:eastAsia="en-GB"/>
        </w:rPr>
        <w:t xml:space="preserve">: </w:t>
      </w:r>
      <w:proofErr w:type="spellStart"/>
      <w:r w:rsidRPr="00807A32">
        <w:rPr>
          <w:i/>
          <w:sz w:val="16"/>
          <w:lang w:val="en-US" w:eastAsia="en-GB"/>
        </w:rPr>
        <w:t>Processing</w:t>
      </w:r>
      <w:proofErr w:type="gramStart"/>
      <w:r w:rsidRPr="00807A32">
        <w:rPr>
          <w:i/>
          <w:sz w:val="16"/>
          <w:lang w:val="en-US" w:eastAsia="en-GB"/>
        </w:rPr>
        <w:t>:fsink</w:t>
      </w:r>
      <w:proofErr w:type="spellEnd"/>
      <w:proofErr w:type="gramEnd"/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conf.FlumeConfiguration</w:t>
      </w:r>
      <w:proofErr w:type="spellEnd"/>
      <w:r w:rsidRPr="00807A32">
        <w:rPr>
          <w:i/>
          <w:sz w:val="16"/>
          <w:lang w:val="en-US" w:eastAsia="en-GB"/>
        </w:rPr>
        <w:t>: Post-validation flume configuration contains configuration for agents: [agent]</w:t>
      </w:r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node.AbstractConfigurationProvider</w:t>
      </w:r>
      <w:proofErr w:type="spellEnd"/>
      <w:r w:rsidRPr="00807A32">
        <w:rPr>
          <w:i/>
          <w:sz w:val="16"/>
          <w:lang w:val="en-US" w:eastAsia="en-GB"/>
        </w:rPr>
        <w:t>: Creating channels</w:t>
      </w:r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channel.DefaultChannelFactory</w:t>
      </w:r>
      <w:proofErr w:type="spellEnd"/>
      <w:r w:rsidRPr="00807A32">
        <w:rPr>
          <w:i/>
          <w:sz w:val="16"/>
          <w:lang w:val="en-US" w:eastAsia="en-GB"/>
        </w:rPr>
        <w:t>: Creating instance of channel MYC01 type memory</w:t>
      </w:r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node.AbstractConfigurationProvider</w:t>
      </w:r>
      <w:proofErr w:type="spellEnd"/>
      <w:r w:rsidRPr="00807A32">
        <w:rPr>
          <w:i/>
          <w:sz w:val="16"/>
          <w:lang w:val="en-US" w:eastAsia="en-GB"/>
        </w:rPr>
        <w:t>: Created channel MYC01</w:t>
      </w:r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source.DefaultSourceFactory</w:t>
      </w:r>
      <w:proofErr w:type="spellEnd"/>
      <w:r w:rsidRPr="00807A32">
        <w:rPr>
          <w:i/>
          <w:sz w:val="16"/>
          <w:lang w:val="en-US" w:eastAsia="en-GB"/>
        </w:rPr>
        <w:t xml:space="preserve">: Creating instance of source </w:t>
      </w:r>
      <w:proofErr w:type="spellStart"/>
      <w:r w:rsidRPr="00807A32">
        <w:rPr>
          <w:i/>
          <w:sz w:val="16"/>
          <w:lang w:val="en-US" w:eastAsia="en-GB"/>
        </w:rPr>
        <w:t>fsource</w:t>
      </w:r>
      <w:proofErr w:type="spellEnd"/>
      <w:r w:rsidRPr="00807A32">
        <w:rPr>
          <w:i/>
          <w:sz w:val="16"/>
          <w:lang w:val="en-US" w:eastAsia="en-GB"/>
        </w:rPr>
        <w:t xml:space="preserve">, type </w:t>
      </w:r>
      <w:proofErr w:type="spellStart"/>
      <w:r w:rsidRPr="00807A32">
        <w:rPr>
          <w:i/>
          <w:sz w:val="16"/>
          <w:lang w:val="en-US" w:eastAsia="en-GB"/>
        </w:rPr>
        <w:t>spooldir</w:t>
      </w:r>
      <w:proofErr w:type="spellEnd"/>
    </w:p>
    <w:p w:rsidR="00807A32" w:rsidRP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sink.DefaultSinkFactory</w:t>
      </w:r>
      <w:proofErr w:type="spellEnd"/>
      <w:r w:rsidRPr="00807A32">
        <w:rPr>
          <w:i/>
          <w:sz w:val="16"/>
          <w:lang w:val="en-US" w:eastAsia="en-GB"/>
        </w:rPr>
        <w:t xml:space="preserve">: Creating instance of sink: </w:t>
      </w:r>
      <w:proofErr w:type="spellStart"/>
      <w:r w:rsidRPr="00807A32">
        <w:rPr>
          <w:i/>
          <w:sz w:val="16"/>
          <w:lang w:val="en-US" w:eastAsia="en-GB"/>
        </w:rPr>
        <w:t>fsink</w:t>
      </w:r>
      <w:proofErr w:type="spellEnd"/>
      <w:r w:rsidRPr="00807A32">
        <w:rPr>
          <w:i/>
          <w:sz w:val="16"/>
          <w:lang w:val="en-US" w:eastAsia="en-GB"/>
        </w:rPr>
        <w:t xml:space="preserve">, type: </w:t>
      </w:r>
      <w:proofErr w:type="spellStart"/>
      <w:r w:rsidRPr="00807A32">
        <w:rPr>
          <w:i/>
          <w:sz w:val="16"/>
          <w:lang w:val="en-US" w:eastAsia="en-GB"/>
        </w:rPr>
        <w:t>hdfs</w:t>
      </w:r>
      <w:proofErr w:type="spellEnd"/>
    </w:p>
    <w:p w:rsidR="00807A32" w:rsidRDefault="00807A32" w:rsidP="00807A32">
      <w:pPr>
        <w:ind w:left="720"/>
        <w:rPr>
          <w:i/>
          <w:sz w:val="16"/>
          <w:lang w:val="en-US" w:eastAsia="en-GB"/>
        </w:rPr>
      </w:pPr>
      <w:r w:rsidRPr="00807A32">
        <w:rPr>
          <w:i/>
          <w:sz w:val="16"/>
          <w:lang w:val="en-US" w:eastAsia="en-GB"/>
        </w:rPr>
        <w:t xml:space="preserve">17/10/07 19:50:24 INFO </w:t>
      </w:r>
      <w:proofErr w:type="spellStart"/>
      <w:r w:rsidRPr="00807A32">
        <w:rPr>
          <w:i/>
          <w:sz w:val="16"/>
          <w:lang w:val="en-US" w:eastAsia="en-GB"/>
        </w:rPr>
        <w:t>node.AbstractConfigurationProvider</w:t>
      </w:r>
      <w:proofErr w:type="spellEnd"/>
      <w:r w:rsidRPr="00807A32">
        <w:rPr>
          <w:i/>
          <w:sz w:val="16"/>
          <w:lang w:val="en-US" w:eastAsia="en-GB"/>
        </w:rPr>
        <w:t>: Channel MYC01 connected to [</w:t>
      </w:r>
      <w:proofErr w:type="spellStart"/>
      <w:r w:rsidRPr="00807A32">
        <w:rPr>
          <w:i/>
          <w:sz w:val="16"/>
          <w:lang w:val="en-US" w:eastAsia="en-GB"/>
        </w:rPr>
        <w:t>fsource</w:t>
      </w:r>
      <w:proofErr w:type="spellEnd"/>
      <w:r w:rsidRPr="00807A32">
        <w:rPr>
          <w:i/>
          <w:sz w:val="16"/>
          <w:lang w:val="en-US" w:eastAsia="en-GB"/>
        </w:rPr>
        <w:t xml:space="preserve">, </w:t>
      </w:r>
      <w:proofErr w:type="spellStart"/>
      <w:r w:rsidRPr="00807A32">
        <w:rPr>
          <w:i/>
          <w:sz w:val="16"/>
          <w:lang w:val="en-US" w:eastAsia="en-GB"/>
        </w:rPr>
        <w:t>fsink</w:t>
      </w:r>
      <w:proofErr w:type="spellEnd"/>
      <w:r w:rsidRPr="00807A32">
        <w:rPr>
          <w:i/>
          <w:sz w:val="16"/>
          <w:lang w:val="en-US" w:eastAsia="en-GB"/>
        </w:rPr>
        <w:t>]</w:t>
      </w:r>
    </w:p>
    <w:p w:rsidR="00113F4E" w:rsidRDefault="00113F4E" w:rsidP="00807A32">
      <w:pPr>
        <w:ind w:left="720"/>
        <w:rPr>
          <w:i/>
          <w:sz w:val="16"/>
          <w:lang w:val="en-US" w:eastAsia="en-GB"/>
        </w:rPr>
      </w:pPr>
    </w:p>
    <w:p w:rsidR="00113F4E" w:rsidRPr="00113F4E" w:rsidRDefault="00113F4E" w:rsidP="00113F4E">
      <w:pPr>
        <w:rPr>
          <w:b/>
          <w:lang w:val="en-US" w:eastAsia="en-GB"/>
        </w:rPr>
      </w:pPr>
      <w:r w:rsidRPr="00113F4E">
        <w:rPr>
          <w:b/>
          <w:lang w:val="en-US" w:eastAsia="en-GB"/>
        </w:rPr>
        <w:t>Process completing</w:t>
      </w:r>
    </w:p>
    <w:p w:rsidR="00113F4E" w:rsidRDefault="00113F4E" w:rsidP="00113F4E">
      <w:pPr>
        <w:rPr>
          <w:lang w:val="en-US" w:eastAsia="en-GB"/>
        </w:rPr>
      </w:pP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20:27:07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Renaming hdfs://localhost:8020/user/cloudera/Flume_Data/FlumeData.1507433157437.tmp to hdfs://localhost:8020/user/cloudera/Flume_Data/FlumeData.1507433157437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20:27:07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Creating hdfs://localhost:8020/user/cloudera/Flume_Data/FlumeData.1507433157438.tmp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20:27:07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Closing hdfs://localhost:8020/user/cloudera/Flume_Data/FlumeData.1507433157438.tmp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20:27:07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Renaming hdfs://localhost:8020/user/cloudera/Flume_Data/FlumeData.1507433157438.tmp to hdfs://localhost:8020/user/cloudera/Flume_Data/FlumeData.1507433157438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20:27:07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Creating hdfs://localhost:8020/user/cloudera/Flume_Data/FlumeData.1507433157439.tmp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20:27:07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Closing hdfs://localhost:8020/user/cloudera/Flume_Data/FlumeData.1507433157439.tmp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lastRenderedPageBreak/>
        <w:t xml:space="preserve">17/10/07 20:27:07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Renaming hdfs://localhost:8020/user/cloudera/Flume_Data/FlumeData.1507433157439.tmp to hdfs://localhost:8020/user/cloudera/Flume_Data/FlumeData.1507433157439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20:27:07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Creating hdfs://localhost:8020/user/cloudera/Flume_Data/FlumeData.1507433157440.tmp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^C17/10/07 20:33:32 INFO </w:t>
      </w:r>
      <w:proofErr w:type="spellStart"/>
      <w:r w:rsidRPr="00113F4E">
        <w:rPr>
          <w:i/>
          <w:sz w:val="16"/>
          <w:lang w:val="en-US" w:eastAsia="en-GB"/>
        </w:rPr>
        <w:t>lifecycle.LifecycleSupervisor</w:t>
      </w:r>
      <w:proofErr w:type="spellEnd"/>
      <w:r w:rsidRPr="00113F4E">
        <w:rPr>
          <w:i/>
          <w:sz w:val="16"/>
          <w:lang w:val="en-US" w:eastAsia="en-GB"/>
        </w:rPr>
        <w:t>: Stopping lifecycle supervisor 10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20:33:32 INFO </w:t>
      </w:r>
      <w:proofErr w:type="spellStart"/>
      <w:r w:rsidRPr="00113F4E">
        <w:rPr>
          <w:i/>
          <w:sz w:val="16"/>
          <w:lang w:val="en-US" w:eastAsia="en-GB"/>
        </w:rPr>
        <w:t>hdfs.HDFSEventSink</w:t>
      </w:r>
      <w:proofErr w:type="spellEnd"/>
      <w:r w:rsidRPr="00113F4E">
        <w:rPr>
          <w:i/>
          <w:sz w:val="16"/>
          <w:lang w:val="en-US" w:eastAsia="en-GB"/>
        </w:rPr>
        <w:t>: Closing hdfs</w:t>
      </w:r>
      <w:proofErr w:type="gramStart"/>
      <w:r w:rsidRPr="00113F4E">
        <w:rPr>
          <w:i/>
          <w:sz w:val="16"/>
          <w:lang w:val="en-US" w:eastAsia="en-GB"/>
        </w:rPr>
        <w:t>:/</w:t>
      </w:r>
      <w:proofErr w:type="gramEnd"/>
      <w:r w:rsidRPr="00113F4E">
        <w:rPr>
          <w:i/>
          <w:sz w:val="16"/>
          <w:lang w:val="en-US" w:eastAsia="en-GB"/>
        </w:rPr>
        <w:t>/localhost:8020/user/cloudera/Flume_Data/FlumeData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20:33:32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Closing hdfs://localhost:8020/user/cloudera/Flume_Data/FlumeData.1507433157440.tmp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20:33:32 INFO </w:t>
      </w:r>
      <w:proofErr w:type="spellStart"/>
      <w:r w:rsidRPr="00113F4E">
        <w:rPr>
          <w:i/>
          <w:sz w:val="16"/>
          <w:lang w:val="en-US" w:eastAsia="en-GB"/>
        </w:rPr>
        <w:t>hdfs.BucketWriter</w:t>
      </w:r>
      <w:proofErr w:type="spellEnd"/>
      <w:r w:rsidRPr="00113F4E">
        <w:rPr>
          <w:i/>
          <w:sz w:val="16"/>
          <w:lang w:val="en-US" w:eastAsia="en-GB"/>
        </w:rPr>
        <w:t>: Renaming hdfs://localhost:8020/user/cloudera/Flume_Data/FlumeData.1507433157440.tmp to hdfs://localhost:8020/user/cloudera/Flume_Data/FlumeData.1507433157440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Component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 stopped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sink.start.time</w:t>
      </w:r>
      <w:proofErr w:type="spellEnd"/>
      <w:r w:rsidRPr="00113F4E">
        <w:rPr>
          <w:i/>
          <w:sz w:val="16"/>
          <w:lang w:val="en-US" w:eastAsia="en-GB"/>
        </w:rPr>
        <w:t xml:space="preserve"> == 1507433157063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sink.stop.time</w:t>
      </w:r>
      <w:proofErr w:type="spellEnd"/>
      <w:r w:rsidRPr="00113F4E">
        <w:rPr>
          <w:i/>
          <w:sz w:val="16"/>
          <w:lang w:val="en-US" w:eastAsia="en-GB"/>
        </w:rPr>
        <w:t xml:space="preserve"> == 1507433613000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sink.batch.complete</w:t>
      </w:r>
      <w:proofErr w:type="spellEnd"/>
      <w:r w:rsidRPr="00113F4E">
        <w:rPr>
          <w:i/>
          <w:sz w:val="16"/>
          <w:lang w:val="en-US" w:eastAsia="en-GB"/>
        </w:rPr>
        <w:t xml:space="preserve"> == 142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sink.batch.empty</w:t>
      </w:r>
      <w:proofErr w:type="spellEnd"/>
      <w:r w:rsidRPr="00113F4E">
        <w:rPr>
          <w:i/>
          <w:sz w:val="16"/>
          <w:lang w:val="en-US" w:eastAsia="en-GB"/>
        </w:rPr>
        <w:t xml:space="preserve"> == 59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sink.batch.underflow</w:t>
      </w:r>
      <w:proofErr w:type="spellEnd"/>
      <w:r w:rsidRPr="00113F4E">
        <w:rPr>
          <w:i/>
          <w:sz w:val="16"/>
          <w:lang w:val="en-US" w:eastAsia="en-GB"/>
        </w:rPr>
        <w:t xml:space="preserve"> == 2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sink.connection.closed.count</w:t>
      </w:r>
      <w:proofErr w:type="spellEnd"/>
      <w:r w:rsidRPr="00113F4E">
        <w:rPr>
          <w:i/>
          <w:sz w:val="16"/>
          <w:lang w:val="en-US" w:eastAsia="en-GB"/>
        </w:rPr>
        <w:t xml:space="preserve"> == 9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sink.connection.creation.count</w:t>
      </w:r>
      <w:proofErr w:type="spellEnd"/>
      <w:r w:rsidRPr="00113F4E">
        <w:rPr>
          <w:i/>
          <w:sz w:val="16"/>
          <w:lang w:val="en-US" w:eastAsia="en-GB"/>
        </w:rPr>
        <w:t xml:space="preserve"> == 9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sink.connection.failed.count</w:t>
      </w:r>
      <w:proofErr w:type="spellEnd"/>
      <w:r w:rsidRPr="00113F4E">
        <w:rPr>
          <w:i/>
          <w:sz w:val="16"/>
          <w:lang w:val="en-US" w:eastAsia="en-GB"/>
        </w:rPr>
        <w:t xml:space="preserve"> == 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sink.event.drain.attempt</w:t>
      </w:r>
      <w:proofErr w:type="spellEnd"/>
      <w:r w:rsidRPr="00113F4E">
        <w:rPr>
          <w:i/>
          <w:sz w:val="16"/>
          <w:lang w:val="en-US" w:eastAsia="en-GB"/>
        </w:rPr>
        <w:t xml:space="preserve"> == 14284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SINK, name: </w:t>
      </w:r>
      <w:proofErr w:type="spellStart"/>
      <w:r w:rsidRPr="00113F4E">
        <w:rPr>
          <w:i/>
          <w:sz w:val="16"/>
          <w:lang w:val="en-US" w:eastAsia="en-GB"/>
        </w:rPr>
        <w:t>fsink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sink.event.drain.sucess</w:t>
      </w:r>
      <w:proofErr w:type="spellEnd"/>
      <w:r w:rsidRPr="00113F4E">
        <w:rPr>
          <w:i/>
          <w:sz w:val="16"/>
          <w:lang w:val="en-US" w:eastAsia="en-GB"/>
        </w:rPr>
        <w:t xml:space="preserve"> == 14284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Component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 stopped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source.start.time</w:t>
      </w:r>
      <w:proofErr w:type="spellEnd"/>
      <w:r w:rsidRPr="00113F4E">
        <w:rPr>
          <w:i/>
          <w:sz w:val="16"/>
          <w:lang w:val="en-US" w:eastAsia="en-GB"/>
        </w:rPr>
        <w:t xml:space="preserve"> == 1507433157092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source.stop.time</w:t>
      </w:r>
      <w:proofErr w:type="spellEnd"/>
      <w:r w:rsidRPr="00113F4E">
        <w:rPr>
          <w:i/>
          <w:sz w:val="16"/>
          <w:lang w:val="en-US" w:eastAsia="en-GB"/>
        </w:rPr>
        <w:t xml:space="preserve"> == 1507433613002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proofErr w:type="gramStart"/>
      <w:r w:rsidRPr="00113F4E">
        <w:rPr>
          <w:i/>
          <w:sz w:val="16"/>
          <w:lang w:val="en-US" w:eastAsia="en-GB"/>
        </w:rPr>
        <w:t>src.append-batch.accepted</w:t>
      </w:r>
      <w:proofErr w:type="spellEnd"/>
      <w:proofErr w:type="gramEnd"/>
      <w:r w:rsidRPr="00113F4E">
        <w:rPr>
          <w:i/>
          <w:sz w:val="16"/>
          <w:lang w:val="en-US" w:eastAsia="en-GB"/>
        </w:rPr>
        <w:t xml:space="preserve"> == 144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proofErr w:type="gramStart"/>
      <w:r w:rsidRPr="00113F4E">
        <w:rPr>
          <w:i/>
          <w:sz w:val="16"/>
          <w:lang w:val="en-US" w:eastAsia="en-GB"/>
        </w:rPr>
        <w:t>src.append-batch.received</w:t>
      </w:r>
      <w:proofErr w:type="spellEnd"/>
      <w:proofErr w:type="gramEnd"/>
      <w:r w:rsidRPr="00113F4E">
        <w:rPr>
          <w:i/>
          <w:sz w:val="16"/>
          <w:lang w:val="en-US" w:eastAsia="en-GB"/>
        </w:rPr>
        <w:t xml:space="preserve"> == 145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src.append.accepted</w:t>
      </w:r>
      <w:proofErr w:type="spellEnd"/>
      <w:r w:rsidRPr="00113F4E">
        <w:rPr>
          <w:i/>
          <w:sz w:val="16"/>
          <w:lang w:val="en-US" w:eastAsia="en-GB"/>
        </w:rPr>
        <w:t xml:space="preserve"> == 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src.append.received</w:t>
      </w:r>
      <w:proofErr w:type="spellEnd"/>
      <w:r w:rsidRPr="00113F4E">
        <w:rPr>
          <w:i/>
          <w:sz w:val="16"/>
          <w:lang w:val="en-US" w:eastAsia="en-GB"/>
        </w:rPr>
        <w:t xml:space="preserve"> == 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src.events.accepted</w:t>
      </w:r>
      <w:proofErr w:type="spellEnd"/>
      <w:r w:rsidRPr="00113F4E">
        <w:rPr>
          <w:i/>
          <w:sz w:val="16"/>
          <w:lang w:val="en-US" w:eastAsia="en-GB"/>
        </w:rPr>
        <w:t xml:space="preserve"> == 14284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r w:rsidRPr="00113F4E">
        <w:rPr>
          <w:i/>
          <w:sz w:val="16"/>
          <w:lang w:val="en-US" w:eastAsia="en-GB"/>
        </w:rPr>
        <w:t>src.events.received</w:t>
      </w:r>
      <w:proofErr w:type="spellEnd"/>
      <w:r w:rsidRPr="00113F4E">
        <w:rPr>
          <w:i/>
          <w:sz w:val="16"/>
          <w:lang w:val="en-US" w:eastAsia="en-GB"/>
        </w:rPr>
        <w:t xml:space="preserve"> == 14384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SOURCE, name: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. </w:t>
      </w:r>
      <w:proofErr w:type="spellStart"/>
      <w:proofErr w:type="gramStart"/>
      <w:r w:rsidRPr="00113F4E">
        <w:rPr>
          <w:i/>
          <w:sz w:val="16"/>
          <w:lang w:val="en-US" w:eastAsia="en-GB"/>
        </w:rPr>
        <w:t>src.open-connection.count</w:t>
      </w:r>
      <w:proofErr w:type="spellEnd"/>
      <w:proofErr w:type="gramEnd"/>
      <w:r w:rsidRPr="00113F4E">
        <w:rPr>
          <w:i/>
          <w:sz w:val="16"/>
          <w:lang w:val="en-US" w:eastAsia="en-GB"/>
        </w:rPr>
        <w:t xml:space="preserve"> == 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source.SpoolDirectorySource</w:t>
      </w:r>
      <w:proofErr w:type="spellEnd"/>
      <w:r w:rsidRPr="00113F4E">
        <w:rPr>
          <w:i/>
          <w:sz w:val="16"/>
          <w:lang w:val="en-US" w:eastAsia="en-GB"/>
        </w:rPr>
        <w:t xml:space="preserve">: </w:t>
      </w:r>
      <w:proofErr w:type="spellStart"/>
      <w:r w:rsidRPr="00113F4E">
        <w:rPr>
          <w:i/>
          <w:sz w:val="16"/>
          <w:lang w:val="en-US" w:eastAsia="en-GB"/>
        </w:rPr>
        <w:t>SpoolDir</w:t>
      </w:r>
      <w:proofErr w:type="spellEnd"/>
      <w:r w:rsidRPr="00113F4E">
        <w:rPr>
          <w:i/>
          <w:sz w:val="16"/>
          <w:lang w:val="en-US" w:eastAsia="en-GB"/>
        </w:rPr>
        <w:t xml:space="preserve"> source </w:t>
      </w:r>
      <w:proofErr w:type="spellStart"/>
      <w:r w:rsidRPr="00113F4E">
        <w:rPr>
          <w:i/>
          <w:sz w:val="16"/>
          <w:lang w:val="en-US" w:eastAsia="en-GB"/>
        </w:rPr>
        <w:t>fsource</w:t>
      </w:r>
      <w:proofErr w:type="spellEnd"/>
      <w:r w:rsidRPr="00113F4E">
        <w:rPr>
          <w:i/>
          <w:sz w:val="16"/>
          <w:lang w:val="en-US" w:eastAsia="en-GB"/>
        </w:rPr>
        <w:t xml:space="preserve"> stopped. Metrics: </w:t>
      </w:r>
      <w:proofErr w:type="spellStart"/>
      <w:r w:rsidRPr="00113F4E">
        <w:rPr>
          <w:i/>
          <w:sz w:val="16"/>
          <w:lang w:val="en-US" w:eastAsia="en-GB"/>
        </w:rPr>
        <w:t>SOURCE</w:t>
      </w:r>
      <w:proofErr w:type="gramStart"/>
      <w:r w:rsidRPr="00113F4E">
        <w:rPr>
          <w:i/>
          <w:sz w:val="16"/>
          <w:lang w:val="en-US" w:eastAsia="en-GB"/>
        </w:rPr>
        <w:t>:fsource</w:t>
      </w:r>
      <w:proofErr w:type="spellEnd"/>
      <w:proofErr w:type="gramEnd"/>
      <w:r w:rsidRPr="00113F4E">
        <w:rPr>
          <w:i/>
          <w:sz w:val="16"/>
          <w:lang w:val="en-US" w:eastAsia="en-GB"/>
        </w:rPr>
        <w:t>{</w:t>
      </w:r>
      <w:proofErr w:type="spellStart"/>
      <w:r w:rsidRPr="00113F4E">
        <w:rPr>
          <w:i/>
          <w:sz w:val="16"/>
          <w:lang w:val="en-US" w:eastAsia="en-GB"/>
        </w:rPr>
        <w:t>src.events.accepted</w:t>
      </w:r>
      <w:proofErr w:type="spellEnd"/>
      <w:r w:rsidRPr="00113F4E">
        <w:rPr>
          <w:i/>
          <w:sz w:val="16"/>
          <w:lang w:val="en-US" w:eastAsia="en-GB"/>
        </w:rPr>
        <w:t xml:space="preserve">=14284, </w:t>
      </w:r>
      <w:proofErr w:type="spellStart"/>
      <w:r w:rsidRPr="00113F4E">
        <w:rPr>
          <w:i/>
          <w:sz w:val="16"/>
          <w:lang w:val="en-US" w:eastAsia="en-GB"/>
        </w:rPr>
        <w:t>src.events.received</w:t>
      </w:r>
      <w:proofErr w:type="spellEnd"/>
      <w:r w:rsidRPr="00113F4E">
        <w:rPr>
          <w:i/>
          <w:sz w:val="16"/>
          <w:lang w:val="en-US" w:eastAsia="en-GB"/>
        </w:rPr>
        <w:t xml:space="preserve">=14384, </w:t>
      </w:r>
      <w:proofErr w:type="spellStart"/>
      <w:r w:rsidRPr="00113F4E">
        <w:rPr>
          <w:i/>
          <w:sz w:val="16"/>
          <w:lang w:val="en-US" w:eastAsia="en-GB"/>
        </w:rPr>
        <w:t>src.append.accepted</w:t>
      </w:r>
      <w:proofErr w:type="spellEnd"/>
      <w:r w:rsidRPr="00113F4E">
        <w:rPr>
          <w:i/>
          <w:sz w:val="16"/>
          <w:lang w:val="en-US" w:eastAsia="en-GB"/>
        </w:rPr>
        <w:t xml:space="preserve">=0, </w:t>
      </w:r>
      <w:proofErr w:type="spellStart"/>
      <w:r w:rsidRPr="00113F4E">
        <w:rPr>
          <w:i/>
          <w:sz w:val="16"/>
          <w:lang w:val="en-US" w:eastAsia="en-GB"/>
        </w:rPr>
        <w:t>src.append-batch.accepted</w:t>
      </w:r>
      <w:proofErr w:type="spellEnd"/>
      <w:r w:rsidRPr="00113F4E">
        <w:rPr>
          <w:i/>
          <w:sz w:val="16"/>
          <w:lang w:val="en-US" w:eastAsia="en-GB"/>
        </w:rPr>
        <w:t xml:space="preserve">=144, </w:t>
      </w:r>
      <w:proofErr w:type="spellStart"/>
      <w:r w:rsidRPr="00113F4E">
        <w:rPr>
          <w:i/>
          <w:sz w:val="16"/>
          <w:lang w:val="en-US" w:eastAsia="en-GB"/>
        </w:rPr>
        <w:t>src.open-connection.count</w:t>
      </w:r>
      <w:proofErr w:type="spellEnd"/>
      <w:r w:rsidRPr="00113F4E">
        <w:rPr>
          <w:i/>
          <w:sz w:val="16"/>
          <w:lang w:val="en-US" w:eastAsia="en-GB"/>
        </w:rPr>
        <w:t xml:space="preserve">=0, </w:t>
      </w:r>
      <w:proofErr w:type="spellStart"/>
      <w:r w:rsidRPr="00113F4E">
        <w:rPr>
          <w:i/>
          <w:sz w:val="16"/>
          <w:lang w:val="en-US" w:eastAsia="en-GB"/>
        </w:rPr>
        <w:t>src.append-batch.received</w:t>
      </w:r>
      <w:proofErr w:type="spellEnd"/>
      <w:r w:rsidRPr="00113F4E">
        <w:rPr>
          <w:i/>
          <w:sz w:val="16"/>
          <w:lang w:val="en-US" w:eastAsia="en-GB"/>
        </w:rPr>
        <w:t xml:space="preserve">=145, </w:t>
      </w:r>
      <w:proofErr w:type="spellStart"/>
      <w:r w:rsidRPr="00113F4E">
        <w:rPr>
          <w:i/>
          <w:sz w:val="16"/>
          <w:lang w:val="en-US" w:eastAsia="en-GB"/>
        </w:rPr>
        <w:t>src.append.received</w:t>
      </w:r>
      <w:proofErr w:type="spellEnd"/>
      <w:r w:rsidRPr="00113F4E">
        <w:rPr>
          <w:i/>
          <w:sz w:val="16"/>
          <w:lang w:val="en-US" w:eastAsia="en-GB"/>
        </w:rPr>
        <w:t>=0}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>: Component type: CHANNEL, name: MYC01 stopped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CHANNEL, name: MYC01. </w:t>
      </w:r>
      <w:proofErr w:type="spellStart"/>
      <w:r w:rsidRPr="00113F4E">
        <w:rPr>
          <w:i/>
          <w:sz w:val="16"/>
          <w:lang w:val="en-US" w:eastAsia="en-GB"/>
        </w:rPr>
        <w:t>channel.start.time</w:t>
      </w:r>
      <w:proofErr w:type="spellEnd"/>
      <w:r w:rsidRPr="00113F4E">
        <w:rPr>
          <w:i/>
          <w:sz w:val="16"/>
          <w:lang w:val="en-US" w:eastAsia="en-GB"/>
        </w:rPr>
        <w:t xml:space="preserve"> == 1507433157060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CHANNEL, name: MYC01. </w:t>
      </w:r>
      <w:proofErr w:type="spellStart"/>
      <w:r w:rsidRPr="00113F4E">
        <w:rPr>
          <w:i/>
          <w:sz w:val="16"/>
          <w:lang w:val="en-US" w:eastAsia="en-GB"/>
        </w:rPr>
        <w:t>channel.stop.time</w:t>
      </w:r>
      <w:proofErr w:type="spellEnd"/>
      <w:r w:rsidRPr="00113F4E">
        <w:rPr>
          <w:i/>
          <w:sz w:val="16"/>
          <w:lang w:val="en-US" w:eastAsia="en-GB"/>
        </w:rPr>
        <w:t xml:space="preserve"> == 1507433613002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CHANNEL, name: MYC01. </w:t>
      </w:r>
      <w:proofErr w:type="spellStart"/>
      <w:r w:rsidRPr="00113F4E">
        <w:rPr>
          <w:i/>
          <w:sz w:val="16"/>
          <w:lang w:val="en-US" w:eastAsia="en-GB"/>
        </w:rPr>
        <w:t>channel.capacity</w:t>
      </w:r>
      <w:proofErr w:type="spellEnd"/>
      <w:r w:rsidRPr="00113F4E">
        <w:rPr>
          <w:i/>
          <w:sz w:val="16"/>
          <w:lang w:val="en-US" w:eastAsia="en-GB"/>
        </w:rPr>
        <w:t xml:space="preserve"> == 10000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CHANNEL, name: MYC01. </w:t>
      </w:r>
      <w:proofErr w:type="spellStart"/>
      <w:r w:rsidRPr="00113F4E">
        <w:rPr>
          <w:i/>
          <w:sz w:val="16"/>
          <w:lang w:val="en-US" w:eastAsia="en-GB"/>
        </w:rPr>
        <w:t>channel.current.size</w:t>
      </w:r>
      <w:proofErr w:type="spellEnd"/>
      <w:r w:rsidRPr="00113F4E">
        <w:rPr>
          <w:i/>
          <w:sz w:val="16"/>
          <w:lang w:val="en-US" w:eastAsia="en-GB"/>
        </w:rPr>
        <w:t xml:space="preserve"> == 0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CHANNEL, name: MYC01. </w:t>
      </w:r>
      <w:proofErr w:type="spellStart"/>
      <w:r w:rsidRPr="00113F4E">
        <w:rPr>
          <w:i/>
          <w:sz w:val="16"/>
          <w:lang w:val="en-US" w:eastAsia="en-GB"/>
        </w:rPr>
        <w:t>channel.event.put.attempt</w:t>
      </w:r>
      <w:proofErr w:type="spellEnd"/>
      <w:r w:rsidRPr="00113F4E">
        <w:rPr>
          <w:i/>
          <w:sz w:val="16"/>
          <w:lang w:val="en-US" w:eastAsia="en-GB"/>
        </w:rPr>
        <w:t xml:space="preserve"> == 14384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CHANNEL, name: MYC01. </w:t>
      </w:r>
      <w:proofErr w:type="spellStart"/>
      <w:r w:rsidRPr="00113F4E">
        <w:rPr>
          <w:i/>
          <w:sz w:val="16"/>
          <w:lang w:val="en-US" w:eastAsia="en-GB"/>
        </w:rPr>
        <w:t>channel.event.put.success</w:t>
      </w:r>
      <w:proofErr w:type="spellEnd"/>
      <w:r w:rsidRPr="00113F4E">
        <w:rPr>
          <w:i/>
          <w:sz w:val="16"/>
          <w:lang w:val="en-US" w:eastAsia="en-GB"/>
        </w:rPr>
        <w:t xml:space="preserve"> == 14284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CHANNEL, name: MYC01. </w:t>
      </w:r>
      <w:proofErr w:type="spellStart"/>
      <w:r w:rsidRPr="00113F4E">
        <w:rPr>
          <w:i/>
          <w:sz w:val="16"/>
          <w:lang w:val="en-US" w:eastAsia="en-GB"/>
        </w:rPr>
        <w:t>channel.event.take.attempt</w:t>
      </w:r>
      <w:proofErr w:type="spellEnd"/>
      <w:r w:rsidRPr="00113F4E">
        <w:rPr>
          <w:i/>
          <w:sz w:val="16"/>
          <w:lang w:val="en-US" w:eastAsia="en-GB"/>
        </w:rPr>
        <w:t xml:space="preserve"> == 14345</w:t>
      </w:r>
    </w:p>
    <w:p w:rsid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 xml:space="preserve">17/10/07 20:33:33 INFO </w:t>
      </w:r>
      <w:proofErr w:type="spellStart"/>
      <w:r w:rsidRPr="00113F4E">
        <w:rPr>
          <w:i/>
          <w:sz w:val="16"/>
          <w:lang w:val="en-US" w:eastAsia="en-GB"/>
        </w:rPr>
        <w:t>instrumentation.MonitoredCounterGroup</w:t>
      </w:r>
      <w:proofErr w:type="spellEnd"/>
      <w:r w:rsidRPr="00113F4E">
        <w:rPr>
          <w:i/>
          <w:sz w:val="16"/>
          <w:lang w:val="en-US" w:eastAsia="en-GB"/>
        </w:rPr>
        <w:t xml:space="preserve">: Shutdown Metric for type: CHANNEL, name: MYC01. </w:t>
      </w:r>
      <w:proofErr w:type="spellStart"/>
      <w:r w:rsidRPr="00113F4E">
        <w:rPr>
          <w:i/>
          <w:sz w:val="16"/>
          <w:lang w:val="en-US" w:eastAsia="en-GB"/>
        </w:rPr>
        <w:t>channel.event.take.success</w:t>
      </w:r>
      <w:proofErr w:type="spellEnd"/>
      <w:r w:rsidRPr="00113F4E">
        <w:rPr>
          <w:i/>
          <w:sz w:val="16"/>
          <w:lang w:val="en-US" w:eastAsia="en-GB"/>
        </w:rPr>
        <w:t xml:space="preserve"> == 14284</w:t>
      </w:r>
    </w:p>
    <w:p w:rsidR="00113F4E" w:rsidRDefault="00113F4E" w:rsidP="00113F4E">
      <w:pPr>
        <w:ind w:left="720"/>
        <w:rPr>
          <w:i/>
          <w:sz w:val="16"/>
          <w:lang w:val="en-US" w:eastAsia="en-GB"/>
        </w:rPr>
      </w:pPr>
    </w:p>
    <w:p w:rsidR="00113F4E" w:rsidRDefault="00113F4E" w:rsidP="00113F4E">
      <w:pPr>
        <w:rPr>
          <w:lang w:val="en-US" w:eastAsia="en-GB"/>
        </w:rPr>
      </w:pPr>
    </w:p>
    <w:p w:rsidR="00113F4E" w:rsidRDefault="00113F4E" w:rsidP="00113F4E">
      <w:pPr>
        <w:rPr>
          <w:lang w:val="en-US" w:eastAsia="en-GB"/>
        </w:rPr>
      </w:pPr>
    </w:p>
    <w:p w:rsidR="00113F4E" w:rsidRDefault="00113F4E" w:rsidP="00113F4E">
      <w:pPr>
        <w:rPr>
          <w:lang w:val="en-US" w:eastAsia="en-GB"/>
        </w:rPr>
      </w:pPr>
    </w:p>
    <w:p w:rsidR="00113F4E" w:rsidRPr="00113F4E" w:rsidRDefault="00113F4E" w:rsidP="00113F4E">
      <w:pPr>
        <w:rPr>
          <w:b/>
          <w:lang w:val="en-US" w:eastAsia="en-GB"/>
        </w:rPr>
      </w:pPr>
      <w:r w:rsidRPr="00113F4E">
        <w:rPr>
          <w:b/>
          <w:lang w:val="en-US" w:eastAsia="en-GB"/>
        </w:rPr>
        <w:lastRenderedPageBreak/>
        <w:t>Check Results</w:t>
      </w:r>
    </w:p>
    <w:p w:rsidR="00113F4E" w:rsidRDefault="00113F4E" w:rsidP="00113F4E">
      <w:pPr>
        <w:rPr>
          <w:lang w:val="en-US" w:eastAsia="en-GB"/>
        </w:rPr>
      </w:pP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proofErr w:type="spellStart"/>
      <w:proofErr w:type="gramStart"/>
      <w:r w:rsidRPr="00113F4E">
        <w:rPr>
          <w:i/>
          <w:sz w:val="16"/>
          <w:lang w:val="en-US" w:eastAsia="en-GB"/>
        </w:rPr>
        <w:t>hadoop</w:t>
      </w:r>
      <w:proofErr w:type="spellEnd"/>
      <w:proofErr w:type="gramEnd"/>
      <w:r w:rsidRPr="00113F4E">
        <w:rPr>
          <w:i/>
          <w:sz w:val="16"/>
          <w:lang w:val="en-US" w:eastAsia="en-GB"/>
        </w:rPr>
        <w:t xml:space="preserve"> fs -ls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/*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cr/>
        <w:t>Found 14 items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 35778 2017-10-07 20:13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/FlumeData.1507432394882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 71100 2017-10-07 20:16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/FlumeData.1507432515521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 59392 2017-10-07 20:16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/FlumeData.1507432575737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297010 2017-10-07 20:18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/FlumeData.1507432655545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 59402 2017-10-07 20:18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/FlumeData.1507432655546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101763 2017-10-07 20:26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/FlumeData.1507433157432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101786 2017-10-07 20:27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/FlumeData.1507433157433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101777 2017-10-07 20:27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/FlumeData.1507433157434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101734 2017-10-07 20:27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/FlumeData.1507433157435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101743 2017-10-07 20:27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/FlumeData.1507433157436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101777 2017-10-07 20:27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/FlumeData.1507433157437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101748 2017-10-07 20:27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/FlumeData.1507433157438</w:t>
      </w:r>
    </w:p>
    <w:p w:rsidR="00113F4E" w:rsidRP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101719 2017-10-07 20:27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/FlumeData.1507433157439</w:t>
      </w:r>
    </w:p>
    <w:p w:rsidR="00113F4E" w:rsidRDefault="00113F4E" w:rsidP="00113F4E">
      <w:pPr>
        <w:ind w:left="720"/>
        <w:rPr>
          <w:i/>
          <w:sz w:val="16"/>
          <w:lang w:val="en-US" w:eastAsia="en-GB"/>
        </w:rPr>
      </w:pPr>
      <w:r w:rsidRPr="00113F4E">
        <w:rPr>
          <w:i/>
          <w:sz w:val="16"/>
          <w:lang w:val="en-US" w:eastAsia="en-GB"/>
        </w:rPr>
        <w:t>-</w:t>
      </w:r>
      <w:proofErr w:type="spellStart"/>
      <w:proofErr w:type="gramStart"/>
      <w:r w:rsidRPr="00113F4E">
        <w:rPr>
          <w:i/>
          <w:sz w:val="16"/>
          <w:lang w:val="en-US" w:eastAsia="en-GB"/>
        </w:rPr>
        <w:t>rw</w:t>
      </w:r>
      <w:proofErr w:type="spellEnd"/>
      <w:r w:rsidRPr="00113F4E">
        <w:rPr>
          <w:i/>
          <w:sz w:val="16"/>
          <w:lang w:val="en-US" w:eastAsia="en-GB"/>
        </w:rPr>
        <w:t>-</w:t>
      </w:r>
      <w:proofErr w:type="gramEnd"/>
      <w:r w:rsidRPr="00113F4E">
        <w:rPr>
          <w:i/>
          <w:sz w:val="16"/>
          <w:lang w:val="en-US" w:eastAsia="en-GB"/>
        </w:rPr>
        <w:t xml:space="preserve">r--r--   1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 xml:space="preserve">      30574 2017-10-07 20:33 /user/</w:t>
      </w:r>
      <w:proofErr w:type="spellStart"/>
      <w:r w:rsidRPr="00113F4E">
        <w:rPr>
          <w:i/>
          <w:sz w:val="16"/>
          <w:lang w:val="en-US" w:eastAsia="en-GB"/>
        </w:rPr>
        <w:t>cloudera</w:t>
      </w:r>
      <w:proofErr w:type="spellEnd"/>
      <w:r w:rsidRPr="00113F4E">
        <w:rPr>
          <w:i/>
          <w:sz w:val="16"/>
          <w:lang w:val="en-US" w:eastAsia="en-GB"/>
        </w:rPr>
        <w:t>/</w:t>
      </w:r>
      <w:proofErr w:type="spellStart"/>
      <w:r w:rsidRPr="00113F4E">
        <w:rPr>
          <w:i/>
          <w:sz w:val="16"/>
          <w:lang w:val="en-US" w:eastAsia="en-GB"/>
        </w:rPr>
        <w:t>Flume_Data</w:t>
      </w:r>
      <w:proofErr w:type="spellEnd"/>
      <w:r w:rsidRPr="00113F4E">
        <w:rPr>
          <w:i/>
          <w:sz w:val="16"/>
          <w:lang w:val="en-US" w:eastAsia="en-GB"/>
        </w:rPr>
        <w:t>/FlumeData.1507433157440</w:t>
      </w:r>
    </w:p>
    <w:p w:rsidR="00113F4E" w:rsidRDefault="00113F4E" w:rsidP="00113F4E">
      <w:pPr>
        <w:ind w:left="720"/>
        <w:rPr>
          <w:i/>
          <w:sz w:val="16"/>
          <w:lang w:val="en-US" w:eastAsia="en-GB"/>
        </w:rPr>
      </w:pPr>
    </w:p>
    <w:p w:rsidR="00113F4E" w:rsidRPr="00CC3FFD" w:rsidRDefault="00CC3FFD" w:rsidP="00113F4E">
      <w:pPr>
        <w:rPr>
          <w:b/>
          <w:lang w:val="en-US" w:eastAsia="en-GB"/>
        </w:rPr>
      </w:pPr>
      <w:r w:rsidRPr="00CC3FFD">
        <w:rPr>
          <w:b/>
          <w:lang w:val="en-US" w:eastAsia="en-GB"/>
        </w:rPr>
        <w:t xml:space="preserve">Checking original file </w:t>
      </w:r>
    </w:p>
    <w:p w:rsidR="00CC3FFD" w:rsidRDefault="00CC3FFD" w:rsidP="00113F4E">
      <w:pPr>
        <w:rPr>
          <w:lang w:val="en-US" w:eastAsia="en-GB"/>
        </w:rPr>
      </w:pPr>
    </w:p>
    <w:p w:rsidR="00CC3FFD" w:rsidRDefault="00CC3FFD" w:rsidP="00CC3FFD">
      <w:pPr>
        <w:ind w:left="720"/>
        <w:jc w:val="left"/>
        <w:rPr>
          <w:i/>
          <w:sz w:val="16"/>
        </w:rPr>
      </w:pPr>
      <w:r w:rsidRPr="00CC3FFD">
        <w:rPr>
          <w:i/>
          <w:sz w:val="16"/>
        </w:rPr>
        <w:t>[</w:t>
      </w:r>
      <w:proofErr w:type="spellStart"/>
      <w:r w:rsidRPr="00CC3FFD">
        <w:rPr>
          <w:i/>
          <w:sz w:val="16"/>
        </w:rPr>
        <w:t>cloudera@quickstart</w:t>
      </w:r>
      <w:proofErr w:type="spellEnd"/>
      <w:r w:rsidRPr="00CC3FFD">
        <w:rPr>
          <w:i/>
          <w:sz w:val="16"/>
        </w:rPr>
        <w:t xml:space="preserve"> ~]$ </w:t>
      </w:r>
      <w:proofErr w:type="gramStart"/>
      <w:r w:rsidRPr="00CC3FFD">
        <w:rPr>
          <w:i/>
          <w:sz w:val="16"/>
        </w:rPr>
        <w:t>ls</w:t>
      </w:r>
      <w:proofErr w:type="gramEnd"/>
      <w:r w:rsidRPr="00CC3FFD">
        <w:rPr>
          <w:i/>
          <w:sz w:val="16"/>
        </w:rPr>
        <w:t xml:space="preserve"> /home/</w:t>
      </w:r>
      <w:proofErr w:type="spellStart"/>
      <w:r w:rsidRPr="00CC3FFD">
        <w:rPr>
          <w:i/>
          <w:sz w:val="16"/>
        </w:rPr>
        <w:t>cloudera</w:t>
      </w:r>
      <w:proofErr w:type="spellEnd"/>
      <w:r w:rsidRPr="00CC3FFD">
        <w:rPr>
          <w:i/>
          <w:sz w:val="16"/>
        </w:rPr>
        <w:t xml:space="preserve">/Datasets </w:t>
      </w:r>
      <w:proofErr w:type="spellStart"/>
      <w:r w:rsidRPr="00CC3FFD">
        <w:rPr>
          <w:i/>
          <w:sz w:val="16"/>
        </w:rPr>
        <w:t>StatewiseDistrictwisePhysicalProgress.xml.COMPLETED</w:t>
      </w:r>
      <w:proofErr w:type="spellEnd"/>
    </w:p>
    <w:p w:rsidR="00CC3FFD" w:rsidRPr="00CC3FFD" w:rsidRDefault="00CC3FFD" w:rsidP="00CC3FFD">
      <w:pPr>
        <w:jc w:val="left"/>
        <w:rPr>
          <w:i/>
          <w:sz w:val="16"/>
        </w:rPr>
      </w:pPr>
    </w:p>
    <w:p w:rsidR="00CC3FFD" w:rsidRDefault="00CC3FFD" w:rsidP="00113F4E">
      <w:pPr>
        <w:rPr>
          <w:lang w:val="en-US" w:eastAsia="en-GB"/>
        </w:rPr>
      </w:pPr>
      <w:r>
        <w:rPr>
          <w:rFonts w:ascii="Times New Roman" w:hAnsi="Times New Roman"/>
          <w:noProof/>
          <w:sz w:val="24"/>
          <w:lang w:val="en-US"/>
        </w:rPr>
        <w:drawing>
          <wp:anchor distT="0" distB="0" distL="0" distR="0" simplePos="0" relativeHeight="251662336" behindDoc="0" locked="0" layoutInCell="1" allowOverlap="1" wp14:anchorId="583A4D6B" wp14:editId="4FB8DDE2">
            <wp:simplePos x="0" y="0"/>
            <wp:positionH relativeFrom="column">
              <wp:posOffset>340360</wp:posOffset>
            </wp:positionH>
            <wp:positionV relativeFrom="paragraph">
              <wp:posOffset>62865</wp:posOffset>
            </wp:positionV>
            <wp:extent cx="6119495" cy="844550"/>
            <wp:effectExtent l="19050" t="19050" r="14605" b="127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44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FFD" w:rsidRDefault="00CC3FFD" w:rsidP="00113F4E">
      <w:pPr>
        <w:rPr>
          <w:lang w:val="en-US" w:eastAsia="en-GB"/>
        </w:rPr>
      </w:pPr>
      <w:r>
        <w:rPr>
          <w:lang w:val="en-US" w:eastAsia="en-GB"/>
        </w:rPr>
        <w:t xml:space="preserve">Has been appended with </w:t>
      </w:r>
      <w:r w:rsidRPr="00CC3FFD">
        <w:rPr>
          <w:b/>
          <w:lang w:val="en-US" w:eastAsia="en-GB"/>
        </w:rPr>
        <w:t>.COMPLTED</w:t>
      </w:r>
      <w:r>
        <w:rPr>
          <w:lang w:val="en-US" w:eastAsia="en-GB"/>
        </w:rPr>
        <w:t xml:space="preserve"> as specified in the </w:t>
      </w:r>
      <w:proofErr w:type="spellStart"/>
      <w:r>
        <w:rPr>
          <w:lang w:val="en-US" w:eastAsia="en-GB"/>
        </w:rPr>
        <w:t>flumeimport.conf</w:t>
      </w:r>
      <w:proofErr w:type="spellEnd"/>
      <w:r>
        <w:rPr>
          <w:lang w:val="en-US" w:eastAsia="en-GB"/>
        </w:rPr>
        <w:t xml:space="preserve"> file to show job is complete.</w:t>
      </w:r>
    </w:p>
    <w:p w:rsidR="00921127" w:rsidRDefault="00921127" w:rsidP="00113F4E">
      <w:pPr>
        <w:rPr>
          <w:lang w:val="en-US" w:eastAsia="en-GB"/>
        </w:rPr>
      </w:pPr>
    </w:p>
    <w:p w:rsidR="00921127" w:rsidRPr="00921127" w:rsidRDefault="00921127" w:rsidP="0092112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6C2C98" w:rsidRDefault="00921127" w:rsidP="00461C1D">
      <w:pPr>
        <w:pStyle w:val="Heading1"/>
        <w:numPr>
          <w:ilvl w:val="0"/>
          <w:numId w:val="0"/>
        </w:numPr>
        <w:rPr>
          <w:sz w:val="24"/>
          <w:lang w:val="en-US" w:eastAsia="en-GB"/>
        </w:rPr>
      </w:pPr>
      <w:r w:rsidRPr="00921127">
        <w:rPr>
          <w:sz w:val="24"/>
          <w:lang w:val="en-US" w:eastAsia="en-GB"/>
        </w:rPr>
        <w:t xml:space="preserve"> </w:t>
      </w:r>
    </w:p>
    <w:p w:rsidR="006C2C98" w:rsidRDefault="006C2C98">
      <w:pPr>
        <w:jc w:val="left"/>
        <w:rPr>
          <w:b/>
          <w:sz w:val="24"/>
          <w:lang w:val="en-US" w:eastAsia="en-GB"/>
        </w:rPr>
      </w:pPr>
      <w:r>
        <w:rPr>
          <w:sz w:val="24"/>
          <w:lang w:val="en-US" w:eastAsia="en-GB"/>
        </w:rPr>
        <w:br w:type="page"/>
      </w:r>
    </w:p>
    <w:p w:rsidR="00921127" w:rsidRDefault="00921127" w:rsidP="000C1321">
      <w:pPr>
        <w:pStyle w:val="Heading1"/>
        <w:jc w:val="left"/>
        <w:rPr>
          <w:lang w:val="en-US" w:eastAsia="en-GB"/>
        </w:rPr>
      </w:pPr>
      <w:bookmarkStart w:id="13" w:name="_Toc495224327"/>
      <w:r w:rsidRPr="00921127">
        <w:rPr>
          <w:lang w:val="en-US" w:eastAsia="en-GB"/>
        </w:rPr>
        <w:lastRenderedPageBreak/>
        <w:t>Find out the districts who achieved 100 percent objective in BPL cards</w:t>
      </w:r>
      <w:r w:rsidR="000C1321">
        <w:rPr>
          <w:lang w:val="en-US" w:eastAsia="en-GB"/>
        </w:rPr>
        <w:t xml:space="preserve"> </w:t>
      </w:r>
      <w:r w:rsidR="000C1321">
        <w:t xml:space="preserve">Export to MySQL using </w:t>
      </w:r>
      <w:proofErr w:type="spellStart"/>
      <w:r w:rsidR="000C1321">
        <w:t>sqoop</w:t>
      </w:r>
      <w:bookmarkEnd w:id="13"/>
      <w:proofErr w:type="spellEnd"/>
    </w:p>
    <w:p w:rsidR="00921127" w:rsidRDefault="00921127" w:rsidP="00921127">
      <w:pPr>
        <w:rPr>
          <w:lang w:val="en-US" w:eastAsia="en-GB"/>
        </w:rPr>
      </w:pPr>
      <w:r>
        <w:rPr>
          <w:lang w:val="en-US" w:eastAsia="en-GB"/>
        </w:rPr>
        <w:t xml:space="preserve">To achieve </w:t>
      </w:r>
      <w:proofErr w:type="gramStart"/>
      <w:r w:rsidR="00B10042">
        <w:rPr>
          <w:lang w:val="en-US" w:eastAsia="en-GB"/>
        </w:rPr>
        <w:t xml:space="preserve">this </w:t>
      </w:r>
      <w:r>
        <w:rPr>
          <w:lang w:val="en-US" w:eastAsia="en-GB"/>
        </w:rPr>
        <w:t>a</w:t>
      </w:r>
      <w:proofErr w:type="gramEnd"/>
      <w:r>
        <w:rPr>
          <w:lang w:val="en-US" w:eastAsia="en-GB"/>
        </w:rPr>
        <w:t xml:space="preserve"> pig query is created to import the data and run the required query.</w:t>
      </w:r>
    </w:p>
    <w:p w:rsidR="00921127" w:rsidRDefault="00921127" w:rsidP="00921127">
      <w:pPr>
        <w:rPr>
          <w:lang w:val="en-US" w:eastAsia="en-GB"/>
        </w:rPr>
      </w:pPr>
    </w:p>
    <w:p w:rsidR="00921127" w:rsidRPr="00461C1D" w:rsidRDefault="00921127" w:rsidP="00921127">
      <w:pPr>
        <w:rPr>
          <w:b/>
          <w:lang w:val="en-US" w:eastAsia="en-GB"/>
        </w:rPr>
      </w:pPr>
      <w:r w:rsidRPr="00461C1D">
        <w:rPr>
          <w:b/>
          <w:lang w:val="en-US" w:eastAsia="en-GB"/>
        </w:rPr>
        <w:t>Query run</w:t>
      </w:r>
    </w:p>
    <w:p w:rsidR="00921127" w:rsidRDefault="00921127" w:rsidP="00921127">
      <w:pPr>
        <w:rPr>
          <w:lang w:val="en-US" w:eastAsia="en-GB"/>
        </w:rPr>
      </w:pP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REGISTER /home/</w:t>
      </w:r>
      <w:proofErr w:type="spellStart"/>
      <w:r w:rsidRPr="006C2C98">
        <w:rPr>
          <w:rFonts w:eastAsia="Calibri"/>
          <w:i/>
          <w:sz w:val="16"/>
        </w:rPr>
        <w:t>cloudera</w:t>
      </w:r>
      <w:proofErr w:type="spellEnd"/>
      <w:r w:rsidRPr="006C2C98">
        <w:rPr>
          <w:rFonts w:eastAsia="Calibri"/>
          <w:i/>
          <w:sz w:val="16"/>
        </w:rPr>
        <w:t xml:space="preserve">/jar/piggybank.jar;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 xml:space="preserve">DEFINE XPath </w:t>
      </w:r>
      <w:proofErr w:type="spellStart"/>
      <w:proofErr w:type="gramStart"/>
      <w:r w:rsidRPr="006C2C98">
        <w:rPr>
          <w:rFonts w:eastAsia="Calibri"/>
          <w:i/>
          <w:sz w:val="16"/>
        </w:rPr>
        <w:t>org.apache.pig.piggybank.evaluation.xml.XPath</w:t>
      </w:r>
      <w:proofErr w:type="spellEnd"/>
      <w:r w:rsidRPr="006C2C98">
        <w:rPr>
          <w:rFonts w:eastAsia="Calibri"/>
          <w:i/>
          <w:sz w:val="16"/>
        </w:rPr>
        <w:t>(</w:t>
      </w:r>
      <w:proofErr w:type="gramEnd"/>
      <w:r w:rsidRPr="006C2C98">
        <w:rPr>
          <w:rFonts w:eastAsia="Calibri"/>
          <w:i/>
          <w:sz w:val="16"/>
        </w:rPr>
        <w:t xml:space="preserve">); </w:t>
      </w:r>
    </w:p>
    <w:p w:rsidR="00921127" w:rsidRPr="006C2C98" w:rsidRDefault="006C2C98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SWD</w:t>
      </w:r>
      <w:r w:rsidR="00921127" w:rsidRPr="006C2C98">
        <w:rPr>
          <w:rFonts w:eastAsia="Calibri"/>
          <w:i/>
          <w:sz w:val="16"/>
        </w:rPr>
        <w:t xml:space="preserve"> = LOAD '/user/</w:t>
      </w:r>
      <w:proofErr w:type="spellStart"/>
      <w:r w:rsidR="00921127" w:rsidRPr="006C2C98">
        <w:rPr>
          <w:rFonts w:eastAsia="Calibri"/>
          <w:i/>
          <w:sz w:val="16"/>
        </w:rPr>
        <w:t>acadgild</w:t>
      </w:r>
      <w:proofErr w:type="spellEnd"/>
      <w:r w:rsidR="00921127" w:rsidRPr="006C2C98">
        <w:rPr>
          <w:rFonts w:eastAsia="Calibri"/>
          <w:i/>
          <w:sz w:val="16"/>
        </w:rPr>
        <w:t>/</w:t>
      </w:r>
      <w:proofErr w:type="spellStart"/>
      <w:r w:rsidR="00921127" w:rsidRPr="006C2C98">
        <w:rPr>
          <w:rFonts w:eastAsia="Calibri"/>
          <w:i/>
          <w:sz w:val="16"/>
        </w:rPr>
        <w:t>FlumeData</w:t>
      </w:r>
      <w:proofErr w:type="spellEnd"/>
      <w:r w:rsidR="00921127" w:rsidRPr="006C2C98">
        <w:rPr>
          <w:rFonts w:eastAsia="Calibri"/>
          <w:i/>
          <w:sz w:val="16"/>
        </w:rPr>
        <w:t xml:space="preserve">/*' using </w:t>
      </w:r>
      <w:proofErr w:type="spellStart"/>
      <w:proofErr w:type="gramStart"/>
      <w:r w:rsidR="00921127" w:rsidRPr="006C2C98">
        <w:rPr>
          <w:rFonts w:eastAsia="Calibri"/>
          <w:i/>
          <w:sz w:val="16"/>
        </w:rPr>
        <w:t>org.apache.pig.piggybank.storage.XMLLoader</w:t>
      </w:r>
      <w:proofErr w:type="spellEnd"/>
      <w:r w:rsidR="00921127" w:rsidRPr="006C2C98">
        <w:rPr>
          <w:rFonts w:eastAsia="Calibri"/>
          <w:i/>
          <w:sz w:val="16"/>
        </w:rPr>
        <w:t>(</w:t>
      </w:r>
      <w:proofErr w:type="gramEnd"/>
      <w:r w:rsidR="00921127" w:rsidRPr="006C2C98">
        <w:rPr>
          <w:rFonts w:eastAsia="Calibri"/>
          <w:i/>
          <w:sz w:val="16"/>
        </w:rPr>
        <w:t>'row') as (</w:t>
      </w:r>
      <w:proofErr w:type="spellStart"/>
      <w:r w:rsidR="00921127" w:rsidRPr="006C2C98">
        <w:rPr>
          <w:rFonts w:eastAsia="Calibri"/>
          <w:i/>
          <w:sz w:val="16"/>
        </w:rPr>
        <w:t>x:chararray</w:t>
      </w:r>
      <w:proofErr w:type="spellEnd"/>
      <w:r w:rsidR="00921127" w:rsidRPr="006C2C98">
        <w:rPr>
          <w:rFonts w:eastAsia="Calibri"/>
          <w:i/>
          <w:sz w:val="16"/>
        </w:rPr>
        <w:t xml:space="preserve">); </w:t>
      </w:r>
    </w:p>
    <w:p w:rsidR="00921127" w:rsidRPr="006C2C98" w:rsidRDefault="006C2C98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A</w:t>
      </w:r>
      <w:r w:rsidR="00921127" w:rsidRPr="006C2C98">
        <w:rPr>
          <w:rFonts w:eastAsia="Calibri"/>
          <w:i/>
          <w:sz w:val="16"/>
        </w:rPr>
        <w:t xml:space="preserve"> = FOREACH </w:t>
      </w:r>
      <w:r w:rsidRPr="006C2C98">
        <w:rPr>
          <w:rFonts w:eastAsia="Calibri"/>
          <w:i/>
          <w:sz w:val="16"/>
        </w:rPr>
        <w:t>SWD</w:t>
      </w:r>
      <w:r w:rsidR="00921127" w:rsidRPr="006C2C98">
        <w:rPr>
          <w:rFonts w:eastAsia="Calibri"/>
          <w:i/>
          <w:sz w:val="16"/>
        </w:rPr>
        <w:t xml:space="preserve"> GENERATE XPath(x, 'row/</w:t>
      </w:r>
      <w:proofErr w:type="spellStart"/>
      <w:r w:rsidR="00921127" w:rsidRPr="006C2C98">
        <w:rPr>
          <w:rFonts w:eastAsia="Calibri"/>
          <w:i/>
          <w:sz w:val="16"/>
        </w:rPr>
        <w:t>State_Name</w:t>
      </w:r>
      <w:proofErr w:type="spellEnd"/>
      <w:r w:rsidR="00921127" w:rsidRPr="006C2C98">
        <w:rPr>
          <w:rFonts w:eastAsia="Calibri"/>
          <w:i/>
          <w:sz w:val="16"/>
        </w:rPr>
        <w:t xml:space="preserve">') AS state,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District_Name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dist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Project_Objectives_IHHL_BPL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po_bpl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Project_Objectives_IHHL_APL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po_apl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Project_Objectives_IHHL_TOTAL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po_total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Project_Objectives_SCW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po_scw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Project_Objectives_School_Toilets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po_school_toilets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Project_Objectives_Anganwadi_Toilets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po_anganwadi_toilets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Project_Objectives_RSM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po_rsm</w:t>
      </w:r>
      <w:proofErr w:type="spellEnd"/>
      <w:r w:rsidRPr="006C2C98">
        <w:rPr>
          <w:rFonts w:eastAsia="Calibri"/>
          <w:i/>
          <w:sz w:val="16"/>
        </w:rPr>
        <w:t xml:space="preserve">,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Project_Objectives_PC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po_ps</w:t>
      </w:r>
      <w:proofErr w:type="spellEnd"/>
      <w:r w:rsidRPr="006C2C98">
        <w:rPr>
          <w:rFonts w:eastAsia="Calibri"/>
          <w:i/>
          <w:sz w:val="16"/>
        </w:rPr>
        <w:t xml:space="preserve">,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Project_Performance</w:t>
      </w:r>
      <w:proofErr w:type="spellEnd"/>
      <w:r w:rsidRPr="006C2C98">
        <w:rPr>
          <w:rFonts w:eastAsia="Calibri"/>
          <w:i/>
          <w:sz w:val="16"/>
        </w:rPr>
        <w:t xml:space="preserve">-IHHL_BPL') AS </w:t>
      </w:r>
      <w:proofErr w:type="spellStart"/>
      <w:r w:rsidRPr="006C2C98">
        <w:rPr>
          <w:rFonts w:eastAsia="Calibri"/>
          <w:i/>
          <w:sz w:val="16"/>
        </w:rPr>
        <w:t>pp_bpl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Project_Performance</w:t>
      </w:r>
      <w:proofErr w:type="spellEnd"/>
      <w:r w:rsidRPr="006C2C98">
        <w:rPr>
          <w:rFonts w:eastAsia="Calibri"/>
          <w:i/>
          <w:sz w:val="16"/>
        </w:rPr>
        <w:t xml:space="preserve">-IHHL_APL') AS </w:t>
      </w:r>
      <w:proofErr w:type="spellStart"/>
      <w:r w:rsidRPr="006C2C98">
        <w:rPr>
          <w:rFonts w:eastAsia="Calibri"/>
          <w:i/>
          <w:sz w:val="16"/>
        </w:rPr>
        <w:t>pp_apl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Project_Performance</w:t>
      </w:r>
      <w:proofErr w:type="spellEnd"/>
      <w:r w:rsidRPr="006C2C98">
        <w:rPr>
          <w:rFonts w:eastAsia="Calibri"/>
          <w:i/>
          <w:sz w:val="16"/>
        </w:rPr>
        <w:t xml:space="preserve">-IHHL_TOTAL') AS </w:t>
      </w:r>
      <w:proofErr w:type="spellStart"/>
      <w:r w:rsidRPr="006C2C98">
        <w:rPr>
          <w:rFonts w:eastAsia="Calibri"/>
          <w:i/>
          <w:sz w:val="16"/>
        </w:rPr>
        <w:t>pp_total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Project_Performance</w:t>
      </w:r>
      <w:proofErr w:type="spellEnd"/>
      <w:r w:rsidRPr="006C2C98">
        <w:rPr>
          <w:rFonts w:eastAsia="Calibri"/>
          <w:i/>
          <w:sz w:val="16"/>
        </w:rPr>
        <w:t xml:space="preserve">-SCW') AS </w:t>
      </w:r>
      <w:proofErr w:type="spellStart"/>
      <w:r w:rsidRPr="006C2C98">
        <w:rPr>
          <w:rFonts w:eastAsia="Calibri"/>
          <w:i/>
          <w:sz w:val="16"/>
        </w:rPr>
        <w:t>pp_scw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Project_Performance-School_Toilets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pp_school_toilets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Project_Performance-Anganwadi_Toilets</w:t>
      </w:r>
      <w:proofErr w:type="spellEnd"/>
      <w:r w:rsidRPr="006C2C98">
        <w:rPr>
          <w:rFonts w:eastAsia="Calibri"/>
          <w:i/>
          <w:sz w:val="16"/>
        </w:rPr>
        <w:t xml:space="preserve">') AS </w:t>
      </w:r>
      <w:proofErr w:type="spellStart"/>
      <w:r w:rsidRPr="006C2C98">
        <w:rPr>
          <w:rFonts w:eastAsia="Calibri"/>
          <w:i/>
          <w:sz w:val="16"/>
        </w:rPr>
        <w:t>pp_anganwadi_toilets</w:t>
      </w:r>
      <w:proofErr w:type="spellEnd"/>
      <w:r w:rsidRPr="006C2C98">
        <w:rPr>
          <w:rFonts w:eastAsia="Calibri"/>
          <w:i/>
          <w:sz w:val="16"/>
        </w:rPr>
        <w:t xml:space="preserve">, 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Project_Performance</w:t>
      </w:r>
      <w:proofErr w:type="spellEnd"/>
      <w:r w:rsidRPr="006C2C98">
        <w:rPr>
          <w:rFonts w:eastAsia="Calibri"/>
          <w:i/>
          <w:sz w:val="16"/>
        </w:rPr>
        <w:t xml:space="preserve">-RSM') AS </w:t>
      </w:r>
      <w:proofErr w:type="spellStart"/>
      <w:r w:rsidRPr="006C2C98">
        <w:rPr>
          <w:rFonts w:eastAsia="Calibri"/>
          <w:i/>
          <w:sz w:val="16"/>
        </w:rPr>
        <w:t>pp_rsm</w:t>
      </w:r>
      <w:proofErr w:type="spellEnd"/>
      <w:r w:rsidRPr="006C2C98">
        <w:rPr>
          <w:rFonts w:eastAsia="Calibri"/>
          <w:i/>
          <w:sz w:val="16"/>
        </w:rPr>
        <w:t xml:space="preserve">, </w:t>
      </w:r>
    </w:p>
    <w:p w:rsidR="00921127" w:rsidRPr="006C2C98" w:rsidRDefault="00921127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XPath(x, 'row/</w:t>
      </w:r>
      <w:proofErr w:type="spellStart"/>
      <w:r w:rsidRPr="006C2C98">
        <w:rPr>
          <w:rFonts w:eastAsia="Calibri"/>
          <w:i/>
          <w:sz w:val="16"/>
        </w:rPr>
        <w:t>Project_Performance</w:t>
      </w:r>
      <w:proofErr w:type="spellEnd"/>
      <w:r w:rsidRPr="006C2C98">
        <w:rPr>
          <w:rFonts w:eastAsia="Calibri"/>
          <w:i/>
          <w:sz w:val="16"/>
        </w:rPr>
        <w:t xml:space="preserve">-PC') AS </w:t>
      </w:r>
      <w:proofErr w:type="spellStart"/>
      <w:r w:rsidRPr="006C2C98">
        <w:rPr>
          <w:rFonts w:eastAsia="Calibri"/>
          <w:i/>
          <w:sz w:val="16"/>
        </w:rPr>
        <w:t>pp_pc</w:t>
      </w:r>
      <w:proofErr w:type="spellEnd"/>
      <w:r w:rsidRPr="006C2C98">
        <w:rPr>
          <w:rFonts w:eastAsia="Calibri"/>
          <w:i/>
          <w:sz w:val="16"/>
        </w:rPr>
        <w:t xml:space="preserve">; </w:t>
      </w:r>
    </w:p>
    <w:p w:rsidR="00921127" w:rsidRPr="006C2C98" w:rsidRDefault="006C2C98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B</w:t>
      </w:r>
      <w:r w:rsidR="00921127" w:rsidRPr="006C2C98">
        <w:rPr>
          <w:rFonts w:eastAsia="Calibri"/>
          <w:i/>
          <w:sz w:val="16"/>
        </w:rPr>
        <w:t xml:space="preserve"> = FOREACH </w:t>
      </w:r>
      <w:r w:rsidRPr="006C2C98">
        <w:rPr>
          <w:rFonts w:eastAsia="Calibri"/>
          <w:i/>
          <w:sz w:val="16"/>
        </w:rPr>
        <w:t>A</w:t>
      </w:r>
      <w:r w:rsidR="00921127" w:rsidRPr="006C2C98">
        <w:rPr>
          <w:rFonts w:eastAsia="Calibri"/>
          <w:i/>
          <w:sz w:val="16"/>
        </w:rPr>
        <w:t xml:space="preserve"> GENERATE (</w:t>
      </w:r>
      <w:proofErr w:type="spellStart"/>
      <w:r w:rsidR="00921127" w:rsidRPr="006C2C98">
        <w:rPr>
          <w:rFonts w:eastAsia="Calibri"/>
          <w:i/>
          <w:sz w:val="16"/>
        </w:rPr>
        <w:t>chararray</w:t>
      </w:r>
      <w:proofErr w:type="spellEnd"/>
      <w:proofErr w:type="gramStart"/>
      <w:r w:rsidR="00921127" w:rsidRPr="006C2C98">
        <w:rPr>
          <w:rFonts w:eastAsia="Calibri"/>
          <w:i/>
          <w:sz w:val="16"/>
        </w:rPr>
        <w:t>)state</w:t>
      </w:r>
      <w:proofErr w:type="gramEnd"/>
      <w:r w:rsidR="00921127" w:rsidRPr="006C2C98">
        <w:rPr>
          <w:rFonts w:eastAsia="Calibri"/>
          <w:i/>
          <w:sz w:val="16"/>
        </w:rPr>
        <w:t>, (</w:t>
      </w:r>
      <w:proofErr w:type="spellStart"/>
      <w:r w:rsidR="00921127" w:rsidRPr="006C2C98">
        <w:rPr>
          <w:rFonts w:eastAsia="Calibri"/>
          <w:i/>
          <w:sz w:val="16"/>
        </w:rPr>
        <w:t>chararray</w:t>
      </w:r>
      <w:proofErr w:type="spellEnd"/>
      <w:r w:rsidR="00921127" w:rsidRPr="006C2C98">
        <w:rPr>
          <w:rFonts w:eastAsia="Calibri"/>
          <w:i/>
          <w:sz w:val="16"/>
        </w:rPr>
        <w:t>)</w:t>
      </w:r>
      <w:proofErr w:type="spellStart"/>
      <w:r w:rsidR="00921127" w:rsidRPr="006C2C98">
        <w:rPr>
          <w:rFonts w:eastAsia="Calibri"/>
          <w:i/>
          <w:sz w:val="16"/>
        </w:rPr>
        <w:t>dist</w:t>
      </w:r>
      <w:proofErr w:type="spellEnd"/>
      <w:r w:rsidR="00921127" w:rsidRPr="006C2C98">
        <w:rPr>
          <w:rFonts w:eastAsia="Calibri"/>
          <w:i/>
          <w:sz w:val="16"/>
        </w:rPr>
        <w:t>, (</w:t>
      </w:r>
      <w:proofErr w:type="spellStart"/>
      <w:r w:rsidR="00921127" w:rsidRPr="006C2C98">
        <w:rPr>
          <w:rFonts w:eastAsia="Calibri"/>
          <w:i/>
          <w:sz w:val="16"/>
        </w:rPr>
        <w:t>int</w:t>
      </w:r>
      <w:proofErr w:type="spellEnd"/>
      <w:r w:rsidR="00921127" w:rsidRPr="006C2C98">
        <w:rPr>
          <w:rFonts w:eastAsia="Calibri"/>
          <w:i/>
          <w:sz w:val="16"/>
        </w:rPr>
        <w:t>)</w:t>
      </w:r>
      <w:proofErr w:type="spellStart"/>
      <w:r w:rsidR="00921127" w:rsidRPr="006C2C98">
        <w:rPr>
          <w:rFonts w:eastAsia="Calibri"/>
          <w:i/>
          <w:sz w:val="16"/>
        </w:rPr>
        <w:t>po_bpl</w:t>
      </w:r>
      <w:proofErr w:type="spellEnd"/>
      <w:r w:rsidR="00921127" w:rsidRPr="006C2C98">
        <w:rPr>
          <w:rFonts w:eastAsia="Calibri"/>
          <w:i/>
          <w:sz w:val="16"/>
        </w:rPr>
        <w:t>, (</w:t>
      </w:r>
      <w:proofErr w:type="spellStart"/>
      <w:r w:rsidR="00921127" w:rsidRPr="006C2C98">
        <w:rPr>
          <w:rFonts w:eastAsia="Calibri"/>
          <w:i/>
          <w:sz w:val="16"/>
        </w:rPr>
        <w:t>int</w:t>
      </w:r>
      <w:proofErr w:type="spellEnd"/>
      <w:r w:rsidR="00921127" w:rsidRPr="006C2C98">
        <w:rPr>
          <w:rFonts w:eastAsia="Calibri"/>
          <w:i/>
          <w:sz w:val="16"/>
        </w:rPr>
        <w:t>)</w:t>
      </w:r>
      <w:proofErr w:type="spellStart"/>
      <w:r w:rsidR="00921127" w:rsidRPr="006C2C98">
        <w:rPr>
          <w:rFonts w:eastAsia="Calibri"/>
          <w:i/>
          <w:sz w:val="16"/>
        </w:rPr>
        <w:t>pp_bpl</w:t>
      </w:r>
      <w:proofErr w:type="spellEnd"/>
      <w:r w:rsidR="00921127" w:rsidRPr="006C2C98">
        <w:rPr>
          <w:rFonts w:eastAsia="Calibri"/>
          <w:i/>
          <w:sz w:val="16"/>
        </w:rPr>
        <w:t xml:space="preserve">; </w:t>
      </w:r>
    </w:p>
    <w:p w:rsidR="00921127" w:rsidRPr="006C2C98" w:rsidRDefault="006C2C98" w:rsidP="006C2C98">
      <w:pPr>
        <w:ind w:left="720"/>
        <w:rPr>
          <w:rFonts w:eastAsia="Calibri"/>
          <w:i/>
          <w:sz w:val="16"/>
        </w:rPr>
      </w:pPr>
      <w:r w:rsidRPr="006C2C98">
        <w:rPr>
          <w:rFonts w:eastAsia="Calibri"/>
          <w:i/>
          <w:sz w:val="16"/>
        </w:rPr>
        <w:t>PP_BLP</w:t>
      </w:r>
      <w:r w:rsidR="00921127" w:rsidRPr="006C2C98">
        <w:rPr>
          <w:rFonts w:eastAsia="Calibri"/>
          <w:i/>
          <w:sz w:val="16"/>
        </w:rPr>
        <w:t xml:space="preserve"> = FILTER </w:t>
      </w:r>
      <w:r w:rsidRPr="006C2C98">
        <w:rPr>
          <w:rFonts w:eastAsia="Calibri"/>
          <w:i/>
          <w:sz w:val="16"/>
        </w:rPr>
        <w:t>B</w:t>
      </w:r>
      <w:r w:rsidR="00921127" w:rsidRPr="006C2C98">
        <w:rPr>
          <w:rFonts w:eastAsia="Calibri"/>
          <w:i/>
          <w:sz w:val="16"/>
        </w:rPr>
        <w:t xml:space="preserve"> BY </w:t>
      </w:r>
      <w:proofErr w:type="spellStart"/>
      <w:r w:rsidR="00921127" w:rsidRPr="006C2C98">
        <w:rPr>
          <w:rFonts w:eastAsia="Calibri"/>
          <w:i/>
          <w:sz w:val="16"/>
        </w:rPr>
        <w:t>po_bpl</w:t>
      </w:r>
      <w:proofErr w:type="spellEnd"/>
      <w:r w:rsidR="00921127" w:rsidRPr="006C2C98">
        <w:rPr>
          <w:rFonts w:eastAsia="Calibri"/>
          <w:i/>
          <w:sz w:val="16"/>
        </w:rPr>
        <w:t>&lt;=</w:t>
      </w:r>
      <w:proofErr w:type="spellStart"/>
      <w:r w:rsidR="00921127" w:rsidRPr="006C2C98">
        <w:rPr>
          <w:rFonts w:eastAsia="Calibri"/>
          <w:i/>
          <w:sz w:val="16"/>
        </w:rPr>
        <w:t>pp_bpl</w:t>
      </w:r>
      <w:proofErr w:type="spellEnd"/>
      <w:r w:rsidR="00921127" w:rsidRPr="006C2C98">
        <w:rPr>
          <w:rFonts w:eastAsia="Calibri"/>
          <w:i/>
          <w:sz w:val="16"/>
        </w:rPr>
        <w:t xml:space="preserve">; </w:t>
      </w:r>
    </w:p>
    <w:p w:rsidR="00921127" w:rsidRPr="006C2C98" w:rsidRDefault="00921127" w:rsidP="006C2C98">
      <w:pPr>
        <w:ind w:left="720"/>
        <w:rPr>
          <w:rFonts w:ascii="Times New Roman" w:eastAsia="SimSun" w:hAnsi="Times New Roman" w:cs="Arial"/>
          <w:i/>
        </w:rPr>
      </w:pPr>
      <w:r w:rsidRPr="006C2C98">
        <w:rPr>
          <w:rFonts w:eastAsia="Calibri"/>
          <w:i/>
          <w:sz w:val="16"/>
        </w:rPr>
        <w:t xml:space="preserve">STORE </w:t>
      </w:r>
      <w:r w:rsidR="006C2C98" w:rsidRPr="006C2C98">
        <w:rPr>
          <w:rFonts w:eastAsia="Calibri"/>
          <w:i/>
          <w:sz w:val="16"/>
        </w:rPr>
        <w:t>PP_BLP</w:t>
      </w:r>
      <w:r w:rsidRPr="006C2C98">
        <w:rPr>
          <w:rFonts w:eastAsia="Calibri"/>
          <w:i/>
          <w:sz w:val="16"/>
        </w:rPr>
        <w:t xml:space="preserve"> INTO '/user/</w:t>
      </w:r>
      <w:proofErr w:type="spellStart"/>
      <w:r w:rsidRPr="006C2C98">
        <w:rPr>
          <w:rFonts w:eastAsia="Calibri"/>
          <w:i/>
          <w:sz w:val="16"/>
        </w:rPr>
        <w:t>cloudera</w:t>
      </w:r>
      <w:proofErr w:type="spellEnd"/>
      <w:r w:rsidRPr="006C2C98">
        <w:rPr>
          <w:rFonts w:eastAsia="Calibri"/>
          <w:i/>
          <w:sz w:val="16"/>
        </w:rPr>
        <w:t>/India01';</w:t>
      </w:r>
    </w:p>
    <w:p w:rsidR="00921127" w:rsidRDefault="00921127" w:rsidP="006C2C98">
      <w:pPr>
        <w:jc w:val="left"/>
        <w:rPr>
          <w:lang w:val="en-US" w:eastAsia="en-GB"/>
        </w:rPr>
      </w:pPr>
    </w:p>
    <w:p w:rsidR="006C2C98" w:rsidRPr="00461C1D" w:rsidRDefault="006C2C98" w:rsidP="006C2C98">
      <w:pPr>
        <w:jc w:val="left"/>
        <w:rPr>
          <w:b/>
          <w:lang w:val="en-US" w:eastAsia="en-GB"/>
        </w:rPr>
      </w:pPr>
      <w:r w:rsidRPr="00461C1D">
        <w:rPr>
          <w:b/>
          <w:lang w:val="en-US" w:eastAsia="en-GB"/>
        </w:rPr>
        <w:t>Processing complete</w:t>
      </w:r>
    </w:p>
    <w:p w:rsidR="006C2C98" w:rsidRDefault="006C2C98" w:rsidP="006C2C98">
      <w:pPr>
        <w:jc w:val="left"/>
        <w:rPr>
          <w:lang w:val="en-US" w:eastAsia="en-GB"/>
        </w:rPr>
      </w:pPr>
    </w:p>
    <w:p w:rsidR="006C2C98" w:rsidRPr="006C2C98" w:rsidRDefault="006C2C98" w:rsidP="006C2C98">
      <w:pPr>
        <w:jc w:val="left"/>
        <w:rPr>
          <w:lang w:val="en-US" w:eastAsia="en-GB"/>
        </w:rPr>
      </w:pPr>
      <w:proofErr w:type="spellStart"/>
      <w:r w:rsidRPr="006C2C98">
        <w:rPr>
          <w:lang w:val="en-US" w:eastAsia="en-GB"/>
        </w:rPr>
        <w:t>HadoopVersionPigVersionUserIdStartedAtFinishedAtFeatures</w:t>
      </w:r>
      <w:proofErr w:type="spellEnd"/>
    </w:p>
    <w:p w:rsidR="006C2C98" w:rsidRPr="006C2C98" w:rsidRDefault="006C2C98" w:rsidP="006C2C98">
      <w:pPr>
        <w:jc w:val="left"/>
        <w:rPr>
          <w:lang w:val="en-US" w:eastAsia="en-GB"/>
        </w:rPr>
      </w:pPr>
      <w:r w:rsidRPr="006C2C98">
        <w:rPr>
          <w:lang w:val="en-US" w:eastAsia="en-GB"/>
        </w:rPr>
        <w:t>2.6.0-cdh5.12.00.12.0-cdh5.12.0cloudera2017-10-07 20:42:282017-10-07 20:43:56FILTER</w:t>
      </w:r>
    </w:p>
    <w:p w:rsidR="006C2C98" w:rsidRPr="006C2C98" w:rsidRDefault="006C2C98" w:rsidP="006C2C98">
      <w:pPr>
        <w:jc w:val="left"/>
        <w:rPr>
          <w:lang w:val="en-US" w:eastAsia="en-GB"/>
        </w:rPr>
      </w:pP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Success!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Job Stats (time in seconds):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JobIdMapsReducesMaxMapTimeMinMapTImeAvgMapTimeMedianMapTimeMaxReduceTimeMinReduceTimeAvgReduceTimeMedianReducetimeAliasFeatureOutputs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proofErr w:type="gramStart"/>
      <w:r w:rsidRPr="006C2C98">
        <w:rPr>
          <w:i/>
          <w:sz w:val="16"/>
          <w:lang w:val="en-US" w:eastAsia="en-GB"/>
        </w:rPr>
        <w:t>job_1507406416390_00011052525252n/an/an/an/aA,</w:t>
      </w:r>
      <w:proofErr w:type="gramEnd"/>
      <w:r w:rsidRPr="006C2C98">
        <w:rPr>
          <w:i/>
          <w:sz w:val="16"/>
          <w:lang w:val="en-US" w:eastAsia="en-GB"/>
        </w:rPr>
        <w:t>B,PP_BPL,SWDMAP_ONLY/user/cloudera/India01,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Input(s):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Successfully read 866 records (1368963 bytes) from: "/user/</w:t>
      </w:r>
      <w:proofErr w:type="spellStart"/>
      <w:r w:rsidRPr="006C2C98">
        <w:rPr>
          <w:i/>
          <w:sz w:val="16"/>
          <w:lang w:val="en-US" w:eastAsia="en-GB"/>
        </w:rPr>
        <w:t>cloudera</w:t>
      </w:r>
      <w:proofErr w:type="spellEnd"/>
      <w:r w:rsidRPr="006C2C98">
        <w:rPr>
          <w:i/>
          <w:sz w:val="16"/>
          <w:lang w:val="en-US" w:eastAsia="en-GB"/>
        </w:rPr>
        <w:t>/</w:t>
      </w:r>
      <w:proofErr w:type="spellStart"/>
      <w:r w:rsidRPr="006C2C98">
        <w:rPr>
          <w:i/>
          <w:sz w:val="16"/>
          <w:lang w:val="en-US" w:eastAsia="en-GB"/>
        </w:rPr>
        <w:t>Flume_Data</w:t>
      </w:r>
      <w:proofErr w:type="spellEnd"/>
      <w:r w:rsidRPr="006C2C98">
        <w:rPr>
          <w:i/>
          <w:sz w:val="16"/>
          <w:lang w:val="en-US" w:eastAsia="en-GB"/>
        </w:rPr>
        <w:t>/*"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Output(s):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Successfully stored 307 records (10603 bytes) in: "/user/</w:t>
      </w:r>
      <w:proofErr w:type="spellStart"/>
      <w:r w:rsidRPr="006C2C98">
        <w:rPr>
          <w:i/>
          <w:sz w:val="16"/>
          <w:lang w:val="en-US" w:eastAsia="en-GB"/>
        </w:rPr>
        <w:t>cloudera</w:t>
      </w:r>
      <w:proofErr w:type="spellEnd"/>
      <w:r w:rsidRPr="006C2C98">
        <w:rPr>
          <w:i/>
          <w:sz w:val="16"/>
          <w:lang w:val="en-US" w:eastAsia="en-GB"/>
        </w:rPr>
        <w:t>/India01"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Counters: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 xml:space="preserve">Total records </w:t>
      </w:r>
      <w:proofErr w:type="gramStart"/>
      <w:r w:rsidRPr="006C2C98">
        <w:rPr>
          <w:i/>
          <w:sz w:val="16"/>
          <w:lang w:val="en-US" w:eastAsia="en-GB"/>
        </w:rPr>
        <w:t>written :</w:t>
      </w:r>
      <w:proofErr w:type="gramEnd"/>
      <w:r w:rsidRPr="006C2C98">
        <w:rPr>
          <w:i/>
          <w:sz w:val="16"/>
          <w:lang w:val="en-US" w:eastAsia="en-GB"/>
        </w:rPr>
        <w:t xml:space="preserve"> 307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 xml:space="preserve">Total bytes </w:t>
      </w:r>
      <w:proofErr w:type="gramStart"/>
      <w:r w:rsidRPr="006C2C98">
        <w:rPr>
          <w:i/>
          <w:sz w:val="16"/>
          <w:lang w:val="en-US" w:eastAsia="en-GB"/>
        </w:rPr>
        <w:t>written :</w:t>
      </w:r>
      <w:proofErr w:type="gramEnd"/>
      <w:r w:rsidRPr="006C2C98">
        <w:rPr>
          <w:i/>
          <w:sz w:val="16"/>
          <w:lang w:val="en-US" w:eastAsia="en-GB"/>
        </w:rPr>
        <w:t xml:space="preserve"> 10603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proofErr w:type="spellStart"/>
      <w:r w:rsidRPr="006C2C98">
        <w:rPr>
          <w:i/>
          <w:sz w:val="16"/>
          <w:lang w:val="en-US" w:eastAsia="en-GB"/>
        </w:rPr>
        <w:t>Spillable</w:t>
      </w:r>
      <w:proofErr w:type="spellEnd"/>
      <w:r w:rsidRPr="006C2C98">
        <w:rPr>
          <w:i/>
          <w:sz w:val="16"/>
          <w:lang w:val="en-US" w:eastAsia="en-GB"/>
        </w:rPr>
        <w:t xml:space="preserve"> Memory Manager spill </w:t>
      </w:r>
      <w:proofErr w:type="gramStart"/>
      <w:r w:rsidRPr="006C2C98">
        <w:rPr>
          <w:i/>
          <w:sz w:val="16"/>
          <w:lang w:val="en-US" w:eastAsia="en-GB"/>
        </w:rPr>
        <w:t>count :</w:t>
      </w:r>
      <w:proofErr w:type="gramEnd"/>
      <w:r w:rsidRPr="006C2C98">
        <w:rPr>
          <w:i/>
          <w:sz w:val="16"/>
          <w:lang w:val="en-US" w:eastAsia="en-GB"/>
        </w:rPr>
        <w:t xml:space="preserve"> 0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Total bags proactively spilled: 0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Total records proactively spilled: 0</w:t>
      </w: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</w:p>
    <w:p w:rsidR="006C2C98" w:rsidRP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Job DAG:</w:t>
      </w:r>
    </w:p>
    <w:p w:rsid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  <w:r w:rsidRPr="006C2C98">
        <w:rPr>
          <w:i/>
          <w:sz w:val="16"/>
          <w:lang w:val="en-US" w:eastAsia="en-GB"/>
        </w:rPr>
        <w:t>job_1507406416390_0001</w:t>
      </w:r>
    </w:p>
    <w:p w:rsidR="006C2C98" w:rsidRDefault="006C2C98" w:rsidP="006C2C98">
      <w:pPr>
        <w:ind w:left="720"/>
        <w:jc w:val="left"/>
        <w:rPr>
          <w:i/>
          <w:sz w:val="16"/>
          <w:lang w:val="en-US" w:eastAsia="en-GB"/>
        </w:rPr>
      </w:pPr>
    </w:p>
    <w:p w:rsidR="006C2C98" w:rsidRDefault="006C2C98" w:rsidP="006C2C98">
      <w:pPr>
        <w:rPr>
          <w:b/>
          <w:lang w:val="en-US" w:eastAsia="en-GB"/>
        </w:rPr>
      </w:pPr>
      <w:r w:rsidRPr="006C2C98">
        <w:rPr>
          <w:b/>
          <w:lang w:val="en-US" w:eastAsia="en-GB"/>
        </w:rPr>
        <w:t>Check Results</w:t>
      </w:r>
    </w:p>
    <w:p w:rsidR="006C2C98" w:rsidRDefault="006C2C98" w:rsidP="006C2C98">
      <w:pPr>
        <w:rPr>
          <w:b/>
          <w:lang w:val="en-US" w:eastAsia="en-GB"/>
        </w:rPr>
      </w:pPr>
    </w:p>
    <w:p w:rsidR="00F417AB" w:rsidRPr="00F417AB" w:rsidRDefault="00F417AB" w:rsidP="00F417AB">
      <w:pPr>
        <w:rPr>
          <w:b/>
          <w:lang w:val="en-US" w:eastAsia="en-GB"/>
        </w:rPr>
      </w:pPr>
      <w:r w:rsidRPr="00F417AB">
        <w:rPr>
          <w:b/>
          <w:lang w:val="en-US" w:eastAsia="en-GB"/>
        </w:rPr>
        <w:t>Found 2 items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lang w:val="en-US" w:eastAsia="en-GB"/>
        </w:rPr>
        <w:lastRenderedPageBreak/>
        <w:t>-</w:t>
      </w:r>
      <w:proofErr w:type="spellStart"/>
      <w:proofErr w:type="gramStart"/>
      <w:r w:rsidRPr="00F417AB">
        <w:rPr>
          <w:i/>
          <w:sz w:val="16"/>
          <w:lang w:val="en-US" w:eastAsia="en-GB"/>
        </w:rPr>
        <w:t>rw</w:t>
      </w:r>
      <w:proofErr w:type="spellEnd"/>
      <w:r w:rsidRPr="00F417AB">
        <w:rPr>
          <w:i/>
          <w:sz w:val="16"/>
          <w:lang w:val="en-US" w:eastAsia="en-GB"/>
        </w:rPr>
        <w:t>-</w:t>
      </w:r>
      <w:proofErr w:type="gramEnd"/>
      <w:r w:rsidRPr="00F417AB">
        <w:rPr>
          <w:i/>
          <w:sz w:val="16"/>
          <w:lang w:val="en-US" w:eastAsia="en-GB"/>
        </w:rPr>
        <w:t xml:space="preserve">r--r--   1 </w:t>
      </w:r>
      <w:proofErr w:type="spellStart"/>
      <w:r w:rsidRPr="00F417AB">
        <w:rPr>
          <w:i/>
          <w:sz w:val="16"/>
          <w:lang w:val="en-US" w:eastAsia="en-GB"/>
        </w:rPr>
        <w:t>cloudera</w:t>
      </w:r>
      <w:proofErr w:type="spellEnd"/>
      <w:r w:rsidRPr="00F417AB">
        <w:rPr>
          <w:i/>
          <w:sz w:val="16"/>
          <w:lang w:val="en-US" w:eastAsia="en-GB"/>
        </w:rPr>
        <w:t xml:space="preserve"> </w:t>
      </w:r>
      <w:proofErr w:type="spellStart"/>
      <w:r w:rsidRPr="00F417AB">
        <w:rPr>
          <w:i/>
          <w:sz w:val="16"/>
          <w:lang w:val="en-US" w:eastAsia="en-GB"/>
        </w:rPr>
        <w:t>cloudera</w:t>
      </w:r>
      <w:proofErr w:type="spellEnd"/>
      <w:r w:rsidRPr="00F417AB">
        <w:rPr>
          <w:i/>
          <w:sz w:val="16"/>
          <w:lang w:val="en-US" w:eastAsia="en-GB"/>
        </w:rPr>
        <w:t xml:space="preserve">          0 2017-10-07 20:43 /user/</w:t>
      </w:r>
      <w:proofErr w:type="spellStart"/>
      <w:r w:rsidRPr="00F417AB">
        <w:rPr>
          <w:i/>
          <w:sz w:val="16"/>
          <w:lang w:val="en-US" w:eastAsia="en-GB"/>
        </w:rPr>
        <w:t>cloudera</w:t>
      </w:r>
      <w:proofErr w:type="spellEnd"/>
      <w:r w:rsidRPr="00F417AB">
        <w:rPr>
          <w:i/>
          <w:sz w:val="16"/>
          <w:lang w:val="en-US" w:eastAsia="en-GB"/>
        </w:rPr>
        <w:t>/India01/_SUCCESS</w:t>
      </w:r>
    </w:p>
    <w:p w:rsid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>-</w:t>
      </w:r>
      <w:proofErr w:type="spellStart"/>
      <w:proofErr w:type="gramStart"/>
      <w:r w:rsidRPr="00F417AB">
        <w:rPr>
          <w:i/>
          <w:sz w:val="16"/>
          <w:lang w:val="en-US" w:eastAsia="en-GB"/>
        </w:rPr>
        <w:t>rw</w:t>
      </w:r>
      <w:proofErr w:type="spellEnd"/>
      <w:r w:rsidRPr="00F417AB">
        <w:rPr>
          <w:i/>
          <w:sz w:val="16"/>
          <w:lang w:val="en-US" w:eastAsia="en-GB"/>
        </w:rPr>
        <w:t>-</w:t>
      </w:r>
      <w:proofErr w:type="gramEnd"/>
      <w:r w:rsidRPr="00F417AB">
        <w:rPr>
          <w:i/>
          <w:sz w:val="16"/>
          <w:lang w:val="en-US" w:eastAsia="en-GB"/>
        </w:rPr>
        <w:t xml:space="preserve">r--r--   1 </w:t>
      </w:r>
      <w:proofErr w:type="spellStart"/>
      <w:r w:rsidRPr="00F417AB">
        <w:rPr>
          <w:i/>
          <w:sz w:val="16"/>
          <w:lang w:val="en-US" w:eastAsia="en-GB"/>
        </w:rPr>
        <w:t>cloudera</w:t>
      </w:r>
      <w:proofErr w:type="spellEnd"/>
      <w:r w:rsidRPr="00F417AB">
        <w:rPr>
          <w:i/>
          <w:sz w:val="16"/>
          <w:lang w:val="en-US" w:eastAsia="en-GB"/>
        </w:rPr>
        <w:t xml:space="preserve"> </w:t>
      </w:r>
      <w:proofErr w:type="spellStart"/>
      <w:r w:rsidRPr="00F417AB">
        <w:rPr>
          <w:i/>
          <w:sz w:val="16"/>
          <w:lang w:val="en-US" w:eastAsia="en-GB"/>
        </w:rPr>
        <w:t>cloudera</w:t>
      </w:r>
      <w:proofErr w:type="spellEnd"/>
      <w:r w:rsidRPr="00F417AB">
        <w:rPr>
          <w:i/>
          <w:sz w:val="16"/>
          <w:lang w:val="en-US" w:eastAsia="en-GB"/>
        </w:rPr>
        <w:t xml:space="preserve">      10603 2017-10-07 20:43 /user/</w:t>
      </w:r>
      <w:proofErr w:type="spellStart"/>
      <w:r w:rsidRPr="00F417AB">
        <w:rPr>
          <w:i/>
          <w:sz w:val="16"/>
          <w:lang w:val="en-US" w:eastAsia="en-GB"/>
        </w:rPr>
        <w:t>cloudera</w:t>
      </w:r>
      <w:proofErr w:type="spellEnd"/>
      <w:r w:rsidRPr="00F417AB">
        <w:rPr>
          <w:i/>
          <w:sz w:val="16"/>
          <w:lang w:val="en-US" w:eastAsia="en-GB"/>
        </w:rPr>
        <w:t>/India01/part-m-00000</w:t>
      </w:r>
    </w:p>
    <w:p w:rsidR="00ED2C51" w:rsidRPr="00F417AB" w:rsidRDefault="00ED2C51" w:rsidP="00F417AB">
      <w:pPr>
        <w:ind w:left="720"/>
        <w:rPr>
          <w:i/>
          <w:sz w:val="16"/>
          <w:lang w:val="en-US" w:eastAsia="en-GB"/>
        </w:rPr>
      </w:pP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>[</w:t>
      </w:r>
      <w:proofErr w:type="spellStart"/>
      <w:r w:rsidRPr="00F417AB">
        <w:rPr>
          <w:i/>
          <w:sz w:val="16"/>
          <w:lang w:val="en-US" w:eastAsia="en-GB"/>
        </w:rPr>
        <w:t>cloudera@quickstart</w:t>
      </w:r>
      <w:proofErr w:type="spellEnd"/>
      <w:r w:rsidRPr="00F417AB">
        <w:rPr>
          <w:i/>
          <w:sz w:val="16"/>
          <w:lang w:val="en-US" w:eastAsia="en-GB"/>
        </w:rPr>
        <w:t xml:space="preserve"> ~]$ </w:t>
      </w:r>
      <w:proofErr w:type="spellStart"/>
      <w:proofErr w:type="gramStart"/>
      <w:r w:rsidRPr="00F417AB">
        <w:rPr>
          <w:i/>
          <w:sz w:val="16"/>
          <w:lang w:val="en-US" w:eastAsia="en-GB"/>
        </w:rPr>
        <w:t>hadoop</w:t>
      </w:r>
      <w:proofErr w:type="spellEnd"/>
      <w:proofErr w:type="gramEnd"/>
      <w:r w:rsidRPr="00F417AB">
        <w:rPr>
          <w:i/>
          <w:sz w:val="16"/>
          <w:lang w:val="en-US" w:eastAsia="en-GB"/>
        </w:rPr>
        <w:t xml:space="preserve"> fs -cat /user/</w:t>
      </w:r>
      <w:proofErr w:type="spellStart"/>
      <w:r w:rsidRPr="00F417AB">
        <w:rPr>
          <w:i/>
          <w:sz w:val="16"/>
          <w:lang w:val="en-US" w:eastAsia="en-GB"/>
        </w:rPr>
        <w:t>cloudera</w:t>
      </w:r>
      <w:proofErr w:type="spellEnd"/>
      <w:r w:rsidRPr="00F417AB">
        <w:rPr>
          <w:i/>
          <w:sz w:val="16"/>
          <w:lang w:val="en-US" w:eastAsia="en-GB"/>
        </w:rPr>
        <w:t>/India01//part-m-00000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ANANTAPUR</w:t>
      </w:r>
      <w:proofErr w:type="gramEnd"/>
      <w:r w:rsidRPr="00F417AB">
        <w:rPr>
          <w:i/>
          <w:sz w:val="16"/>
          <w:lang w:val="en-US" w:eastAsia="en-GB"/>
        </w:rPr>
        <w:t xml:space="preserve">       363314  366557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KARIMNAGAR</w:t>
      </w:r>
      <w:proofErr w:type="gramEnd"/>
      <w:r w:rsidRPr="00F417AB">
        <w:rPr>
          <w:i/>
          <w:sz w:val="16"/>
          <w:lang w:val="en-US" w:eastAsia="en-GB"/>
        </w:rPr>
        <w:t xml:space="preserve">      365267  369433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KHAMMAM</w:t>
      </w:r>
      <w:proofErr w:type="gramEnd"/>
      <w:r w:rsidRPr="00F417AB">
        <w:rPr>
          <w:i/>
          <w:sz w:val="16"/>
          <w:lang w:val="en-US" w:eastAsia="en-GB"/>
        </w:rPr>
        <w:t xml:space="preserve"> 189225  195763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NALGONDA</w:t>
      </w:r>
      <w:proofErr w:type="gramEnd"/>
      <w:r w:rsidRPr="00F417AB">
        <w:rPr>
          <w:i/>
          <w:sz w:val="16"/>
          <w:lang w:val="en-US" w:eastAsia="en-GB"/>
        </w:rPr>
        <w:t xml:space="preserve">        215058  224813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NIZAMABAD</w:t>
      </w:r>
      <w:proofErr w:type="gramEnd"/>
      <w:r w:rsidRPr="00F417AB">
        <w:rPr>
          <w:i/>
          <w:sz w:val="16"/>
          <w:lang w:val="en-US" w:eastAsia="en-GB"/>
        </w:rPr>
        <w:t xml:space="preserve">       225519  225519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WARANGAL</w:t>
      </w:r>
      <w:proofErr w:type="gramEnd"/>
      <w:r w:rsidRPr="00F417AB">
        <w:rPr>
          <w:i/>
          <w:sz w:val="16"/>
          <w:lang w:val="en-US" w:eastAsia="en-GB"/>
        </w:rPr>
        <w:t xml:space="preserve">        330260  359732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West Bengal     DAKSHIN DINAJPUR        </w:t>
      </w:r>
      <w:proofErr w:type="gramStart"/>
      <w:r w:rsidRPr="00F417AB">
        <w:rPr>
          <w:i/>
          <w:sz w:val="16"/>
          <w:lang w:val="en-US" w:eastAsia="en-GB"/>
        </w:rPr>
        <w:t>182621  184153</w:t>
      </w:r>
      <w:proofErr w:type="gramEnd"/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West Bengal     MIDNAPUR EAST   </w:t>
      </w:r>
      <w:proofErr w:type="gramStart"/>
      <w:r w:rsidRPr="00F417AB">
        <w:rPr>
          <w:i/>
          <w:sz w:val="16"/>
          <w:lang w:val="en-US" w:eastAsia="en-GB"/>
        </w:rPr>
        <w:t>392371  527389</w:t>
      </w:r>
      <w:proofErr w:type="gramEnd"/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West Bengal     MIDNAPUR WEST   </w:t>
      </w:r>
      <w:proofErr w:type="gramStart"/>
      <w:r w:rsidRPr="00F417AB">
        <w:rPr>
          <w:i/>
          <w:sz w:val="16"/>
          <w:lang w:val="en-US" w:eastAsia="en-GB"/>
        </w:rPr>
        <w:t>509496  596291</w:t>
      </w:r>
      <w:proofErr w:type="gramEnd"/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ANANTAPUR</w:t>
      </w:r>
      <w:proofErr w:type="gramEnd"/>
      <w:r w:rsidRPr="00F417AB">
        <w:rPr>
          <w:i/>
          <w:sz w:val="16"/>
          <w:lang w:val="en-US" w:eastAsia="en-GB"/>
        </w:rPr>
        <w:t xml:space="preserve">       363314  366557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KARIMNAGAR</w:t>
      </w:r>
      <w:proofErr w:type="gramEnd"/>
      <w:r w:rsidRPr="00F417AB">
        <w:rPr>
          <w:i/>
          <w:sz w:val="16"/>
          <w:lang w:val="en-US" w:eastAsia="en-GB"/>
        </w:rPr>
        <w:t xml:space="preserve">      365267  369433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KHAMMAM</w:t>
      </w:r>
      <w:proofErr w:type="gramEnd"/>
      <w:r w:rsidRPr="00F417AB">
        <w:rPr>
          <w:i/>
          <w:sz w:val="16"/>
          <w:lang w:val="en-US" w:eastAsia="en-GB"/>
        </w:rPr>
        <w:t xml:space="preserve"> 189225  195763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NALGONDA</w:t>
      </w:r>
      <w:proofErr w:type="gramEnd"/>
      <w:r w:rsidRPr="00F417AB">
        <w:rPr>
          <w:i/>
          <w:sz w:val="16"/>
          <w:lang w:val="en-US" w:eastAsia="en-GB"/>
        </w:rPr>
        <w:t xml:space="preserve">        215058  224813</w:t>
      </w:r>
    </w:p>
    <w:p w:rsidR="00F417AB" w:rsidRPr="00F417AB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NIZAMABAD</w:t>
      </w:r>
      <w:proofErr w:type="gramEnd"/>
      <w:r w:rsidRPr="00F417AB">
        <w:rPr>
          <w:i/>
          <w:sz w:val="16"/>
          <w:lang w:val="en-US" w:eastAsia="en-GB"/>
        </w:rPr>
        <w:t xml:space="preserve">       225519  225519</w:t>
      </w:r>
    </w:p>
    <w:p w:rsidR="006C2C98" w:rsidRDefault="00F417AB" w:rsidP="00F417AB">
      <w:pPr>
        <w:ind w:left="720"/>
        <w:rPr>
          <w:i/>
          <w:sz w:val="16"/>
          <w:lang w:val="en-US" w:eastAsia="en-GB"/>
        </w:rPr>
      </w:pPr>
      <w:r w:rsidRPr="00F417AB">
        <w:rPr>
          <w:i/>
          <w:sz w:val="16"/>
          <w:lang w:val="en-US" w:eastAsia="en-GB"/>
        </w:rPr>
        <w:t xml:space="preserve">Andhra </w:t>
      </w:r>
      <w:proofErr w:type="gramStart"/>
      <w:r w:rsidRPr="00F417AB">
        <w:rPr>
          <w:i/>
          <w:sz w:val="16"/>
          <w:lang w:val="en-US" w:eastAsia="en-GB"/>
        </w:rPr>
        <w:t>Pradesh  WARANGAL</w:t>
      </w:r>
      <w:proofErr w:type="gramEnd"/>
      <w:r w:rsidRPr="00F417AB">
        <w:rPr>
          <w:i/>
          <w:sz w:val="16"/>
          <w:lang w:val="en-US" w:eastAsia="en-GB"/>
        </w:rPr>
        <w:t xml:space="preserve">        330260  359732</w:t>
      </w:r>
    </w:p>
    <w:p w:rsidR="00F417AB" w:rsidRDefault="00F417AB" w:rsidP="00F417AB">
      <w:pPr>
        <w:ind w:left="720"/>
        <w:rPr>
          <w:i/>
          <w:sz w:val="16"/>
          <w:lang w:val="en-US" w:eastAsia="en-GB"/>
        </w:rPr>
      </w:pPr>
    </w:p>
    <w:p w:rsidR="003B4D57" w:rsidRPr="003B4D57" w:rsidRDefault="003B4D57" w:rsidP="003B4D5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3B4D57" w:rsidRPr="003B4D57" w:rsidRDefault="003B4D57" w:rsidP="003B4D57">
      <w:pPr>
        <w:pStyle w:val="Default"/>
        <w:rPr>
          <w:rFonts w:ascii="Calibri" w:hAnsi="Calibri" w:cs="Calibri"/>
        </w:rPr>
      </w:pPr>
      <w:r w:rsidRPr="003B4D57">
        <w:rPr>
          <w:rFonts w:ascii="Calibri" w:hAnsi="Calibri" w:cs="Calibri"/>
        </w:rPr>
        <w:t xml:space="preserve"> </w:t>
      </w:r>
    </w:p>
    <w:p w:rsidR="00F417AB" w:rsidRDefault="003B4D57" w:rsidP="003B4D57">
      <w:pPr>
        <w:pStyle w:val="Heading2"/>
        <w:rPr>
          <w:lang w:val="en-US" w:eastAsia="en-GB"/>
        </w:rPr>
      </w:pPr>
      <w:bookmarkStart w:id="14" w:name="_Toc495224328"/>
      <w:r w:rsidRPr="003B4D57">
        <w:rPr>
          <w:lang w:val="en-US" w:eastAsia="en-GB"/>
        </w:rPr>
        <w:t xml:space="preserve">Export the results to </w:t>
      </w:r>
      <w:proofErr w:type="spellStart"/>
      <w:r w:rsidRPr="003B4D57">
        <w:rPr>
          <w:lang w:val="en-US" w:eastAsia="en-GB"/>
        </w:rPr>
        <w:t>mysql</w:t>
      </w:r>
      <w:bookmarkEnd w:id="14"/>
      <w:proofErr w:type="spellEnd"/>
    </w:p>
    <w:p w:rsidR="003B4D57" w:rsidRPr="00B10042" w:rsidRDefault="003B4D57" w:rsidP="003B4D57">
      <w:pPr>
        <w:rPr>
          <w:b/>
          <w:lang w:val="en-US" w:eastAsia="en-GB"/>
        </w:rPr>
      </w:pPr>
      <w:r w:rsidRPr="00B10042">
        <w:rPr>
          <w:b/>
          <w:lang w:val="en-US" w:eastAsia="en-GB"/>
        </w:rPr>
        <w:t xml:space="preserve">Started </w:t>
      </w:r>
      <w:proofErr w:type="spellStart"/>
      <w:r w:rsidRPr="00B10042">
        <w:rPr>
          <w:b/>
          <w:lang w:val="en-US" w:eastAsia="en-GB"/>
        </w:rPr>
        <w:t>mysql</w:t>
      </w:r>
      <w:proofErr w:type="spellEnd"/>
      <w:r w:rsidRPr="00B10042">
        <w:rPr>
          <w:b/>
          <w:lang w:val="en-US" w:eastAsia="en-GB"/>
        </w:rPr>
        <w:t xml:space="preserve"> and login</w:t>
      </w:r>
    </w:p>
    <w:p w:rsidR="003B4D57" w:rsidRDefault="003B4D57" w:rsidP="003B4D57">
      <w:pPr>
        <w:rPr>
          <w:lang w:val="en-US" w:eastAsia="en-GB"/>
        </w:rPr>
      </w:pPr>
    </w:p>
    <w:p w:rsidR="003B4D57" w:rsidRPr="003B4D57" w:rsidRDefault="003B4D57" w:rsidP="003B4D57">
      <w:pPr>
        <w:ind w:left="720"/>
        <w:rPr>
          <w:i/>
          <w:sz w:val="16"/>
          <w:lang w:val="en-US" w:eastAsia="en-GB"/>
        </w:rPr>
      </w:pPr>
      <w:proofErr w:type="spellStart"/>
      <w:proofErr w:type="gramStart"/>
      <w:r w:rsidRPr="003B4D57">
        <w:rPr>
          <w:i/>
          <w:sz w:val="16"/>
          <w:lang w:val="en-US" w:eastAsia="en-GB"/>
        </w:rPr>
        <w:t>mysql</w:t>
      </w:r>
      <w:proofErr w:type="spellEnd"/>
      <w:proofErr w:type="gramEnd"/>
      <w:r w:rsidRPr="003B4D57">
        <w:rPr>
          <w:i/>
          <w:sz w:val="16"/>
          <w:lang w:val="en-US" w:eastAsia="en-GB"/>
        </w:rPr>
        <w:t xml:space="preserve"> -u root -p</w:t>
      </w:r>
    </w:p>
    <w:p w:rsidR="003B4D57" w:rsidRPr="003B4D57" w:rsidRDefault="003B4D57" w:rsidP="003B4D57">
      <w:pPr>
        <w:ind w:left="720"/>
        <w:rPr>
          <w:i/>
          <w:sz w:val="16"/>
          <w:lang w:val="en-US" w:eastAsia="en-GB"/>
        </w:rPr>
      </w:pPr>
      <w:r w:rsidRPr="003B4D57">
        <w:rPr>
          <w:i/>
          <w:sz w:val="16"/>
          <w:lang w:val="en-US" w:eastAsia="en-GB"/>
        </w:rPr>
        <w:t>Enter password: ******</w:t>
      </w:r>
    </w:p>
    <w:p w:rsidR="003B4D57" w:rsidRPr="003B4D57" w:rsidRDefault="003B4D57" w:rsidP="003B4D57">
      <w:pPr>
        <w:ind w:left="720"/>
        <w:rPr>
          <w:i/>
          <w:sz w:val="16"/>
          <w:lang w:val="en-US" w:eastAsia="en-GB"/>
        </w:rPr>
      </w:pPr>
    </w:p>
    <w:p w:rsidR="003B4D57" w:rsidRPr="003B4D57" w:rsidRDefault="003B4D57" w:rsidP="003B4D57">
      <w:pPr>
        <w:ind w:left="720"/>
        <w:rPr>
          <w:i/>
          <w:sz w:val="16"/>
          <w:lang w:val="en-US" w:eastAsia="en-GB"/>
        </w:rPr>
      </w:pPr>
      <w:r w:rsidRPr="003B4D57">
        <w:rPr>
          <w:i/>
          <w:sz w:val="16"/>
          <w:lang w:val="en-US" w:eastAsia="en-GB"/>
        </w:rPr>
        <w:t xml:space="preserve">Welcome to the MySQL monitor.  Commands end </w:t>
      </w:r>
      <w:proofErr w:type="gramStart"/>
      <w:r w:rsidRPr="003B4D57">
        <w:rPr>
          <w:i/>
          <w:sz w:val="16"/>
          <w:lang w:val="en-US" w:eastAsia="en-GB"/>
        </w:rPr>
        <w:t>with ;</w:t>
      </w:r>
      <w:proofErr w:type="gramEnd"/>
      <w:r w:rsidRPr="003B4D57">
        <w:rPr>
          <w:i/>
          <w:sz w:val="16"/>
          <w:lang w:val="en-US" w:eastAsia="en-GB"/>
        </w:rPr>
        <w:t xml:space="preserve"> or \g.</w:t>
      </w:r>
    </w:p>
    <w:p w:rsidR="003B4D57" w:rsidRPr="003B4D57" w:rsidRDefault="003B4D57" w:rsidP="003B4D57">
      <w:pPr>
        <w:ind w:left="720"/>
        <w:rPr>
          <w:i/>
          <w:sz w:val="16"/>
          <w:lang w:val="en-US" w:eastAsia="en-GB"/>
        </w:rPr>
      </w:pPr>
      <w:r w:rsidRPr="003B4D57">
        <w:rPr>
          <w:i/>
          <w:sz w:val="16"/>
          <w:lang w:val="en-US" w:eastAsia="en-GB"/>
        </w:rPr>
        <w:t>Your MySQL connection id is 54</w:t>
      </w:r>
    </w:p>
    <w:p w:rsidR="003B4D57" w:rsidRDefault="003B4D57" w:rsidP="003B4D57">
      <w:pPr>
        <w:ind w:left="720"/>
        <w:rPr>
          <w:i/>
          <w:sz w:val="16"/>
          <w:lang w:val="en-US" w:eastAsia="en-GB"/>
        </w:rPr>
      </w:pPr>
      <w:r w:rsidRPr="003B4D57">
        <w:rPr>
          <w:i/>
          <w:sz w:val="16"/>
          <w:lang w:val="en-US" w:eastAsia="en-GB"/>
        </w:rPr>
        <w:t>Server version: 5.1.73 Source distribution</w:t>
      </w:r>
    </w:p>
    <w:p w:rsidR="003B4D57" w:rsidRDefault="003B4D57" w:rsidP="003B4D57">
      <w:pPr>
        <w:ind w:left="720"/>
        <w:rPr>
          <w:i/>
          <w:sz w:val="16"/>
          <w:lang w:val="en-US" w:eastAsia="en-GB"/>
        </w:rPr>
      </w:pPr>
    </w:p>
    <w:p w:rsidR="003B4D57" w:rsidRPr="00B10042" w:rsidRDefault="003B4D57" w:rsidP="003B4D57">
      <w:pPr>
        <w:rPr>
          <w:b/>
          <w:lang w:val="en-US" w:eastAsia="en-GB"/>
        </w:rPr>
      </w:pPr>
      <w:r w:rsidRPr="00B10042">
        <w:rPr>
          <w:b/>
          <w:lang w:val="en-US" w:eastAsia="en-GB"/>
        </w:rPr>
        <w:t>Create Database and Tables</w:t>
      </w:r>
    </w:p>
    <w:p w:rsidR="003B4D57" w:rsidRDefault="003B4D57" w:rsidP="003B4D57">
      <w:pPr>
        <w:rPr>
          <w:lang w:val="en-US" w:eastAsia="en-GB"/>
        </w:rPr>
      </w:pP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proofErr w:type="spellStart"/>
      <w:proofErr w:type="gramStart"/>
      <w:r w:rsidRPr="00B10042">
        <w:rPr>
          <w:i/>
          <w:sz w:val="16"/>
          <w:lang w:val="en-US" w:eastAsia="en-GB"/>
        </w:rPr>
        <w:t>mysql</w:t>
      </w:r>
      <w:proofErr w:type="spellEnd"/>
      <w:proofErr w:type="gramEnd"/>
      <w:r w:rsidRPr="00B10042">
        <w:rPr>
          <w:i/>
          <w:sz w:val="16"/>
          <w:lang w:val="en-US" w:eastAsia="en-GB"/>
        </w:rPr>
        <w:t xml:space="preserve">&gt; create database </w:t>
      </w:r>
      <w:proofErr w:type="spellStart"/>
      <w:r w:rsidRPr="00B10042">
        <w:rPr>
          <w:i/>
          <w:sz w:val="16"/>
          <w:lang w:val="en-US" w:eastAsia="en-GB"/>
        </w:rPr>
        <w:t>india_project</w:t>
      </w:r>
      <w:proofErr w:type="spellEnd"/>
      <w:r w:rsidRPr="00B10042">
        <w:rPr>
          <w:i/>
          <w:sz w:val="16"/>
          <w:lang w:val="en-US" w:eastAsia="en-GB"/>
        </w:rPr>
        <w:t>;</w:t>
      </w: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Query OK, 1 row affected (0.00 sec)</w:t>
      </w: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proofErr w:type="spellStart"/>
      <w:proofErr w:type="gramStart"/>
      <w:r w:rsidRPr="00B10042">
        <w:rPr>
          <w:i/>
          <w:sz w:val="16"/>
          <w:lang w:val="en-US" w:eastAsia="en-GB"/>
        </w:rPr>
        <w:t>mysql</w:t>
      </w:r>
      <w:proofErr w:type="spellEnd"/>
      <w:proofErr w:type="gramEnd"/>
      <w:r w:rsidRPr="00B10042">
        <w:rPr>
          <w:i/>
          <w:sz w:val="16"/>
          <w:lang w:val="en-US" w:eastAsia="en-GB"/>
        </w:rPr>
        <w:t xml:space="preserve">&gt; use </w:t>
      </w:r>
      <w:proofErr w:type="spellStart"/>
      <w:r w:rsidRPr="00B10042">
        <w:rPr>
          <w:i/>
          <w:sz w:val="16"/>
          <w:lang w:val="en-US" w:eastAsia="en-GB"/>
        </w:rPr>
        <w:t>india_project</w:t>
      </w:r>
      <w:proofErr w:type="spellEnd"/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proofErr w:type="spellStart"/>
      <w:proofErr w:type="gramStart"/>
      <w:r w:rsidRPr="00B10042">
        <w:rPr>
          <w:i/>
          <w:sz w:val="16"/>
          <w:lang w:val="en-US" w:eastAsia="en-GB"/>
        </w:rPr>
        <w:t>mysql</w:t>
      </w:r>
      <w:proofErr w:type="spellEnd"/>
      <w:proofErr w:type="gramEnd"/>
      <w:r w:rsidRPr="00B10042">
        <w:rPr>
          <w:i/>
          <w:sz w:val="16"/>
          <w:lang w:val="en-US" w:eastAsia="en-GB"/>
        </w:rPr>
        <w:t>&gt; create table 100achieved</w:t>
      </w: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    -&gt; (</w:t>
      </w: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    -&gt; </w:t>
      </w:r>
      <w:proofErr w:type="gramStart"/>
      <w:r w:rsidRPr="00B10042">
        <w:rPr>
          <w:i/>
          <w:sz w:val="16"/>
          <w:lang w:val="en-US" w:eastAsia="en-GB"/>
        </w:rPr>
        <w:t>state</w:t>
      </w:r>
      <w:proofErr w:type="gramEnd"/>
      <w:r w:rsidRPr="00B10042">
        <w:rPr>
          <w:i/>
          <w:sz w:val="16"/>
          <w:lang w:val="en-US" w:eastAsia="en-GB"/>
        </w:rPr>
        <w:t xml:space="preserve"> varchar(30),</w:t>
      </w: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    -&gt; </w:t>
      </w:r>
      <w:proofErr w:type="spellStart"/>
      <w:proofErr w:type="gramStart"/>
      <w:r w:rsidRPr="00B10042">
        <w:rPr>
          <w:i/>
          <w:sz w:val="16"/>
          <w:lang w:val="en-US" w:eastAsia="en-GB"/>
        </w:rPr>
        <w:t>dist</w:t>
      </w:r>
      <w:proofErr w:type="spellEnd"/>
      <w:proofErr w:type="gramEnd"/>
      <w:r w:rsidRPr="00B10042">
        <w:rPr>
          <w:i/>
          <w:sz w:val="16"/>
          <w:lang w:val="en-US" w:eastAsia="en-GB"/>
        </w:rPr>
        <w:t xml:space="preserve"> varchar(30),</w:t>
      </w: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    -&gt; </w:t>
      </w:r>
      <w:proofErr w:type="spellStart"/>
      <w:proofErr w:type="gramStart"/>
      <w:r w:rsidRPr="00B10042">
        <w:rPr>
          <w:i/>
          <w:sz w:val="16"/>
          <w:lang w:val="en-US" w:eastAsia="en-GB"/>
        </w:rPr>
        <w:t>po_bpl</w:t>
      </w:r>
      <w:proofErr w:type="spellEnd"/>
      <w:proofErr w:type="gramEnd"/>
      <w:r w:rsidRPr="00B10042">
        <w:rPr>
          <w:i/>
          <w:sz w:val="16"/>
          <w:lang w:val="en-US" w:eastAsia="en-GB"/>
        </w:rPr>
        <w:t xml:space="preserve"> </w:t>
      </w:r>
      <w:proofErr w:type="spellStart"/>
      <w:r w:rsidRPr="00B10042">
        <w:rPr>
          <w:i/>
          <w:sz w:val="16"/>
          <w:lang w:val="en-US" w:eastAsia="en-GB"/>
        </w:rPr>
        <w:t>int</w:t>
      </w:r>
      <w:proofErr w:type="spellEnd"/>
      <w:r w:rsidRPr="00B10042">
        <w:rPr>
          <w:i/>
          <w:sz w:val="16"/>
          <w:lang w:val="en-US" w:eastAsia="en-GB"/>
        </w:rPr>
        <w:t>,</w:t>
      </w: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    -&gt; </w:t>
      </w:r>
      <w:proofErr w:type="spellStart"/>
      <w:proofErr w:type="gramStart"/>
      <w:r w:rsidRPr="00B10042">
        <w:rPr>
          <w:i/>
          <w:sz w:val="16"/>
          <w:lang w:val="en-US" w:eastAsia="en-GB"/>
        </w:rPr>
        <w:t>pp_bpl</w:t>
      </w:r>
      <w:proofErr w:type="spellEnd"/>
      <w:proofErr w:type="gramEnd"/>
      <w:r w:rsidRPr="00B10042">
        <w:rPr>
          <w:i/>
          <w:sz w:val="16"/>
          <w:lang w:val="en-US" w:eastAsia="en-GB"/>
        </w:rPr>
        <w:t xml:space="preserve"> </w:t>
      </w:r>
      <w:proofErr w:type="spellStart"/>
      <w:r w:rsidRPr="00B10042">
        <w:rPr>
          <w:i/>
          <w:sz w:val="16"/>
          <w:lang w:val="en-US" w:eastAsia="en-GB"/>
        </w:rPr>
        <w:t>int</w:t>
      </w:r>
      <w:proofErr w:type="spellEnd"/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    -&gt; );</w:t>
      </w:r>
    </w:p>
    <w:p w:rsidR="003B4D57" w:rsidRPr="00B10042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Query OK, 0 rows affected (0.02 sec)</w:t>
      </w:r>
    </w:p>
    <w:p w:rsidR="003B4D57" w:rsidRDefault="003B4D57" w:rsidP="003B4D57">
      <w:pPr>
        <w:rPr>
          <w:lang w:val="en-US" w:eastAsia="en-GB"/>
        </w:rPr>
      </w:pPr>
    </w:p>
    <w:p w:rsidR="003B4D57" w:rsidRPr="00B10042" w:rsidRDefault="003B4D57" w:rsidP="003B4D57">
      <w:pPr>
        <w:rPr>
          <w:b/>
          <w:lang w:val="en-US" w:eastAsia="en-GB"/>
        </w:rPr>
      </w:pPr>
      <w:proofErr w:type="spellStart"/>
      <w:r w:rsidRPr="00B10042">
        <w:rPr>
          <w:b/>
          <w:lang w:val="en-US" w:eastAsia="en-GB"/>
        </w:rPr>
        <w:t>Squoop</w:t>
      </w:r>
      <w:proofErr w:type="spellEnd"/>
      <w:r w:rsidRPr="00B10042">
        <w:rPr>
          <w:b/>
          <w:lang w:val="en-US" w:eastAsia="en-GB"/>
        </w:rPr>
        <w:t xml:space="preserve"> command run</w:t>
      </w:r>
    </w:p>
    <w:p w:rsidR="003B4D57" w:rsidRDefault="003B4D57" w:rsidP="003B4D57">
      <w:pPr>
        <w:rPr>
          <w:lang w:val="en-US" w:eastAsia="en-GB"/>
        </w:rPr>
      </w:pPr>
    </w:p>
    <w:p w:rsidR="003B4D57" w:rsidRDefault="003B4D57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[</w:t>
      </w:r>
      <w:proofErr w:type="spellStart"/>
      <w:r w:rsidRPr="00B10042">
        <w:rPr>
          <w:i/>
          <w:sz w:val="16"/>
          <w:lang w:val="en-US" w:eastAsia="en-GB"/>
        </w:rPr>
        <w:t>cloudera@quickstart</w:t>
      </w:r>
      <w:proofErr w:type="spellEnd"/>
      <w:r w:rsidRPr="00B10042">
        <w:rPr>
          <w:i/>
          <w:sz w:val="16"/>
          <w:lang w:val="en-US" w:eastAsia="en-GB"/>
        </w:rPr>
        <w:t xml:space="preserve"> ~]$ </w:t>
      </w:r>
      <w:proofErr w:type="spellStart"/>
      <w:r w:rsidRPr="00B10042">
        <w:rPr>
          <w:i/>
          <w:sz w:val="16"/>
          <w:lang w:val="en-US" w:eastAsia="en-GB"/>
        </w:rPr>
        <w:t>sqoop</w:t>
      </w:r>
      <w:proofErr w:type="spellEnd"/>
      <w:r w:rsidRPr="00B10042">
        <w:rPr>
          <w:i/>
          <w:sz w:val="16"/>
          <w:lang w:val="en-US" w:eastAsia="en-GB"/>
        </w:rPr>
        <w:t xml:space="preserve"> export --connect </w:t>
      </w:r>
      <w:proofErr w:type="spellStart"/>
      <w:r w:rsidRPr="00B10042">
        <w:rPr>
          <w:i/>
          <w:sz w:val="16"/>
          <w:lang w:val="en-US" w:eastAsia="en-GB"/>
        </w:rPr>
        <w:t>jdbc:mysql</w:t>
      </w:r>
      <w:proofErr w:type="spellEnd"/>
      <w:r w:rsidRPr="00B10042">
        <w:rPr>
          <w:i/>
          <w:sz w:val="16"/>
          <w:lang w:val="en-US" w:eastAsia="en-GB"/>
        </w:rPr>
        <w:t>://localhost/</w:t>
      </w:r>
      <w:proofErr w:type="spellStart"/>
      <w:r w:rsidRPr="00B10042">
        <w:rPr>
          <w:i/>
          <w:sz w:val="16"/>
          <w:lang w:val="en-US" w:eastAsia="en-GB"/>
        </w:rPr>
        <w:t>india_project</w:t>
      </w:r>
      <w:proofErr w:type="spellEnd"/>
      <w:r w:rsidRPr="00B10042">
        <w:rPr>
          <w:i/>
          <w:sz w:val="16"/>
          <w:lang w:val="en-US" w:eastAsia="en-GB"/>
        </w:rPr>
        <w:t xml:space="preserve"> --username 'root' -P --table '</w:t>
      </w:r>
      <w:r w:rsidR="00ED2C51">
        <w:rPr>
          <w:i/>
          <w:sz w:val="16"/>
          <w:lang w:val="en-US" w:eastAsia="en-GB"/>
        </w:rPr>
        <w:t>100</w:t>
      </w:r>
      <w:r w:rsidRPr="00B10042">
        <w:rPr>
          <w:i/>
          <w:sz w:val="16"/>
          <w:lang w:val="en-US" w:eastAsia="en-GB"/>
        </w:rPr>
        <w:t>achieved' --export-</w:t>
      </w:r>
      <w:proofErr w:type="spellStart"/>
      <w:r w:rsidRPr="00B10042">
        <w:rPr>
          <w:i/>
          <w:sz w:val="16"/>
          <w:lang w:val="en-US" w:eastAsia="en-GB"/>
        </w:rPr>
        <w:t>dir</w:t>
      </w:r>
      <w:proofErr w:type="spellEnd"/>
      <w:r w:rsidRPr="00B10042">
        <w:rPr>
          <w:i/>
          <w:sz w:val="16"/>
          <w:lang w:val="en-US" w:eastAsia="en-GB"/>
        </w:rPr>
        <w:t xml:space="preserve"> '/user/</w:t>
      </w:r>
      <w:proofErr w:type="spellStart"/>
      <w:r w:rsidRPr="00B10042">
        <w:rPr>
          <w:i/>
          <w:sz w:val="16"/>
          <w:lang w:val="en-US" w:eastAsia="en-GB"/>
        </w:rPr>
        <w:t>cloudera</w:t>
      </w:r>
      <w:proofErr w:type="spellEnd"/>
      <w:r w:rsidRPr="00B10042">
        <w:rPr>
          <w:i/>
          <w:sz w:val="16"/>
          <w:lang w:val="en-US" w:eastAsia="en-GB"/>
        </w:rPr>
        <w:t>/India0</w:t>
      </w:r>
      <w:r w:rsidR="00ED2C51">
        <w:rPr>
          <w:i/>
          <w:sz w:val="16"/>
          <w:lang w:val="en-US" w:eastAsia="en-GB"/>
        </w:rPr>
        <w:t>1</w:t>
      </w:r>
      <w:r w:rsidRPr="00B10042">
        <w:rPr>
          <w:i/>
          <w:sz w:val="16"/>
          <w:lang w:val="en-US" w:eastAsia="en-GB"/>
        </w:rPr>
        <w:t>/' --input-fields-terminated-by '\t' -m 1</w:t>
      </w:r>
    </w:p>
    <w:p w:rsidR="00B10042" w:rsidRDefault="00B10042" w:rsidP="00B10042">
      <w:pPr>
        <w:ind w:left="720"/>
        <w:rPr>
          <w:i/>
          <w:sz w:val="16"/>
          <w:lang w:val="en-US" w:eastAsia="en-GB"/>
        </w:rPr>
      </w:pPr>
    </w:p>
    <w:p w:rsidR="00B10042" w:rsidRPr="00B10042" w:rsidRDefault="00B10042" w:rsidP="00B10042">
      <w:pPr>
        <w:rPr>
          <w:b/>
          <w:lang w:val="en-US" w:eastAsia="en-GB"/>
        </w:rPr>
      </w:pPr>
      <w:r w:rsidRPr="00B10042">
        <w:rPr>
          <w:b/>
          <w:lang w:val="en-US" w:eastAsia="en-GB"/>
        </w:rPr>
        <w:t>Processing complete</w:t>
      </w:r>
    </w:p>
    <w:p w:rsidR="00B10042" w:rsidRDefault="00B10042" w:rsidP="00B10042">
      <w:pPr>
        <w:rPr>
          <w:lang w:val="en-US" w:eastAsia="en-GB"/>
        </w:rPr>
      </w:pP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17/10/08 02:57:49 INFO </w:t>
      </w:r>
      <w:proofErr w:type="spellStart"/>
      <w:r w:rsidRPr="000C1321">
        <w:rPr>
          <w:i/>
          <w:sz w:val="16"/>
          <w:lang w:val="en-US" w:eastAsia="en-GB"/>
        </w:rPr>
        <w:t>mapreduce.Job</w:t>
      </w:r>
      <w:proofErr w:type="spellEnd"/>
      <w:r w:rsidRPr="000C1321">
        <w:rPr>
          <w:i/>
          <w:sz w:val="16"/>
          <w:lang w:val="en-US" w:eastAsia="en-GB"/>
        </w:rPr>
        <w:t>: Job job_1507406416390_0011 completed successfully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17/10/08 02:57:49 INFO </w:t>
      </w:r>
      <w:proofErr w:type="spellStart"/>
      <w:r w:rsidRPr="000C1321">
        <w:rPr>
          <w:i/>
          <w:sz w:val="16"/>
          <w:lang w:val="en-US" w:eastAsia="en-GB"/>
        </w:rPr>
        <w:t>mapreduce.Job</w:t>
      </w:r>
      <w:proofErr w:type="spellEnd"/>
      <w:r w:rsidRPr="000C1321">
        <w:rPr>
          <w:i/>
          <w:sz w:val="16"/>
          <w:lang w:val="en-US" w:eastAsia="en-GB"/>
        </w:rPr>
        <w:t>: Counters: 30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File System Counters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FILE: Number of bytes read=0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FILE: Number of bytes written=151201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FILE: Number of read operations=0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FILE: Number of large read operations=0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FILE: Number of write operations=0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HDFS: Number of bytes read=10753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lastRenderedPageBreak/>
        <w:t xml:space="preserve">                HDFS: Number of bytes written=0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HDFS: Number of read operations=4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HDFS: Number of large read operations=0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HDFS: Number of write operations=0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Job Counters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Launched map tasks=1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Data-local map tasks=1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Total time spent by all maps in occupied slots (</w:t>
      </w:r>
      <w:proofErr w:type="spellStart"/>
      <w:r w:rsidRPr="000C1321">
        <w:rPr>
          <w:i/>
          <w:sz w:val="16"/>
          <w:lang w:val="en-US" w:eastAsia="en-GB"/>
        </w:rPr>
        <w:t>ms</w:t>
      </w:r>
      <w:proofErr w:type="spellEnd"/>
      <w:proofErr w:type="gramStart"/>
      <w:r w:rsidRPr="000C1321">
        <w:rPr>
          <w:i/>
          <w:sz w:val="16"/>
          <w:lang w:val="en-US" w:eastAsia="en-GB"/>
        </w:rPr>
        <w:t>)=</w:t>
      </w:r>
      <w:proofErr w:type="gramEnd"/>
      <w:r w:rsidRPr="000C1321">
        <w:rPr>
          <w:i/>
          <w:sz w:val="16"/>
          <w:lang w:val="en-US" w:eastAsia="en-GB"/>
        </w:rPr>
        <w:t>6691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Total time spent by all reduces in occupied slots (</w:t>
      </w:r>
      <w:proofErr w:type="spellStart"/>
      <w:r w:rsidRPr="000C1321">
        <w:rPr>
          <w:i/>
          <w:sz w:val="16"/>
          <w:lang w:val="en-US" w:eastAsia="en-GB"/>
        </w:rPr>
        <w:t>ms</w:t>
      </w:r>
      <w:proofErr w:type="spellEnd"/>
      <w:proofErr w:type="gramStart"/>
      <w:r w:rsidRPr="000C1321">
        <w:rPr>
          <w:i/>
          <w:sz w:val="16"/>
          <w:lang w:val="en-US" w:eastAsia="en-GB"/>
        </w:rPr>
        <w:t>)=</w:t>
      </w:r>
      <w:proofErr w:type="gramEnd"/>
      <w:r w:rsidRPr="000C1321">
        <w:rPr>
          <w:i/>
          <w:sz w:val="16"/>
          <w:lang w:val="en-US" w:eastAsia="en-GB"/>
        </w:rPr>
        <w:t>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Total time spent by all map tasks (</w:t>
      </w:r>
      <w:proofErr w:type="spellStart"/>
      <w:r w:rsidRPr="000C1321">
        <w:rPr>
          <w:i/>
          <w:sz w:val="16"/>
          <w:lang w:val="en-US" w:eastAsia="en-GB"/>
        </w:rPr>
        <w:t>ms</w:t>
      </w:r>
      <w:proofErr w:type="spellEnd"/>
      <w:proofErr w:type="gramStart"/>
      <w:r w:rsidRPr="000C1321">
        <w:rPr>
          <w:i/>
          <w:sz w:val="16"/>
          <w:lang w:val="en-US" w:eastAsia="en-GB"/>
        </w:rPr>
        <w:t>)=</w:t>
      </w:r>
      <w:proofErr w:type="gramEnd"/>
      <w:r w:rsidRPr="000C1321">
        <w:rPr>
          <w:i/>
          <w:sz w:val="16"/>
          <w:lang w:val="en-US" w:eastAsia="en-GB"/>
        </w:rPr>
        <w:t>6691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Total </w:t>
      </w:r>
      <w:proofErr w:type="spellStart"/>
      <w:r w:rsidRPr="000C1321">
        <w:rPr>
          <w:i/>
          <w:sz w:val="16"/>
          <w:lang w:val="en-US" w:eastAsia="en-GB"/>
        </w:rPr>
        <w:t>vcore</w:t>
      </w:r>
      <w:proofErr w:type="spellEnd"/>
      <w:r w:rsidRPr="000C1321">
        <w:rPr>
          <w:i/>
          <w:sz w:val="16"/>
          <w:lang w:val="en-US" w:eastAsia="en-GB"/>
        </w:rPr>
        <w:t>-milliseconds taken by all map tasks=6691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Total megabyte-milliseconds taken by all map tasks=6851584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Map-Reduce Framework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Map input records=307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Map output records=307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Input split bytes=147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Spilled Records=0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Failed Shuffles=0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Merged Map outputs=0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GC time elapsed (</w:t>
      </w:r>
      <w:proofErr w:type="spellStart"/>
      <w:r w:rsidRPr="000C1321">
        <w:rPr>
          <w:i/>
          <w:sz w:val="16"/>
          <w:lang w:val="en-US" w:eastAsia="en-GB"/>
        </w:rPr>
        <w:t>ms</w:t>
      </w:r>
      <w:proofErr w:type="spellEnd"/>
      <w:proofErr w:type="gramStart"/>
      <w:r w:rsidRPr="000C1321">
        <w:rPr>
          <w:i/>
          <w:sz w:val="16"/>
          <w:lang w:val="en-US" w:eastAsia="en-GB"/>
        </w:rPr>
        <w:t>)=</w:t>
      </w:r>
      <w:proofErr w:type="gramEnd"/>
      <w:r w:rsidRPr="000C1321">
        <w:rPr>
          <w:i/>
          <w:sz w:val="16"/>
          <w:lang w:val="en-US" w:eastAsia="en-GB"/>
        </w:rPr>
        <w:t>169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CPU time spent (</w:t>
      </w:r>
      <w:proofErr w:type="spellStart"/>
      <w:r w:rsidRPr="000C1321">
        <w:rPr>
          <w:i/>
          <w:sz w:val="16"/>
          <w:lang w:val="en-US" w:eastAsia="en-GB"/>
        </w:rPr>
        <w:t>ms</w:t>
      </w:r>
      <w:proofErr w:type="spellEnd"/>
      <w:proofErr w:type="gramStart"/>
      <w:r w:rsidRPr="000C1321">
        <w:rPr>
          <w:i/>
          <w:sz w:val="16"/>
          <w:lang w:val="en-US" w:eastAsia="en-GB"/>
        </w:rPr>
        <w:t>)=</w:t>
      </w:r>
      <w:proofErr w:type="gramEnd"/>
      <w:r w:rsidRPr="000C1321">
        <w:rPr>
          <w:i/>
          <w:sz w:val="16"/>
          <w:lang w:val="en-US" w:eastAsia="en-GB"/>
        </w:rPr>
        <w:t>1100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Physical memory (bytes) snapshot=199389184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Virtual memory (bytes) snapshot=1567305728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Total committed heap usage (bytes</w:t>
      </w:r>
      <w:proofErr w:type="gramStart"/>
      <w:r w:rsidRPr="000C1321">
        <w:rPr>
          <w:i/>
          <w:sz w:val="16"/>
          <w:lang w:val="en-US" w:eastAsia="en-GB"/>
        </w:rPr>
        <w:t>)=</w:t>
      </w:r>
      <w:proofErr w:type="gramEnd"/>
      <w:r w:rsidRPr="000C1321">
        <w:rPr>
          <w:i/>
          <w:sz w:val="16"/>
          <w:lang w:val="en-US" w:eastAsia="en-GB"/>
        </w:rPr>
        <w:t>221249536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File Input Format Counters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Bytes Read=0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File Output Format Counters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                Bytes Written=0</w:t>
      </w:r>
    </w:p>
    <w:p w:rsidR="000C1321" w:rsidRPr="000C1321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17/10/08 02:57:49 INFO </w:t>
      </w:r>
      <w:proofErr w:type="spellStart"/>
      <w:r w:rsidRPr="000C1321">
        <w:rPr>
          <w:i/>
          <w:sz w:val="16"/>
          <w:lang w:val="en-US" w:eastAsia="en-GB"/>
        </w:rPr>
        <w:t>mapreduce.ExportJobBase</w:t>
      </w:r>
      <w:proofErr w:type="spellEnd"/>
      <w:r w:rsidRPr="000C1321">
        <w:rPr>
          <w:i/>
          <w:sz w:val="16"/>
          <w:lang w:val="en-US" w:eastAsia="en-GB"/>
        </w:rPr>
        <w:t>: Transferred 10.501 KB in 23.0166 seconds (467.1837 bytes/sec)</w:t>
      </w:r>
    </w:p>
    <w:p w:rsidR="00B10042" w:rsidRDefault="000C1321" w:rsidP="000C1321">
      <w:pPr>
        <w:ind w:left="720"/>
        <w:rPr>
          <w:i/>
          <w:sz w:val="16"/>
          <w:lang w:val="en-US" w:eastAsia="en-GB"/>
        </w:rPr>
      </w:pPr>
      <w:r w:rsidRPr="000C1321">
        <w:rPr>
          <w:i/>
          <w:sz w:val="16"/>
          <w:lang w:val="en-US" w:eastAsia="en-GB"/>
        </w:rPr>
        <w:t xml:space="preserve">17/10/08 02:57:49 INFO </w:t>
      </w:r>
      <w:proofErr w:type="spellStart"/>
      <w:r w:rsidRPr="000C1321">
        <w:rPr>
          <w:i/>
          <w:sz w:val="16"/>
          <w:lang w:val="en-US" w:eastAsia="en-GB"/>
        </w:rPr>
        <w:t>mapreduce.ExportJobBase</w:t>
      </w:r>
      <w:proofErr w:type="spellEnd"/>
      <w:r w:rsidRPr="000C1321">
        <w:rPr>
          <w:i/>
          <w:sz w:val="16"/>
          <w:lang w:val="en-US" w:eastAsia="en-GB"/>
        </w:rPr>
        <w:t>: Exported 307 records.</w:t>
      </w:r>
    </w:p>
    <w:p w:rsidR="000C1321" w:rsidRDefault="000C1321" w:rsidP="000C1321">
      <w:pPr>
        <w:rPr>
          <w:lang w:val="en-US" w:eastAsia="en-GB"/>
        </w:rPr>
      </w:pPr>
    </w:p>
    <w:p w:rsidR="00B10042" w:rsidRPr="00B10042" w:rsidRDefault="00B10042" w:rsidP="00B10042">
      <w:pPr>
        <w:rPr>
          <w:b/>
          <w:lang w:val="en-US" w:eastAsia="en-GB"/>
        </w:rPr>
      </w:pPr>
      <w:r w:rsidRPr="00B10042">
        <w:rPr>
          <w:b/>
          <w:lang w:val="en-US" w:eastAsia="en-GB"/>
        </w:rPr>
        <w:t>Check Results</w:t>
      </w:r>
    </w:p>
    <w:p w:rsidR="00B10042" w:rsidRDefault="00B10042" w:rsidP="00B10042">
      <w:pPr>
        <w:rPr>
          <w:lang w:val="en-US" w:eastAsia="en-GB"/>
        </w:rPr>
      </w:pP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proofErr w:type="spellStart"/>
      <w:proofErr w:type="gramStart"/>
      <w:r w:rsidRPr="00B10042">
        <w:rPr>
          <w:i/>
          <w:sz w:val="16"/>
          <w:lang w:val="en-US" w:eastAsia="en-GB"/>
        </w:rPr>
        <w:t>mysql</w:t>
      </w:r>
      <w:proofErr w:type="spellEnd"/>
      <w:proofErr w:type="gramEnd"/>
      <w:r w:rsidRPr="00B10042">
        <w:rPr>
          <w:i/>
          <w:sz w:val="16"/>
          <w:lang w:val="en-US" w:eastAsia="en-GB"/>
        </w:rPr>
        <w:t>&gt; select * from 100achieved;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+-------------------+-----------------------------+--------+--------+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| </w:t>
      </w:r>
      <w:proofErr w:type="gramStart"/>
      <w:r w:rsidRPr="00B10042">
        <w:rPr>
          <w:i/>
          <w:sz w:val="16"/>
          <w:lang w:val="en-US" w:eastAsia="en-GB"/>
        </w:rPr>
        <w:t>state</w:t>
      </w:r>
      <w:proofErr w:type="gramEnd"/>
      <w:r w:rsidRPr="00B10042">
        <w:rPr>
          <w:i/>
          <w:sz w:val="16"/>
          <w:lang w:val="en-US" w:eastAsia="en-GB"/>
        </w:rPr>
        <w:t xml:space="preserve">             | </w:t>
      </w:r>
      <w:proofErr w:type="spellStart"/>
      <w:r w:rsidRPr="00B10042">
        <w:rPr>
          <w:i/>
          <w:sz w:val="16"/>
          <w:lang w:val="en-US" w:eastAsia="en-GB"/>
        </w:rPr>
        <w:t>dist</w:t>
      </w:r>
      <w:proofErr w:type="spellEnd"/>
      <w:r w:rsidRPr="00B10042">
        <w:rPr>
          <w:i/>
          <w:sz w:val="16"/>
          <w:lang w:val="en-US" w:eastAsia="en-GB"/>
        </w:rPr>
        <w:t xml:space="preserve">                        | </w:t>
      </w:r>
      <w:proofErr w:type="spellStart"/>
      <w:r w:rsidRPr="00B10042">
        <w:rPr>
          <w:i/>
          <w:sz w:val="16"/>
          <w:lang w:val="en-US" w:eastAsia="en-GB"/>
        </w:rPr>
        <w:t>po_bpl</w:t>
      </w:r>
      <w:proofErr w:type="spellEnd"/>
      <w:r w:rsidRPr="00B10042">
        <w:rPr>
          <w:i/>
          <w:sz w:val="16"/>
          <w:lang w:val="en-US" w:eastAsia="en-GB"/>
        </w:rPr>
        <w:t xml:space="preserve"> | </w:t>
      </w:r>
      <w:proofErr w:type="spellStart"/>
      <w:r w:rsidRPr="00B10042">
        <w:rPr>
          <w:i/>
          <w:sz w:val="16"/>
          <w:lang w:val="en-US" w:eastAsia="en-GB"/>
        </w:rPr>
        <w:t>pp_bpl</w:t>
      </w:r>
      <w:proofErr w:type="spellEnd"/>
      <w:r w:rsidRPr="00B10042">
        <w:rPr>
          <w:i/>
          <w:sz w:val="16"/>
          <w:lang w:val="en-US" w:eastAsia="en-GB"/>
        </w:rPr>
        <w:t xml:space="preserve">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+-------------------+-----------------------------+--------+--------+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ANANTAPUR                   | 363314 | 366557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KARIMNAGAR                  | 365267 | 369433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KHAMMAM                     | 189225 | 195763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NALGONDA                    | 215058 | 224813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NIZAMABAD                   | 225519 | 225519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WARANGAL                    | 330260 | 359732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West Bengal       | DAKSHIN DINAJPUR            | 182621 | 184153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West Bengal       | MIDNAPUR EAST               | 392371 | 527389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West Bengal       | MIDNAPUR WEST               | 509496 | 596291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ANANTAPUR                   | 363314 | 366557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KARIMNAGAR                  | 365267 | 369433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KHAMMAM                     | 189225 | 195763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NALGONDA                    | 215058 | 224813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NIZAMABAD                   | 225519 | 225519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Andhra Pradesh    | WARANGAL                    | 330260 | 359732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Arunachal Pradesh | DIBANG VALLEY               |   1085 |   1088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| </w:t>
      </w:r>
      <w:proofErr w:type="spellStart"/>
      <w:r w:rsidRPr="00B10042">
        <w:rPr>
          <w:i/>
          <w:sz w:val="16"/>
          <w:lang w:val="en-US" w:eastAsia="en-GB"/>
        </w:rPr>
        <w:t>Uttarakhand</w:t>
      </w:r>
      <w:proofErr w:type="spellEnd"/>
      <w:r w:rsidRPr="00B10042">
        <w:rPr>
          <w:i/>
          <w:sz w:val="16"/>
          <w:lang w:val="en-US" w:eastAsia="en-GB"/>
        </w:rPr>
        <w:t xml:space="preserve">       | RUDRAPRAYAG                 </w:t>
      </w:r>
      <w:proofErr w:type="gramStart"/>
      <w:r w:rsidRPr="00B10042">
        <w:rPr>
          <w:i/>
          <w:sz w:val="16"/>
          <w:lang w:val="en-US" w:eastAsia="en-GB"/>
        </w:rPr>
        <w:t>|  13150</w:t>
      </w:r>
      <w:proofErr w:type="gramEnd"/>
      <w:r w:rsidRPr="00B10042">
        <w:rPr>
          <w:i/>
          <w:sz w:val="16"/>
          <w:lang w:val="en-US" w:eastAsia="en-GB"/>
        </w:rPr>
        <w:t xml:space="preserve"> |  13810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West Bengal       | DAKSHIN DINAJPUR            | 182621 | 184153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West Bengal       | MIDNAPUR EAST               | 392371 | 527389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| West Bengal       | MIDNAPUR WEST               | 509496 | 596291 |</w:t>
      </w:r>
    </w:p>
    <w:p w:rsidR="00B10042" w:rsidRP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+-------------------+-----------------------------+--------+--------+</w:t>
      </w:r>
    </w:p>
    <w:p w:rsidR="00B10042" w:rsidRDefault="00B10042" w:rsidP="00B10042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307 rows in set (0.00 sec)</w:t>
      </w:r>
    </w:p>
    <w:p w:rsidR="00B10042" w:rsidRDefault="00B10042" w:rsidP="00B10042">
      <w:pPr>
        <w:ind w:left="720"/>
        <w:rPr>
          <w:i/>
          <w:sz w:val="16"/>
          <w:lang w:val="en-US" w:eastAsia="en-GB"/>
        </w:rPr>
      </w:pPr>
    </w:p>
    <w:p w:rsidR="002544A7" w:rsidRDefault="002544A7">
      <w:pPr>
        <w:jc w:val="left"/>
        <w:rPr>
          <w:b/>
          <w:sz w:val="24"/>
          <w:lang w:val="en-US" w:eastAsia="en-GB"/>
        </w:rPr>
      </w:pPr>
      <w:r>
        <w:rPr>
          <w:sz w:val="24"/>
          <w:lang w:val="en-US" w:eastAsia="en-GB"/>
        </w:rPr>
        <w:br w:type="page"/>
      </w:r>
    </w:p>
    <w:p w:rsidR="00B10042" w:rsidRDefault="00B10042" w:rsidP="00EE2F66">
      <w:pPr>
        <w:pStyle w:val="Heading1"/>
      </w:pPr>
      <w:bookmarkStart w:id="15" w:name="_Toc495224329"/>
      <w:r w:rsidRPr="00EE2F66">
        <w:lastRenderedPageBreak/>
        <w:t>Write a Pig UDF to filter the districts which have reached 80% of objectives of BPL cards</w:t>
      </w:r>
      <w:r w:rsidR="000C1321">
        <w:t xml:space="preserve"> – Export to MySQL using </w:t>
      </w:r>
      <w:proofErr w:type="spellStart"/>
      <w:r w:rsidR="000C1321">
        <w:t>sqoop</w:t>
      </w:r>
      <w:bookmarkEnd w:id="15"/>
      <w:proofErr w:type="spellEnd"/>
    </w:p>
    <w:p w:rsidR="00EE2F66" w:rsidRDefault="00EE2F66" w:rsidP="00EE2F66"/>
    <w:p w:rsidR="00EE2F66" w:rsidRDefault="00EE2F66" w:rsidP="00EE2F66">
      <w:r>
        <w:t>For this a UDF need to be created using eclipse.</w:t>
      </w:r>
    </w:p>
    <w:p w:rsidR="002544A7" w:rsidRDefault="002544A7" w:rsidP="00EE2F66"/>
    <w:p w:rsidR="002544A7" w:rsidRPr="002544A7" w:rsidRDefault="002544A7" w:rsidP="002544A7">
      <w:pPr>
        <w:rPr>
          <w:lang w:val="en-US" w:eastAsia="en-GB"/>
        </w:rPr>
      </w:pPr>
      <w:r>
        <w:rPr>
          <w:lang w:val="en-US" w:eastAsia="en-GB"/>
        </w:rPr>
        <w:t xml:space="preserve">The following </w:t>
      </w:r>
      <w:r w:rsidRPr="002544A7">
        <w:rPr>
          <w:lang w:val="en-US" w:eastAsia="en-GB"/>
        </w:rPr>
        <w:t>jar files are required in order to compile pig IDF java program.</w:t>
      </w:r>
    </w:p>
    <w:p w:rsidR="002544A7" w:rsidRPr="002544A7" w:rsidRDefault="002544A7" w:rsidP="002544A7">
      <w:pPr>
        <w:pStyle w:val="ListParagraph"/>
        <w:numPr>
          <w:ilvl w:val="0"/>
          <w:numId w:val="27"/>
        </w:numPr>
        <w:rPr>
          <w:lang w:val="en-US"/>
        </w:rPr>
      </w:pPr>
      <w:r w:rsidRPr="002544A7">
        <w:rPr>
          <w:lang w:val="en-US"/>
        </w:rPr>
        <w:t>pig-0.8.3.jar</w:t>
      </w:r>
    </w:p>
    <w:p w:rsidR="002544A7" w:rsidRPr="002544A7" w:rsidRDefault="002544A7" w:rsidP="002544A7">
      <w:pPr>
        <w:pStyle w:val="ListParagraph"/>
        <w:numPr>
          <w:ilvl w:val="0"/>
          <w:numId w:val="27"/>
        </w:numPr>
        <w:rPr>
          <w:lang w:val="en-US"/>
        </w:rPr>
      </w:pPr>
      <w:r w:rsidRPr="002544A7">
        <w:rPr>
          <w:lang w:val="en-US"/>
        </w:rPr>
        <w:t>hadoop-common-2.6.0.jar</w:t>
      </w:r>
    </w:p>
    <w:p w:rsidR="002544A7" w:rsidRPr="002544A7" w:rsidRDefault="002544A7" w:rsidP="002544A7">
      <w:pPr>
        <w:pStyle w:val="ListParagraph"/>
        <w:numPr>
          <w:ilvl w:val="0"/>
          <w:numId w:val="27"/>
        </w:numPr>
        <w:rPr>
          <w:lang w:val="en-US"/>
        </w:rPr>
      </w:pPr>
      <w:r w:rsidRPr="002544A7">
        <w:rPr>
          <w:lang w:val="en-US"/>
        </w:rPr>
        <w:t>commons-logging-1.1.1.jar</w:t>
      </w:r>
    </w:p>
    <w:p w:rsidR="00EE2F66" w:rsidRDefault="00EE2F66" w:rsidP="00EE2F66"/>
    <w:p w:rsidR="00EE2F66" w:rsidRDefault="002544A7" w:rsidP="002544A7">
      <w:pPr>
        <w:jc w:val="center"/>
      </w:pPr>
      <w:r>
        <w:rPr>
          <w:noProof/>
          <w:lang w:val="en-US"/>
        </w:rPr>
        <w:drawing>
          <wp:inline distT="0" distB="0" distL="0" distR="0">
            <wp:extent cx="3990975" cy="2268327"/>
            <wp:effectExtent l="19050" t="19050" r="952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31" cy="2272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44A7" w:rsidRDefault="002544A7" w:rsidP="002544A7">
      <w:pPr>
        <w:jc w:val="center"/>
      </w:pPr>
    </w:p>
    <w:p w:rsidR="002544A7" w:rsidRDefault="002544A7" w:rsidP="002544A7"/>
    <w:p w:rsidR="002544A7" w:rsidRPr="002544A7" w:rsidRDefault="002544A7" w:rsidP="002544A7">
      <w:pPr>
        <w:rPr>
          <w:b/>
        </w:rPr>
      </w:pPr>
      <w:r w:rsidRPr="002544A7">
        <w:rPr>
          <w:b/>
        </w:rPr>
        <w:t>UDF created</w:t>
      </w:r>
    </w:p>
    <w:p w:rsidR="002544A7" w:rsidRDefault="002544A7" w:rsidP="002544A7"/>
    <w:p w:rsidR="002544A7" w:rsidRPr="002544A7" w:rsidRDefault="002544A7" w:rsidP="002544A7">
      <w:pPr>
        <w:ind w:left="720"/>
        <w:rPr>
          <w:i/>
          <w:sz w:val="16"/>
        </w:rPr>
      </w:pPr>
      <w:proofErr w:type="gramStart"/>
      <w:r w:rsidRPr="002544A7">
        <w:rPr>
          <w:i/>
          <w:sz w:val="16"/>
        </w:rPr>
        <w:t>package</w:t>
      </w:r>
      <w:proofErr w:type="gramEnd"/>
      <w:r w:rsidRPr="002544A7">
        <w:rPr>
          <w:i/>
          <w:sz w:val="16"/>
        </w:rPr>
        <w:t xml:space="preserve"> </w:t>
      </w:r>
      <w:proofErr w:type="spellStart"/>
      <w:r w:rsidRPr="002544A7">
        <w:rPr>
          <w:i/>
          <w:sz w:val="16"/>
        </w:rPr>
        <w:t>pigudf</w:t>
      </w:r>
      <w:proofErr w:type="spellEnd"/>
      <w:r w:rsidRPr="002544A7">
        <w:rPr>
          <w:i/>
          <w:sz w:val="16"/>
        </w:rPr>
        <w:t>;</w:t>
      </w:r>
    </w:p>
    <w:p w:rsidR="002544A7" w:rsidRPr="002544A7" w:rsidRDefault="002544A7" w:rsidP="002544A7">
      <w:pPr>
        <w:ind w:left="720"/>
        <w:rPr>
          <w:i/>
          <w:sz w:val="16"/>
        </w:rPr>
      </w:pP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>//UDF for PIG Project 1.2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>//by Duncan Burgess</w:t>
      </w:r>
    </w:p>
    <w:p w:rsidR="002544A7" w:rsidRPr="002544A7" w:rsidRDefault="002544A7" w:rsidP="002544A7">
      <w:pPr>
        <w:ind w:left="720"/>
        <w:rPr>
          <w:i/>
          <w:sz w:val="16"/>
        </w:rPr>
      </w:pPr>
    </w:p>
    <w:p w:rsidR="002544A7" w:rsidRPr="002544A7" w:rsidRDefault="002544A7" w:rsidP="002544A7">
      <w:pPr>
        <w:ind w:left="720"/>
        <w:rPr>
          <w:i/>
          <w:sz w:val="16"/>
        </w:rPr>
      </w:pPr>
      <w:proofErr w:type="gramStart"/>
      <w:r w:rsidRPr="002544A7">
        <w:rPr>
          <w:i/>
          <w:sz w:val="16"/>
        </w:rPr>
        <w:t>import</w:t>
      </w:r>
      <w:proofErr w:type="gramEnd"/>
      <w:r w:rsidRPr="002544A7">
        <w:rPr>
          <w:i/>
          <w:sz w:val="16"/>
        </w:rPr>
        <w:t xml:space="preserve"> </w:t>
      </w:r>
      <w:proofErr w:type="spellStart"/>
      <w:r w:rsidRPr="002544A7">
        <w:rPr>
          <w:i/>
          <w:sz w:val="16"/>
        </w:rPr>
        <w:t>java.io.IOException</w:t>
      </w:r>
      <w:proofErr w:type="spellEnd"/>
      <w:r w:rsidRPr="002544A7">
        <w:rPr>
          <w:i/>
          <w:sz w:val="16"/>
        </w:rPr>
        <w:t xml:space="preserve">; </w:t>
      </w:r>
    </w:p>
    <w:p w:rsidR="002544A7" w:rsidRPr="002544A7" w:rsidRDefault="002544A7" w:rsidP="002544A7">
      <w:pPr>
        <w:ind w:left="720"/>
        <w:rPr>
          <w:i/>
          <w:sz w:val="16"/>
        </w:rPr>
      </w:pPr>
      <w:proofErr w:type="gramStart"/>
      <w:r w:rsidRPr="002544A7">
        <w:rPr>
          <w:i/>
          <w:sz w:val="16"/>
        </w:rPr>
        <w:t>import</w:t>
      </w:r>
      <w:proofErr w:type="gramEnd"/>
      <w:r w:rsidRPr="002544A7">
        <w:rPr>
          <w:i/>
          <w:sz w:val="16"/>
        </w:rPr>
        <w:t xml:space="preserve"> </w:t>
      </w:r>
      <w:proofErr w:type="spellStart"/>
      <w:r w:rsidRPr="002544A7">
        <w:rPr>
          <w:i/>
          <w:sz w:val="16"/>
        </w:rPr>
        <w:t>org.apache.pig.FilterFunc</w:t>
      </w:r>
      <w:proofErr w:type="spellEnd"/>
      <w:r w:rsidRPr="002544A7">
        <w:rPr>
          <w:i/>
          <w:sz w:val="16"/>
        </w:rPr>
        <w:t xml:space="preserve">; </w:t>
      </w:r>
    </w:p>
    <w:p w:rsidR="002544A7" w:rsidRPr="002544A7" w:rsidRDefault="002544A7" w:rsidP="002544A7">
      <w:pPr>
        <w:ind w:left="720"/>
        <w:rPr>
          <w:i/>
          <w:sz w:val="16"/>
        </w:rPr>
      </w:pPr>
      <w:proofErr w:type="gramStart"/>
      <w:r w:rsidRPr="002544A7">
        <w:rPr>
          <w:i/>
          <w:sz w:val="16"/>
        </w:rPr>
        <w:t>import</w:t>
      </w:r>
      <w:proofErr w:type="gramEnd"/>
      <w:r w:rsidRPr="002544A7">
        <w:rPr>
          <w:i/>
          <w:sz w:val="16"/>
        </w:rPr>
        <w:t xml:space="preserve"> </w:t>
      </w:r>
      <w:proofErr w:type="spellStart"/>
      <w:r w:rsidRPr="002544A7">
        <w:rPr>
          <w:i/>
          <w:sz w:val="16"/>
        </w:rPr>
        <w:t>org.apache.pig.data.Tuple</w:t>
      </w:r>
      <w:proofErr w:type="spellEnd"/>
      <w:r w:rsidRPr="002544A7">
        <w:rPr>
          <w:i/>
          <w:sz w:val="16"/>
        </w:rPr>
        <w:t xml:space="preserve">; </w:t>
      </w:r>
    </w:p>
    <w:p w:rsidR="002544A7" w:rsidRPr="002544A7" w:rsidRDefault="002544A7" w:rsidP="002544A7">
      <w:pPr>
        <w:ind w:left="720"/>
        <w:rPr>
          <w:i/>
          <w:sz w:val="16"/>
        </w:rPr>
      </w:pPr>
    </w:p>
    <w:p w:rsidR="002544A7" w:rsidRPr="002544A7" w:rsidRDefault="002544A7" w:rsidP="002544A7">
      <w:pPr>
        <w:ind w:left="720"/>
        <w:rPr>
          <w:i/>
          <w:sz w:val="16"/>
        </w:rPr>
      </w:pPr>
      <w:proofErr w:type="gramStart"/>
      <w:r w:rsidRPr="002544A7">
        <w:rPr>
          <w:i/>
          <w:sz w:val="16"/>
        </w:rPr>
        <w:t>public</w:t>
      </w:r>
      <w:proofErr w:type="gramEnd"/>
      <w:r w:rsidRPr="002544A7">
        <w:rPr>
          <w:i/>
          <w:sz w:val="16"/>
        </w:rPr>
        <w:t xml:space="preserve"> class </w:t>
      </w:r>
      <w:proofErr w:type="spellStart"/>
      <w:r w:rsidRPr="002544A7">
        <w:rPr>
          <w:i/>
          <w:sz w:val="16"/>
        </w:rPr>
        <w:t>toppig</w:t>
      </w:r>
      <w:proofErr w:type="spellEnd"/>
      <w:r w:rsidRPr="002544A7">
        <w:rPr>
          <w:i/>
          <w:sz w:val="16"/>
        </w:rPr>
        <w:t xml:space="preserve"> extends </w:t>
      </w:r>
      <w:proofErr w:type="spellStart"/>
      <w:r w:rsidRPr="002544A7">
        <w:rPr>
          <w:i/>
          <w:sz w:val="16"/>
        </w:rPr>
        <w:t>FilterFunc</w:t>
      </w:r>
      <w:proofErr w:type="spellEnd"/>
      <w:r w:rsidRPr="002544A7">
        <w:rPr>
          <w:i/>
          <w:sz w:val="16"/>
        </w:rPr>
        <w:t xml:space="preserve">{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  <w:t xml:space="preserve">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proofErr w:type="gramStart"/>
      <w:r w:rsidRPr="002544A7">
        <w:rPr>
          <w:i/>
          <w:sz w:val="16"/>
        </w:rPr>
        <w:t>public</w:t>
      </w:r>
      <w:proofErr w:type="gramEnd"/>
      <w:r w:rsidRPr="002544A7">
        <w:rPr>
          <w:i/>
          <w:sz w:val="16"/>
        </w:rPr>
        <w:t xml:space="preserve"> Boolean exec(Tuple input) throws </w:t>
      </w:r>
      <w:proofErr w:type="spellStart"/>
      <w:r w:rsidRPr="002544A7">
        <w:rPr>
          <w:i/>
          <w:sz w:val="16"/>
        </w:rPr>
        <w:t>IOException</w:t>
      </w:r>
      <w:proofErr w:type="spellEnd"/>
      <w:r w:rsidRPr="002544A7">
        <w:rPr>
          <w:i/>
          <w:sz w:val="16"/>
        </w:rPr>
        <w:t xml:space="preserve"> {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gramStart"/>
      <w:r w:rsidRPr="002544A7">
        <w:rPr>
          <w:i/>
          <w:sz w:val="16"/>
        </w:rPr>
        <w:t>try</w:t>
      </w:r>
      <w:proofErr w:type="gramEnd"/>
      <w:r w:rsidRPr="002544A7">
        <w:rPr>
          <w:i/>
          <w:sz w:val="16"/>
        </w:rPr>
        <w:t xml:space="preserve"> {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spellStart"/>
      <w:proofErr w:type="gramStart"/>
      <w:r w:rsidRPr="002544A7">
        <w:rPr>
          <w:i/>
          <w:sz w:val="16"/>
        </w:rPr>
        <w:t>int</w:t>
      </w:r>
      <w:proofErr w:type="spellEnd"/>
      <w:proofErr w:type="gramEnd"/>
      <w:r w:rsidRPr="002544A7">
        <w:rPr>
          <w:i/>
          <w:sz w:val="16"/>
        </w:rPr>
        <w:t xml:space="preserve"> value1 = (</w:t>
      </w:r>
      <w:proofErr w:type="spellStart"/>
      <w:r w:rsidRPr="002544A7">
        <w:rPr>
          <w:i/>
          <w:sz w:val="16"/>
        </w:rPr>
        <w:t>int</w:t>
      </w:r>
      <w:proofErr w:type="spellEnd"/>
      <w:r w:rsidRPr="002544A7">
        <w:rPr>
          <w:i/>
          <w:sz w:val="16"/>
        </w:rPr>
        <w:t>)</w:t>
      </w:r>
      <w:proofErr w:type="spellStart"/>
      <w:r w:rsidRPr="002544A7">
        <w:rPr>
          <w:i/>
          <w:sz w:val="16"/>
        </w:rPr>
        <w:t>input.get</w:t>
      </w:r>
      <w:proofErr w:type="spellEnd"/>
      <w:r w:rsidRPr="002544A7">
        <w:rPr>
          <w:i/>
          <w:sz w:val="16"/>
        </w:rPr>
        <w:t xml:space="preserve">(0);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spellStart"/>
      <w:proofErr w:type="gramStart"/>
      <w:r w:rsidRPr="002544A7">
        <w:rPr>
          <w:i/>
          <w:sz w:val="16"/>
        </w:rPr>
        <w:t>int</w:t>
      </w:r>
      <w:proofErr w:type="spellEnd"/>
      <w:proofErr w:type="gramEnd"/>
      <w:r w:rsidRPr="002544A7">
        <w:rPr>
          <w:i/>
          <w:sz w:val="16"/>
        </w:rPr>
        <w:t xml:space="preserve"> value2 = (</w:t>
      </w:r>
      <w:proofErr w:type="spellStart"/>
      <w:r w:rsidRPr="002544A7">
        <w:rPr>
          <w:i/>
          <w:sz w:val="16"/>
        </w:rPr>
        <w:t>int</w:t>
      </w:r>
      <w:proofErr w:type="spellEnd"/>
      <w:r w:rsidRPr="002544A7">
        <w:rPr>
          <w:i/>
          <w:sz w:val="16"/>
        </w:rPr>
        <w:t>)</w:t>
      </w:r>
      <w:proofErr w:type="spellStart"/>
      <w:r w:rsidRPr="002544A7">
        <w:rPr>
          <w:i/>
          <w:sz w:val="16"/>
        </w:rPr>
        <w:t>input.get</w:t>
      </w:r>
      <w:proofErr w:type="spellEnd"/>
      <w:r w:rsidRPr="002544A7">
        <w:rPr>
          <w:i/>
          <w:sz w:val="16"/>
        </w:rPr>
        <w:t xml:space="preserve">(1);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  <w:t xml:space="preserve">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gramStart"/>
      <w:r w:rsidRPr="002544A7">
        <w:rPr>
          <w:i/>
          <w:sz w:val="16"/>
        </w:rPr>
        <w:t>double</w:t>
      </w:r>
      <w:proofErr w:type="gramEnd"/>
      <w:r w:rsidRPr="002544A7">
        <w:rPr>
          <w:i/>
          <w:sz w:val="16"/>
        </w:rPr>
        <w:t xml:space="preserve"> objective = value1 * 0.8;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  <w:t xml:space="preserve">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gramStart"/>
      <w:r w:rsidRPr="002544A7">
        <w:rPr>
          <w:i/>
          <w:sz w:val="16"/>
        </w:rPr>
        <w:t>if(</w:t>
      </w:r>
      <w:proofErr w:type="gramEnd"/>
      <w:r w:rsidRPr="002544A7">
        <w:rPr>
          <w:i/>
          <w:sz w:val="16"/>
        </w:rPr>
        <w:t xml:space="preserve">value1 &gt; value2 &amp;&amp; objective &lt;= value2)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gramStart"/>
      <w:r w:rsidRPr="002544A7">
        <w:rPr>
          <w:i/>
          <w:sz w:val="16"/>
        </w:rPr>
        <w:t>return</w:t>
      </w:r>
      <w:proofErr w:type="gramEnd"/>
      <w:r w:rsidRPr="002544A7">
        <w:rPr>
          <w:i/>
          <w:sz w:val="16"/>
        </w:rPr>
        <w:t xml:space="preserve"> true;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gramStart"/>
      <w:r w:rsidRPr="002544A7">
        <w:rPr>
          <w:i/>
          <w:sz w:val="16"/>
        </w:rPr>
        <w:t>return</w:t>
      </w:r>
      <w:proofErr w:type="gramEnd"/>
      <w:r w:rsidRPr="002544A7">
        <w:rPr>
          <w:i/>
          <w:sz w:val="16"/>
        </w:rPr>
        <w:t xml:space="preserve"> false;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  <w:t xml:space="preserve">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  <w:t xml:space="preserve">}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gramStart"/>
      <w:r w:rsidRPr="002544A7">
        <w:rPr>
          <w:i/>
          <w:sz w:val="16"/>
        </w:rPr>
        <w:t>catch</w:t>
      </w:r>
      <w:proofErr w:type="gramEnd"/>
      <w:r w:rsidRPr="002544A7">
        <w:rPr>
          <w:i/>
          <w:sz w:val="16"/>
        </w:rPr>
        <w:t xml:space="preserve"> (Exception e) {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</w:r>
      <w:proofErr w:type="gramStart"/>
      <w:r w:rsidRPr="002544A7">
        <w:rPr>
          <w:i/>
          <w:sz w:val="16"/>
        </w:rPr>
        <w:t>throw</w:t>
      </w:r>
      <w:proofErr w:type="gramEnd"/>
      <w:r w:rsidRPr="002544A7">
        <w:rPr>
          <w:i/>
          <w:sz w:val="16"/>
        </w:rPr>
        <w:t xml:space="preserve"> new </w:t>
      </w:r>
      <w:proofErr w:type="spellStart"/>
      <w:r w:rsidRPr="002544A7">
        <w:rPr>
          <w:i/>
          <w:sz w:val="16"/>
        </w:rPr>
        <w:t>IOException</w:t>
      </w:r>
      <w:proofErr w:type="spellEnd"/>
      <w:r w:rsidRPr="002544A7">
        <w:rPr>
          <w:i/>
          <w:sz w:val="16"/>
        </w:rPr>
        <w:t xml:space="preserve">(e);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</w:r>
      <w:r w:rsidRPr="002544A7">
        <w:rPr>
          <w:i/>
          <w:sz w:val="16"/>
        </w:rPr>
        <w:tab/>
        <w:t xml:space="preserve">} </w:t>
      </w:r>
    </w:p>
    <w:p w:rsidR="002544A7" w:rsidRPr="002544A7" w:rsidRDefault="002544A7" w:rsidP="002544A7">
      <w:pPr>
        <w:ind w:left="720"/>
        <w:rPr>
          <w:i/>
          <w:sz w:val="16"/>
        </w:rPr>
      </w:pPr>
      <w:r w:rsidRPr="002544A7">
        <w:rPr>
          <w:i/>
          <w:sz w:val="16"/>
        </w:rPr>
        <w:tab/>
        <w:t xml:space="preserve">} </w:t>
      </w:r>
    </w:p>
    <w:p w:rsidR="002544A7" w:rsidRPr="002544A7" w:rsidRDefault="002544A7" w:rsidP="002544A7">
      <w:pPr>
        <w:ind w:left="720"/>
        <w:rPr>
          <w:i/>
          <w:sz w:val="16"/>
        </w:rPr>
      </w:pPr>
    </w:p>
    <w:p w:rsidR="002544A7" w:rsidRDefault="002544A7" w:rsidP="002544A7">
      <w:pPr>
        <w:ind w:left="720"/>
      </w:pPr>
      <w:r w:rsidRPr="002544A7">
        <w:rPr>
          <w:i/>
          <w:sz w:val="16"/>
        </w:rPr>
        <w:t>}</w:t>
      </w:r>
      <w:r w:rsidRPr="002544A7">
        <w:rPr>
          <w:sz w:val="16"/>
        </w:rPr>
        <w:t xml:space="preserve"> </w:t>
      </w:r>
      <w:r>
        <w:tab/>
      </w:r>
    </w:p>
    <w:p w:rsidR="002544A7" w:rsidRDefault="002544A7" w:rsidP="002544A7">
      <w:pPr>
        <w:ind w:left="720"/>
      </w:pPr>
    </w:p>
    <w:p w:rsidR="002544A7" w:rsidRDefault="002544A7" w:rsidP="002544A7">
      <w:r>
        <w:t>This is exported as a jar and copied to /home/</w:t>
      </w:r>
      <w:proofErr w:type="spellStart"/>
      <w:r>
        <w:t>acadgild</w:t>
      </w:r>
      <w:proofErr w:type="spellEnd"/>
      <w:r>
        <w:t>/jar along with piggybank.jar.</w:t>
      </w:r>
    </w:p>
    <w:p w:rsidR="00461C1D" w:rsidRDefault="00461C1D" w:rsidP="00461C1D">
      <w:pPr>
        <w:rPr>
          <w:lang w:val="en-US" w:eastAsia="en-GB"/>
        </w:rPr>
      </w:pPr>
      <w:r>
        <w:rPr>
          <w:lang w:val="en-US" w:eastAsia="en-GB"/>
        </w:rPr>
        <w:t xml:space="preserve">To achieve </w:t>
      </w:r>
      <w:proofErr w:type="gramStart"/>
      <w:r>
        <w:rPr>
          <w:lang w:val="en-US" w:eastAsia="en-GB"/>
        </w:rPr>
        <w:t>this a</w:t>
      </w:r>
      <w:proofErr w:type="gramEnd"/>
      <w:r>
        <w:rPr>
          <w:lang w:val="en-US" w:eastAsia="en-GB"/>
        </w:rPr>
        <w:t xml:space="preserve"> pig query is created to import the data and run the required query.</w:t>
      </w:r>
    </w:p>
    <w:p w:rsidR="00461C1D" w:rsidRDefault="00461C1D" w:rsidP="00461C1D">
      <w:pPr>
        <w:rPr>
          <w:lang w:val="en-US" w:eastAsia="en-GB"/>
        </w:rPr>
      </w:pPr>
    </w:p>
    <w:p w:rsidR="00461C1D" w:rsidRPr="00461C1D" w:rsidRDefault="00461C1D" w:rsidP="00461C1D">
      <w:pPr>
        <w:rPr>
          <w:b/>
          <w:lang w:val="en-US" w:eastAsia="en-GB"/>
        </w:rPr>
      </w:pPr>
      <w:r w:rsidRPr="00461C1D">
        <w:rPr>
          <w:b/>
          <w:lang w:val="en-US" w:eastAsia="en-GB"/>
        </w:rPr>
        <w:t>Query run</w:t>
      </w:r>
    </w:p>
    <w:p w:rsidR="002544A7" w:rsidRDefault="002544A7" w:rsidP="002544A7"/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 xml:space="preserve">DEFINE XPath </w:t>
      </w:r>
      <w:proofErr w:type="spellStart"/>
      <w:proofErr w:type="gramStart"/>
      <w:r w:rsidRPr="00461C1D">
        <w:rPr>
          <w:rFonts w:eastAsia="Calibri"/>
          <w:i/>
          <w:sz w:val="16"/>
        </w:rPr>
        <w:t>org.apache.pig.piggybank.evaluation.xml.XPath</w:t>
      </w:r>
      <w:proofErr w:type="spellEnd"/>
      <w:r w:rsidRPr="00461C1D">
        <w:rPr>
          <w:rFonts w:eastAsia="Calibri"/>
          <w:i/>
          <w:sz w:val="16"/>
        </w:rPr>
        <w:t>(</w:t>
      </w:r>
      <w:proofErr w:type="gramEnd"/>
      <w:r w:rsidRPr="00461C1D">
        <w:rPr>
          <w:rFonts w:eastAsia="Calibri"/>
          <w:i/>
          <w:sz w:val="16"/>
        </w:rPr>
        <w:t xml:space="preserve">);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REGISTER /home/</w:t>
      </w:r>
      <w:proofErr w:type="spellStart"/>
      <w:r w:rsidRPr="00461C1D">
        <w:rPr>
          <w:rFonts w:eastAsia="Calibri"/>
          <w:i/>
          <w:sz w:val="16"/>
        </w:rPr>
        <w:t>cloudera</w:t>
      </w:r>
      <w:proofErr w:type="spellEnd"/>
      <w:r w:rsidRPr="00461C1D">
        <w:rPr>
          <w:rFonts w:eastAsia="Calibri"/>
          <w:i/>
          <w:sz w:val="16"/>
        </w:rPr>
        <w:t>/jars/toppig.jar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 xml:space="preserve">DEFINE Top80 </w:t>
      </w:r>
      <w:proofErr w:type="spellStart"/>
      <w:r w:rsidRPr="00461C1D">
        <w:rPr>
          <w:rFonts w:eastAsia="Calibri"/>
          <w:i/>
          <w:sz w:val="16"/>
        </w:rPr>
        <w:t>pigudf.toppig</w:t>
      </w:r>
      <w:proofErr w:type="spellEnd"/>
      <w:r w:rsidRPr="00461C1D">
        <w:rPr>
          <w:rFonts w:eastAsia="Calibri"/>
          <w:i/>
          <w:sz w:val="16"/>
        </w:rPr>
        <w:t xml:space="preserve">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SWD = LOAD '/user/</w:t>
      </w:r>
      <w:proofErr w:type="spellStart"/>
      <w:r w:rsidRPr="00461C1D">
        <w:rPr>
          <w:rFonts w:eastAsia="Calibri"/>
          <w:i/>
          <w:sz w:val="16"/>
        </w:rPr>
        <w:t>cloudera</w:t>
      </w:r>
      <w:proofErr w:type="spellEnd"/>
      <w:r w:rsidRPr="00461C1D">
        <w:rPr>
          <w:rFonts w:eastAsia="Calibri"/>
          <w:i/>
          <w:sz w:val="16"/>
        </w:rPr>
        <w:t>/</w:t>
      </w:r>
      <w:proofErr w:type="spellStart"/>
      <w:r w:rsidRPr="00461C1D">
        <w:rPr>
          <w:rFonts w:eastAsia="Calibri"/>
          <w:i/>
          <w:sz w:val="16"/>
        </w:rPr>
        <w:t>Flume_Data</w:t>
      </w:r>
      <w:proofErr w:type="spellEnd"/>
      <w:r w:rsidRPr="00461C1D">
        <w:rPr>
          <w:rFonts w:eastAsia="Calibri"/>
          <w:i/>
          <w:sz w:val="16"/>
        </w:rPr>
        <w:t xml:space="preserve">/*' using </w:t>
      </w:r>
      <w:proofErr w:type="spellStart"/>
      <w:proofErr w:type="gramStart"/>
      <w:r w:rsidRPr="00461C1D">
        <w:rPr>
          <w:rFonts w:eastAsia="Calibri"/>
          <w:i/>
          <w:sz w:val="16"/>
        </w:rPr>
        <w:t>org.apache.pig.piggybank.storage.XMLLoader</w:t>
      </w:r>
      <w:proofErr w:type="spellEnd"/>
      <w:r w:rsidRPr="00461C1D">
        <w:rPr>
          <w:rFonts w:eastAsia="Calibri"/>
          <w:i/>
          <w:sz w:val="16"/>
        </w:rPr>
        <w:t>(</w:t>
      </w:r>
      <w:proofErr w:type="gramEnd"/>
      <w:r w:rsidRPr="00461C1D">
        <w:rPr>
          <w:rFonts w:eastAsia="Calibri"/>
          <w:i/>
          <w:sz w:val="16"/>
        </w:rPr>
        <w:t>'row') as (</w:t>
      </w:r>
      <w:proofErr w:type="spellStart"/>
      <w:r w:rsidRPr="00461C1D">
        <w:rPr>
          <w:rFonts w:eastAsia="Calibri"/>
          <w:i/>
          <w:sz w:val="16"/>
        </w:rPr>
        <w:t>x:chararray</w:t>
      </w:r>
      <w:proofErr w:type="spellEnd"/>
      <w:r w:rsidRPr="00461C1D">
        <w:rPr>
          <w:rFonts w:eastAsia="Calibri"/>
          <w:i/>
          <w:sz w:val="16"/>
        </w:rPr>
        <w:t xml:space="preserve">);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A = FOREACH SWD GENERATE XPath(x, 'row/</w:t>
      </w:r>
      <w:proofErr w:type="spellStart"/>
      <w:r w:rsidRPr="00461C1D">
        <w:rPr>
          <w:rFonts w:eastAsia="Calibri"/>
          <w:i/>
          <w:sz w:val="16"/>
        </w:rPr>
        <w:t>State_Name</w:t>
      </w:r>
      <w:proofErr w:type="spellEnd"/>
      <w:r w:rsidRPr="00461C1D">
        <w:rPr>
          <w:rFonts w:eastAsia="Calibri"/>
          <w:i/>
          <w:sz w:val="16"/>
        </w:rPr>
        <w:t xml:space="preserve">') AS state,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District_Name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dist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Project_Objectives_IHHL_BPL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po_bpl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Project_Objectives_IHHL_APL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po_apl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Project_Objectives_IHHL_TOTAL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po_total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Project_Objectives_SCW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po_scw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Project_Objectives_School_Toilets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po_school_toilets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Project_Objectives_Anganwadi_Toilets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po_anganwadi_toilets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Project_Objectives_RSM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po_rsm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Project_Objectives_PC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po_ps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Project_Performance</w:t>
      </w:r>
      <w:proofErr w:type="spellEnd"/>
      <w:r w:rsidRPr="00461C1D">
        <w:rPr>
          <w:rFonts w:eastAsia="Calibri"/>
          <w:i/>
          <w:sz w:val="16"/>
        </w:rPr>
        <w:t xml:space="preserve">-IHHL_BPL') AS </w:t>
      </w:r>
      <w:proofErr w:type="spellStart"/>
      <w:r w:rsidRPr="00461C1D">
        <w:rPr>
          <w:rFonts w:eastAsia="Calibri"/>
          <w:i/>
          <w:sz w:val="16"/>
        </w:rPr>
        <w:t>pp_bpl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Project_Performance</w:t>
      </w:r>
      <w:proofErr w:type="spellEnd"/>
      <w:r w:rsidRPr="00461C1D">
        <w:rPr>
          <w:rFonts w:eastAsia="Calibri"/>
          <w:i/>
          <w:sz w:val="16"/>
        </w:rPr>
        <w:t xml:space="preserve">-IHHL_APL') AS </w:t>
      </w:r>
      <w:proofErr w:type="spellStart"/>
      <w:r w:rsidRPr="00461C1D">
        <w:rPr>
          <w:rFonts w:eastAsia="Calibri"/>
          <w:i/>
          <w:sz w:val="16"/>
        </w:rPr>
        <w:t>pp_apl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Project_Performance</w:t>
      </w:r>
      <w:proofErr w:type="spellEnd"/>
      <w:r w:rsidRPr="00461C1D">
        <w:rPr>
          <w:rFonts w:eastAsia="Calibri"/>
          <w:i/>
          <w:sz w:val="16"/>
        </w:rPr>
        <w:t xml:space="preserve">-IHHL_TOTAL') AS </w:t>
      </w:r>
      <w:proofErr w:type="spellStart"/>
      <w:r w:rsidRPr="00461C1D">
        <w:rPr>
          <w:rFonts w:eastAsia="Calibri"/>
          <w:i/>
          <w:sz w:val="16"/>
        </w:rPr>
        <w:t>pp_total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Project_Performance</w:t>
      </w:r>
      <w:proofErr w:type="spellEnd"/>
      <w:r w:rsidRPr="00461C1D">
        <w:rPr>
          <w:rFonts w:eastAsia="Calibri"/>
          <w:i/>
          <w:sz w:val="16"/>
        </w:rPr>
        <w:t xml:space="preserve">-SCW') AS </w:t>
      </w:r>
      <w:proofErr w:type="spellStart"/>
      <w:r w:rsidRPr="00461C1D">
        <w:rPr>
          <w:rFonts w:eastAsia="Calibri"/>
          <w:i/>
          <w:sz w:val="16"/>
        </w:rPr>
        <w:t>pp_scw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Project_Performance-School_Toilets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pp_school_toilets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Project_Performance-Anganwadi_Toilets</w:t>
      </w:r>
      <w:proofErr w:type="spellEnd"/>
      <w:r w:rsidRPr="00461C1D">
        <w:rPr>
          <w:rFonts w:eastAsia="Calibri"/>
          <w:i/>
          <w:sz w:val="16"/>
        </w:rPr>
        <w:t xml:space="preserve">') AS </w:t>
      </w:r>
      <w:proofErr w:type="spellStart"/>
      <w:r w:rsidRPr="00461C1D">
        <w:rPr>
          <w:rFonts w:eastAsia="Calibri"/>
          <w:i/>
          <w:sz w:val="16"/>
        </w:rPr>
        <w:t>pp_anganwadi_toilets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Project_Performance</w:t>
      </w:r>
      <w:proofErr w:type="spellEnd"/>
      <w:r w:rsidRPr="00461C1D">
        <w:rPr>
          <w:rFonts w:eastAsia="Calibri"/>
          <w:i/>
          <w:sz w:val="16"/>
        </w:rPr>
        <w:t xml:space="preserve">-RSM') AS </w:t>
      </w:r>
      <w:proofErr w:type="spellStart"/>
      <w:r w:rsidRPr="00461C1D">
        <w:rPr>
          <w:rFonts w:eastAsia="Calibri"/>
          <w:i/>
          <w:sz w:val="16"/>
        </w:rPr>
        <w:t>pp_rsm</w:t>
      </w:r>
      <w:proofErr w:type="spellEnd"/>
      <w:r w:rsidRPr="00461C1D">
        <w:rPr>
          <w:rFonts w:eastAsia="Calibri"/>
          <w:i/>
          <w:sz w:val="16"/>
        </w:rPr>
        <w:t xml:space="preserve">,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XPath(x, 'row/</w:t>
      </w:r>
      <w:proofErr w:type="spellStart"/>
      <w:r w:rsidRPr="00461C1D">
        <w:rPr>
          <w:rFonts w:eastAsia="Calibri"/>
          <w:i/>
          <w:sz w:val="16"/>
        </w:rPr>
        <w:t>Project_Performance</w:t>
      </w:r>
      <w:proofErr w:type="spellEnd"/>
      <w:r w:rsidRPr="00461C1D">
        <w:rPr>
          <w:rFonts w:eastAsia="Calibri"/>
          <w:i/>
          <w:sz w:val="16"/>
        </w:rPr>
        <w:t xml:space="preserve">-PC') AS </w:t>
      </w:r>
      <w:proofErr w:type="spellStart"/>
      <w:r w:rsidRPr="00461C1D">
        <w:rPr>
          <w:rFonts w:eastAsia="Calibri"/>
          <w:i/>
          <w:sz w:val="16"/>
        </w:rPr>
        <w:t>pp_pc</w:t>
      </w:r>
      <w:proofErr w:type="spellEnd"/>
      <w:r w:rsidRPr="00461C1D">
        <w:rPr>
          <w:rFonts w:eastAsia="Calibri"/>
          <w:i/>
          <w:sz w:val="16"/>
        </w:rPr>
        <w:t xml:space="preserve">;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B = FOREACH A GENERATE (</w:t>
      </w:r>
      <w:proofErr w:type="spellStart"/>
      <w:r w:rsidRPr="00461C1D">
        <w:rPr>
          <w:rFonts w:eastAsia="Calibri"/>
          <w:i/>
          <w:sz w:val="16"/>
        </w:rPr>
        <w:t>chararray</w:t>
      </w:r>
      <w:proofErr w:type="spellEnd"/>
      <w:proofErr w:type="gramStart"/>
      <w:r w:rsidRPr="00461C1D">
        <w:rPr>
          <w:rFonts w:eastAsia="Calibri"/>
          <w:i/>
          <w:sz w:val="16"/>
        </w:rPr>
        <w:t>)state</w:t>
      </w:r>
      <w:proofErr w:type="gramEnd"/>
      <w:r w:rsidRPr="00461C1D">
        <w:rPr>
          <w:rFonts w:eastAsia="Calibri"/>
          <w:i/>
          <w:sz w:val="16"/>
        </w:rPr>
        <w:t>, (</w:t>
      </w:r>
      <w:proofErr w:type="spellStart"/>
      <w:r w:rsidRPr="00461C1D">
        <w:rPr>
          <w:rFonts w:eastAsia="Calibri"/>
          <w:i/>
          <w:sz w:val="16"/>
        </w:rPr>
        <w:t>chararray</w:t>
      </w:r>
      <w:proofErr w:type="spellEnd"/>
      <w:r w:rsidRPr="00461C1D">
        <w:rPr>
          <w:rFonts w:eastAsia="Calibri"/>
          <w:i/>
          <w:sz w:val="16"/>
        </w:rPr>
        <w:t>)</w:t>
      </w:r>
      <w:proofErr w:type="spellStart"/>
      <w:r w:rsidRPr="00461C1D">
        <w:rPr>
          <w:rFonts w:eastAsia="Calibri"/>
          <w:i/>
          <w:sz w:val="16"/>
        </w:rPr>
        <w:t>dist</w:t>
      </w:r>
      <w:proofErr w:type="spellEnd"/>
      <w:r w:rsidRPr="00461C1D">
        <w:rPr>
          <w:rFonts w:eastAsia="Calibri"/>
          <w:i/>
          <w:sz w:val="16"/>
        </w:rPr>
        <w:t>, (</w:t>
      </w:r>
      <w:proofErr w:type="spellStart"/>
      <w:r w:rsidRPr="00461C1D">
        <w:rPr>
          <w:rFonts w:eastAsia="Calibri"/>
          <w:i/>
          <w:sz w:val="16"/>
        </w:rPr>
        <w:t>int</w:t>
      </w:r>
      <w:proofErr w:type="spellEnd"/>
      <w:r w:rsidRPr="00461C1D">
        <w:rPr>
          <w:rFonts w:eastAsia="Calibri"/>
          <w:i/>
          <w:sz w:val="16"/>
        </w:rPr>
        <w:t>)</w:t>
      </w:r>
      <w:proofErr w:type="spellStart"/>
      <w:r w:rsidRPr="00461C1D">
        <w:rPr>
          <w:rFonts w:eastAsia="Calibri"/>
          <w:i/>
          <w:sz w:val="16"/>
        </w:rPr>
        <w:t>po_bpl</w:t>
      </w:r>
      <w:proofErr w:type="spellEnd"/>
      <w:r w:rsidRPr="00461C1D">
        <w:rPr>
          <w:rFonts w:eastAsia="Calibri"/>
          <w:i/>
          <w:sz w:val="16"/>
        </w:rPr>
        <w:t>, (</w:t>
      </w:r>
      <w:proofErr w:type="spellStart"/>
      <w:r w:rsidRPr="00461C1D">
        <w:rPr>
          <w:rFonts w:eastAsia="Calibri"/>
          <w:i/>
          <w:sz w:val="16"/>
        </w:rPr>
        <w:t>int</w:t>
      </w:r>
      <w:proofErr w:type="spellEnd"/>
      <w:r w:rsidRPr="00461C1D">
        <w:rPr>
          <w:rFonts w:eastAsia="Calibri"/>
          <w:i/>
          <w:sz w:val="16"/>
        </w:rPr>
        <w:t>)</w:t>
      </w:r>
      <w:proofErr w:type="spellStart"/>
      <w:r w:rsidRPr="00461C1D">
        <w:rPr>
          <w:rFonts w:eastAsia="Calibri"/>
          <w:i/>
          <w:sz w:val="16"/>
        </w:rPr>
        <w:t>pp_bpl</w:t>
      </w:r>
      <w:proofErr w:type="spellEnd"/>
      <w:r w:rsidRPr="00461C1D">
        <w:rPr>
          <w:rFonts w:eastAsia="Calibri"/>
          <w:i/>
          <w:sz w:val="16"/>
        </w:rPr>
        <w:t xml:space="preserve">; </w:t>
      </w:r>
    </w:p>
    <w:p w:rsidR="00461C1D" w:rsidRP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 xml:space="preserve">BO_BP_BPL = FILTER B BY </w:t>
      </w:r>
      <w:proofErr w:type="gramStart"/>
      <w:r w:rsidRPr="00461C1D">
        <w:rPr>
          <w:rFonts w:eastAsia="Calibri"/>
          <w:i/>
          <w:sz w:val="16"/>
        </w:rPr>
        <w:t>Top80(</w:t>
      </w:r>
      <w:proofErr w:type="spellStart"/>
      <w:proofErr w:type="gramEnd"/>
      <w:r w:rsidRPr="00461C1D">
        <w:rPr>
          <w:rFonts w:eastAsia="Calibri"/>
          <w:i/>
          <w:sz w:val="16"/>
        </w:rPr>
        <w:t>po_bpl</w:t>
      </w:r>
      <w:proofErr w:type="spellEnd"/>
      <w:r w:rsidRPr="00461C1D">
        <w:rPr>
          <w:rFonts w:eastAsia="Calibri"/>
          <w:i/>
          <w:sz w:val="16"/>
        </w:rPr>
        <w:t xml:space="preserve">, </w:t>
      </w:r>
      <w:proofErr w:type="spellStart"/>
      <w:r w:rsidRPr="00461C1D">
        <w:rPr>
          <w:rFonts w:eastAsia="Calibri"/>
          <w:i/>
          <w:sz w:val="16"/>
        </w:rPr>
        <w:t>pp_bpl</w:t>
      </w:r>
      <w:proofErr w:type="spellEnd"/>
      <w:r w:rsidRPr="00461C1D">
        <w:rPr>
          <w:rFonts w:eastAsia="Calibri"/>
          <w:i/>
          <w:sz w:val="16"/>
        </w:rPr>
        <w:t xml:space="preserve">); </w:t>
      </w:r>
    </w:p>
    <w:p w:rsidR="00461C1D" w:rsidRDefault="00461C1D" w:rsidP="00461C1D">
      <w:pPr>
        <w:ind w:left="720"/>
        <w:rPr>
          <w:rFonts w:eastAsia="Calibri"/>
          <w:i/>
          <w:sz w:val="16"/>
        </w:rPr>
      </w:pPr>
      <w:r w:rsidRPr="00461C1D">
        <w:rPr>
          <w:rFonts w:eastAsia="Calibri"/>
          <w:i/>
          <w:sz w:val="16"/>
        </w:rPr>
        <w:t>STORE BO_BP_BPL INTO '/user/</w:t>
      </w:r>
      <w:proofErr w:type="spellStart"/>
      <w:r w:rsidRPr="00461C1D">
        <w:rPr>
          <w:rFonts w:eastAsia="Calibri"/>
          <w:i/>
          <w:sz w:val="16"/>
        </w:rPr>
        <w:t>cloudera</w:t>
      </w:r>
      <w:proofErr w:type="spellEnd"/>
      <w:r w:rsidRPr="00461C1D">
        <w:rPr>
          <w:rFonts w:eastAsia="Calibri"/>
          <w:i/>
          <w:sz w:val="16"/>
        </w:rPr>
        <w:t>/India02';</w:t>
      </w:r>
    </w:p>
    <w:p w:rsidR="00461C1D" w:rsidRDefault="00461C1D" w:rsidP="00461C1D">
      <w:pPr>
        <w:ind w:left="720"/>
        <w:rPr>
          <w:rFonts w:eastAsia="Calibri"/>
          <w:i/>
          <w:sz w:val="16"/>
        </w:rPr>
      </w:pPr>
    </w:p>
    <w:p w:rsidR="00461C1D" w:rsidRPr="00461C1D" w:rsidRDefault="00461C1D" w:rsidP="00461C1D">
      <w:pPr>
        <w:rPr>
          <w:b/>
        </w:rPr>
      </w:pPr>
      <w:r w:rsidRPr="00461C1D">
        <w:rPr>
          <w:b/>
        </w:rPr>
        <w:t>Processing complete</w:t>
      </w:r>
    </w:p>
    <w:p w:rsidR="00461C1D" w:rsidRDefault="00461C1D" w:rsidP="00461C1D"/>
    <w:p w:rsidR="00461C1D" w:rsidRPr="00461C1D" w:rsidRDefault="00461C1D" w:rsidP="00461C1D">
      <w:pPr>
        <w:ind w:left="720"/>
        <w:rPr>
          <w:i/>
          <w:sz w:val="16"/>
        </w:rPr>
      </w:pPr>
      <w:proofErr w:type="spellStart"/>
      <w:r w:rsidRPr="00461C1D">
        <w:rPr>
          <w:i/>
          <w:sz w:val="16"/>
        </w:rPr>
        <w:t>HadoopVersionPigVersionUserIdStartedAtFinishedAtFeatures</w:t>
      </w:r>
      <w:proofErr w:type="spellEnd"/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2.6.0-cdh5.12.00.12.0-cdh5.12.0cloudera2017-10-07 21:46:002017-10-07 21:47:12FILTER</w:t>
      </w:r>
    </w:p>
    <w:p w:rsidR="00461C1D" w:rsidRPr="00461C1D" w:rsidRDefault="00461C1D" w:rsidP="00461C1D">
      <w:pPr>
        <w:ind w:left="720"/>
        <w:rPr>
          <w:i/>
          <w:sz w:val="16"/>
        </w:rPr>
      </w:pP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Success!</w:t>
      </w:r>
    </w:p>
    <w:p w:rsidR="00461C1D" w:rsidRPr="00461C1D" w:rsidRDefault="00461C1D" w:rsidP="00461C1D">
      <w:pPr>
        <w:ind w:left="720"/>
        <w:rPr>
          <w:i/>
          <w:sz w:val="16"/>
        </w:rPr>
      </w:pP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Job Stats (time in seconds):</w:t>
      </w: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JobIdMapsReducesMaxMapTimeMinMapTImeAvgMapTimeMedianMapTimeMaxReduceTimeMinReduceTimeAvgReduceTimeMedianReducetimeAliasFeatureOutputs</w:t>
      </w:r>
    </w:p>
    <w:p w:rsidR="00461C1D" w:rsidRPr="00461C1D" w:rsidRDefault="00461C1D" w:rsidP="00461C1D">
      <w:pPr>
        <w:ind w:left="720"/>
        <w:rPr>
          <w:i/>
          <w:sz w:val="16"/>
        </w:rPr>
      </w:pPr>
      <w:proofErr w:type="gramStart"/>
      <w:r w:rsidRPr="00461C1D">
        <w:rPr>
          <w:i/>
          <w:sz w:val="16"/>
        </w:rPr>
        <w:t>job_1507406416390_00061050505050n/an/an/an/aA,</w:t>
      </w:r>
      <w:proofErr w:type="gramEnd"/>
      <w:r w:rsidRPr="00461C1D">
        <w:rPr>
          <w:i/>
          <w:sz w:val="16"/>
        </w:rPr>
        <w:t>B,BO_BP_BPL,SWDMAP_ONLY/user/cloudera/India02,</w:t>
      </w:r>
    </w:p>
    <w:p w:rsidR="00461C1D" w:rsidRPr="00461C1D" w:rsidRDefault="00461C1D" w:rsidP="00461C1D">
      <w:pPr>
        <w:ind w:left="720"/>
        <w:rPr>
          <w:i/>
          <w:sz w:val="16"/>
        </w:rPr>
      </w:pP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Input(s):</w:t>
      </w: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Successfully read 866 records (1368963 bytes) from: "/user/</w:t>
      </w:r>
      <w:proofErr w:type="spellStart"/>
      <w:r w:rsidRPr="00461C1D">
        <w:rPr>
          <w:i/>
          <w:sz w:val="16"/>
        </w:rPr>
        <w:t>cloudera</w:t>
      </w:r>
      <w:proofErr w:type="spellEnd"/>
      <w:r w:rsidRPr="00461C1D">
        <w:rPr>
          <w:i/>
          <w:sz w:val="16"/>
        </w:rPr>
        <w:t>/</w:t>
      </w:r>
      <w:proofErr w:type="spellStart"/>
      <w:r w:rsidRPr="00461C1D">
        <w:rPr>
          <w:i/>
          <w:sz w:val="16"/>
        </w:rPr>
        <w:t>Flume_Data</w:t>
      </w:r>
      <w:proofErr w:type="spellEnd"/>
      <w:r w:rsidRPr="00461C1D">
        <w:rPr>
          <w:i/>
          <w:sz w:val="16"/>
        </w:rPr>
        <w:t>/*"</w:t>
      </w:r>
    </w:p>
    <w:p w:rsidR="00461C1D" w:rsidRPr="00461C1D" w:rsidRDefault="00461C1D" w:rsidP="00461C1D">
      <w:pPr>
        <w:ind w:left="720"/>
        <w:rPr>
          <w:i/>
          <w:sz w:val="16"/>
        </w:rPr>
      </w:pP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Output(s):</w:t>
      </w: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Successfully stored 264 records (9014 bytes) in: "/user/</w:t>
      </w:r>
      <w:proofErr w:type="spellStart"/>
      <w:r w:rsidRPr="00461C1D">
        <w:rPr>
          <w:i/>
          <w:sz w:val="16"/>
        </w:rPr>
        <w:t>cloudera</w:t>
      </w:r>
      <w:proofErr w:type="spellEnd"/>
      <w:r w:rsidRPr="00461C1D">
        <w:rPr>
          <w:i/>
          <w:sz w:val="16"/>
        </w:rPr>
        <w:t>/India02"</w:t>
      </w:r>
    </w:p>
    <w:p w:rsidR="00461C1D" w:rsidRPr="00461C1D" w:rsidRDefault="00461C1D" w:rsidP="00461C1D">
      <w:pPr>
        <w:ind w:left="720"/>
        <w:rPr>
          <w:i/>
          <w:sz w:val="16"/>
        </w:rPr>
      </w:pP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Counters:</w:t>
      </w: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 xml:space="preserve">Total records </w:t>
      </w:r>
      <w:proofErr w:type="gramStart"/>
      <w:r w:rsidRPr="00461C1D">
        <w:rPr>
          <w:i/>
          <w:sz w:val="16"/>
        </w:rPr>
        <w:t>written :</w:t>
      </w:r>
      <w:proofErr w:type="gramEnd"/>
      <w:r w:rsidRPr="00461C1D">
        <w:rPr>
          <w:i/>
          <w:sz w:val="16"/>
        </w:rPr>
        <w:t xml:space="preserve"> 264</w:t>
      </w: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 xml:space="preserve">Total bytes </w:t>
      </w:r>
      <w:proofErr w:type="gramStart"/>
      <w:r w:rsidRPr="00461C1D">
        <w:rPr>
          <w:i/>
          <w:sz w:val="16"/>
        </w:rPr>
        <w:t>written :</w:t>
      </w:r>
      <w:proofErr w:type="gramEnd"/>
      <w:r w:rsidRPr="00461C1D">
        <w:rPr>
          <w:i/>
          <w:sz w:val="16"/>
        </w:rPr>
        <w:t xml:space="preserve"> 9014</w:t>
      </w:r>
    </w:p>
    <w:p w:rsidR="00461C1D" w:rsidRPr="00461C1D" w:rsidRDefault="00461C1D" w:rsidP="00461C1D">
      <w:pPr>
        <w:ind w:left="720"/>
        <w:rPr>
          <w:i/>
          <w:sz w:val="16"/>
        </w:rPr>
      </w:pPr>
      <w:proofErr w:type="spellStart"/>
      <w:r w:rsidRPr="00461C1D">
        <w:rPr>
          <w:i/>
          <w:sz w:val="16"/>
        </w:rPr>
        <w:t>Spillable</w:t>
      </w:r>
      <w:proofErr w:type="spellEnd"/>
      <w:r w:rsidRPr="00461C1D">
        <w:rPr>
          <w:i/>
          <w:sz w:val="16"/>
        </w:rPr>
        <w:t xml:space="preserve"> Memory Manager spill </w:t>
      </w:r>
      <w:proofErr w:type="gramStart"/>
      <w:r w:rsidRPr="00461C1D">
        <w:rPr>
          <w:i/>
          <w:sz w:val="16"/>
        </w:rPr>
        <w:t>count :</w:t>
      </w:r>
      <w:proofErr w:type="gramEnd"/>
      <w:r w:rsidRPr="00461C1D">
        <w:rPr>
          <w:i/>
          <w:sz w:val="16"/>
        </w:rPr>
        <w:t xml:space="preserve"> 0</w:t>
      </w:r>
    </w:p>
    <w:p w:rsidR="00461C1D" w:rsidRP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Total bags proactively spilled: 0</w:t>
      </w:r>
    </w:p>
    <w:p w:rsidR="00461C1D" w:rsidRDefault="00461C1D" w:rsidP="00461C1D">
      <w:pPr>
        <w:ind w:left="720"/>
        <w:rPr>
          <w:i/>
          <w:sz w:val="16"/>
        </w:rPr>
      </w:pPr>
      <w:r w:rsidRPr="00461C1D">
        <w:rPr>
          <w:i/>
          <w:sz w:val="16"/>
        </w:rPr>
        <w:t>Total records proactively spilled: 0</w:t>
      </w:r>
    </w:p>
    <w:p w:rsidR="00461C1D" w:rsidRDefault="00461C1D" w:rsidP="00461C1D">
      <w:pPr>
        <w:ind w:left="720"/>
        <w:rPr>
          <w:i/>
          <w:sz w:val="16"/>
        </w:rPr>
      </w:pPr>
    </w:p>
    <w:p w:rsidR="00461C1D" w:rsidRPr="00461C1D" w:rsidRDefault="00461C1D" w:rsidP="00461C1D">
      <w:pPr>
        <w:rPr>
          <w:b/>
        </w:rPr>
      </w:pPr>
      <w:r w:rsidRPr="00461C1D">
        <w:rPr>
          <w:b/>
        </w:rPr>
        <w:t>Check Results</w:t>
      </w:r>
    </w:p>
    <w:p w:rsidR="00461C1D" w:rsidRDefault="00461C1D" w:rsidP="00461C1D"/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>[</w:t>
      </w:r>
      <w:proofErr w:type="spellStart"/>
      <w:r w:rsidRPr="00461C1D">
        <w:rPr>
          <w:sz w:val="16"/>
        </w:rPr>
        <w:t>cloudera@quickstart</w:t>
      </w:r>
      <w:proofErr w:type="spellEnd"/>
      <w:r w:rsidRPr="00461C1D">
        <w:rPr>
          <w:sz w:val="16"/>
        </w:rPr>
        <w:t xml:space="preserve"> ~]$ </w:t>
      </w:r>
      <w:proofErr w:type="spellStart"/>
      <w:proofErr w:type="gramStart"/>
      <w:r w:rsidRPr="00461C1D">
        <w:rPr>
          <w:sz w:val="16"/>
        </w:rPr>
        <w:t>hadoop</w:t>
      </w:r>
      <w:proofErr w:type="spellEnd"/>
      <w:proofErr w:type="gramEnd"/>
      <w:r w:rsidRPr="00461C1D">
        <w:rPr>
          <w:sz w:val="16"/>
        </w:rPr>
        <w:t xml:space="preserve"> fs -ls /user/</w:t>
      </w:r>
      <w:proofErr w:type="spellStart"/>
      <w:r w:rsidRPr="00461C1D">
        <w:rPr>
          <w:sz w:val="16"/>
        </w:rPr>
        <w:t>cloudera</w:t>
      </w:r>
      <w:proofErr w:type="spellEnd"/>
      <w:r w:rsidRPr="00461C1D">
        <w:rPr>
          <w:sz w:val="16"/>
        </w:rPr>
        <w:t>/India02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>Found 2 items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>-</w:t>
      </w:r>
      <w:proofErr w:type="spellStart"/>
      <w:proofErr w:type="gramStart"/>
      <w:r w:rsidRPr="00461C1D">
        <w:rPr>
          <w:sz w:val="16"/>
        </w:rPr>
        <w:t>rw</w:t>
      </w:r>
      <w:proofErr w:type="spellEnd"/>
      <w:r w:rsidRPr="00461C1D">
        <w:rPr>
          <w:sz w:val="16"/>
        </w:rPr>
        <w:t>-</w:t>
      </w:r>
      <w:proofErr w:type="gramEnd"/>
      <w:r w:rsidRPr="00461C1D">
        <w:rPr>
          <w:sz w:val="16"/>
        </w:rPr>
        <w:t xml:space="preserve">r--r--   1 </w:t>
      </w:r>
      <w:proofErr w:type="spellStart"/>
      <w:r w:rsidRPr="00461C1D">
        <w:rPr>
          <w:sz w:val="16"/>
        </w:rPr>
        <w:t>cloudera</w:t>
      </w:r>
      <w:proofErr w:type="spellEnd"/>
      <w:r w:rsidRPr="00461C1D">
        <w:rPr>
          <w:sz w:val="16"/>
        </w:rPr>
        <w:t xml:space="preserve"> </w:t>
      </w:r>
      <w:proofErr w:type="spellStart"/>
      <w:r w:rsidRPr="00461C1D">
        <w:rPr>
          <w:sz w:val="16"/>
        </w:rPr>
        <w:t>cloudera</w:t>
      </w:r>
      <w:proofErr w:type="spellEnd"/>
      <w:r w:rsidRPr="00461C1D">
        <w:rPr>
          <w:sz w:val="16"/>
        </w:rPr>
        <w:t xml:space="preserve">          0 2017-10-07 21:47 /user/</w:t>
      </w:r>
      <w:proofErr w:type="spellStart"/>
      <w:r w:rsidRPr="00461C1D">
        <w:rPr>
          <w:sz w:val="16"/>
        </w:rPr>
        <w:t>cloudera</w:t>
      </w:r>
      <w:proofErr w:type="spellEnd"/>
      <w:r w:rsidRPr="00461C1D">
        <w:rPr>
          <w:sz w:val="16"/>
        </w:rPr>
        <w:t>/India02/_SUCCESS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>-</w:t>
      </w:r>
      <w:proofErr w:type="spellStart"/>
      <w:proofErr w:type="gramStart"/>
      <w:r w:rsidRPr="00461C1D">
        <w:rPr>
          <w:sz w:val="16"/>
        </w:rPr>
        <w:t>rw</w:t>
      </w:r>
      <w:proofErr w:type="spellEnd"/>
      <w:r w:rsidRPr="00461C1D">
        <w:rPr>
          <w:sz w:val="16"/>
        </w:rPr>
        <w:t>-</w:t>
      </w:r>
      <w:proofErr w:type="gramEnd"/>
      <w:r w:rsidRPr="00461C1D">
        <w:rPr>
          <w:sz w:val="16"/>
        </w:rPr>
        <w:t xml:space="preserve">r--r--   1 </w:t>
      </w:r>
      <w:proofErr w:type="spellStart"/>
      <w:r w:rsidRPr="00461C1D">
        <w:rPr>
          <w:sz w:val="16"/>
        </w:rPr>
        <w:t>cloudera</w:t>
      </w:r>
      <w:proofErr w:type="spellEnd"/>
      <w:r w:rsidRPr="00461C1D">
        <w:rPr>
          <w:sz w:val="16"/>
        </w:rPr>
        <w:t xml:space="preserve"> </w:t>
      </w:r>
      <w:proofErr w:type="spellStart"/>
      <w:r w:rsidRPr="00461C1D">
        <w:rPr>
          <w:sz w:val="16"/>
        </w:rPr>
        <w:t>cloudera</w:t>
      </w:r>
      <w:proofErr w:type="spellEnd"/>
      <w:r w:rsidRPr="00461C1D">
        <w:rPr>
          <w:sz w:val="16"/>
        </w:rPr>
        <w:t xml:space="preserve">       9014 2017-10-07 21:47 /user/</w:t>
      </w:r>
      <w:proofErr w:type="spellStart"/>
      <w:r w:rsidRPr="00461C1D">
        <w:rPr>
          <w:sz w:val="16"/>
        </w:rPr>
        <w:t>cloudera</w:t>
      </w:r>
      <w:proofErr w:type="spellEnd"/>
      <w:r w:rsidRPr="00461C1D">
        <w:rPr>
          <w:sz w:val="16"/>
        </w:rPr>
        <w:t>/India02/part-m-00000</w:t>
      </w:r>
    </w:p>
    <w:p w:rsidR="00ED2C51" w:rsidRDefault="00ED2C51" w:rsidP="00461C1D">
      <w:pPr>
        <w:ind w:left="720"/>
        <w:jc w:val="left"/>
        <w:rPr>
          <w:sz w:val="16"/>
        </w:rPr>
      </w:pP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>[</w:t>
      </w:r>
      <w:proofErr w:type="spellStart"/>
      <w:r w:rsidRPr="00461C1D">
        <w:rPr>
          <w:sz w:val="16"/>
        </w:rPr>
        <w:t>cloudera@quickstart</w:t>
      </w:r>
      <w:proofErr w:type="spellEnd"/>
      <w:r w:rsidRPr="00461C1D">
        <w:rPr>
          <w:sz w:val="16"/>
        </w:rPr>
        <w:t xml:space="preserve"> ~]$ </w:t>
      </w:r>
      <w:proofErr w:type="spellStart"/>
      <w:proofErr w:type="gramStart"/>
      <w:r w:rsidRPr="00461C1D">
        <w:rPr>
          <w:sz w:val="16"/>
        </w:rPr>
        <w:t>hadoop</w:t>
      </w:r>
      <w:proofErr w:type="spellEnd"/>
      <w:proofErr w:type="gramEnd"/>
      <w:r w:rsidRPr="00461C1D">
        <w:rPr>
          <w:sz w:val="16"/>
        </w:rPr>
        <w:t xml:space="preserve"> fs -cat /user/</w:t>
      </w:r>
      <w:proofErr w:type="spellStart"/>
      <w:r w:rsidRPr="00461C1D">
        <w:rPr>
          <w:sz w:val="16"/>
        </w:rPr>
        <w:t>cloudera</w:t>
      </w:r>
      <w:proofErr w:type="spellEnd"/>
      <w:r w:rsidRPr="00461C1D">
        <w:rPr>
          <w:sz w:val="16"/>
        </w:rPr>
        <w:t>/India02//part-m-00000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 xml:space="preserve">Andhra </w:t>
      </w:r>
      <w:proofErr w:type="gramStart"/>
      <w:r w:rsidRPr="00461C1D">
        <w:rPr>
          <w:sz w:val="16"/>
        </w:rPr>
        <w:t>Pradesh  CHITTOOR</w:t>
      </w:r>
      <w:proofErr w:type="gramEnd"/>
      <w:r w:rsidRPr="00461C1D">
        <w:rPr>
          <w:sz w:val="16"/>
        </w:rPr>
        <w:t xml:space="preserve">        296465  269750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 xml:space="preserve">Andhra </w:t>
      </w:r>
      <w:proofErr w:type="gramStart"/>
      <w:r w:rsidRPr="00461C1D">
        <w:rPr>
          <w:sz w:val="16"/>
        </w:rPr>
        <w:t>Pradesh  CUDDAPAH</w:t>
      </w:r>
      <w:proofErr w:type="gramEnd"/>
      <w:r w:rsidRPr="00461C1D">
        <w:rPr>
          <w:sz w:val="16"/>
        </w:rPr>
        <w:t xml:space="preserve">        251653  239780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 xml:space="preserve">Andhra </w:t>
      </w:r>
      <w:proofErr w:type="gramStart"/>
      <w:r w:rsidRPr="00461C1D">
        <w:rPr>
          <w:sz w:val="16"/>
        </w:rPr>
        <w:t>Pradesh  EAST</w:t>
      </w:r>
      <w:proofErr w:type="gramEnd"/>
      <w:r w:rsidRPr="00461C1D">
        <w:rPr>
          <w:sz w:val="16"/>
        </w:rPr>
        <w:t xml:space="preserve"> GODAVARI   370255  347305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 xml:space="preserve">Andhra </w:t>
      </w:r>
      <w:proofErr w:type="gramStart"/>
      <w:r w:rsidRPr="00461C1D">
        <w:rPr>
          <w:sz w:val="16"/>
        </w:rPr>
        <w:t>Pradesh  KRISHNA</w:t>
      </w:r>
      <w:proofErr w:type="gramEnd"/>
      <w:r w:rsidRPr="00461C1D">
        <w:rPr>
          <w:sz w:val="16"/>
        </w:rPr>
        <w:t xml:space="preserve"> 351572  318730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lastRenderedPageBreak/>
        <w:t xml:space="preserve">Andhra </w:t>
      </w:r>
      <w:proofErr w:type="gramStart"/>
      <w:r w:rsidRPr="00461C1D">
        <w:rPr>
          <w:sz w:val="16"/>
        </w:rPr>
        <w:t>Pradesh  KURNOOL</w:t>
      </w:r>
      <w:proofErr w:type="gramEnd"/>
      <w:r w:rsidRPr="00461C1D">
        <w:rPr>
          <w:sz w:val="16"/>
        </w:rPr>
        <w:t xml:space="preserve"> 383478  323616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 xml:space="preserve">Andhra </w:t>
      </w:r>
      <w:proofErr w:type="gramStart"/>
      <w:r w:rsidRPr="00461C1D">
        <w:rPr>
          <w:sz w:val="16"/>
        </w:rPr>
        <w:t>Pradesh  MEDAK</w:t>
      </w:r>
      <w:proofErr w:type="gramEnd"/>
      <w:r w:rsidRPr="00461C1D">
        <w:rPr>
          <w:sz w:val="16"/>
        </w:rPr>
        <w:t xml:space="preserve">   311743  310591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 xml:space="preserve">Andhra </w:t>
      </w:r>
      <w:proofErr w:type="gramStart"/>
      <w:r w:rsidRPr="00461C1D">
        <w:rPr>
          <w:sz w:val="16"/>
        </w:rPr>
        <w:t>Pradesh  RANGAREDDI</w:t>
      </w:r>
      <w:proofErr w:type="gramEnd"/>
      <w:r w:rsidRPr="00461C1D">
        <w:rPr>
          <w:sz w:val="16"/>
        </w:rPr>
        <w:t xml:space="preserve">      212629  174460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 xml:space="preserve">Andhra </w:t>
      </w:r>
      <w:proofErr w:type="gramStart"/>
      <w:r w:rsidRPr="00461C1D">
        <w:rPr>
          <w:sz w:val="16"/>
        </w:rPr>
        <w:t>Pradesh  WEST</w:t>
      </w:r>
      <w:proofErr w:type="gramEnd"/>
      <w:r w:rsidRPr="00461C1D">
        <w:rPr>
          <w:sz w:val="16"/>
        </w:rPr>
        <w:t xml:space="preserve"> GODAVARI   344272  319477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proofErr w:type="spellStart"/>
      <w:r w:rsidRPr="00461C1D">
        <w:rPr>
          <w:sz w:val="16"/>
        </w:rPr>
        <w:t>Uttarakhand</w:t>
      </w:r>
      <w:proofErr w:type="spellEnd"/>
      <w:r w:rsidRPr="00461C1D">
        <w:rPr>
          <w:sz w:val="16"/>
        </w:rPr>
        <w:t xml:space="preserve">     UDHAM SINGH NAGAR       39427   37604</w:t>
      </w:r>
    </w:p>
    <w:p w:rsidR="00461C1D" w:rsidRPr="00461C1D" w:rsidRDefault="00461C1D" w:rsidP="00461C1D">
      <w:pPr>
        <w:ind w:left="720"/>
        <w:jc w:val="left"/>
        <w:rPr>
          <w:sz w:val="16"/>
        </w:rPr>
      </w:pPr>
      <w:proofErr w:type="spellStart"/>
      <w:r w:rsidRPr="00461C1D">
        <w:rPr>
          <w:sz w:val="16"/>
        </w:rPr>
        <w:t>Uttarakhand</w:t>
      </w:r>
      <w:proofErr w:type="spellEnd"/>
      <w:r w:rsidRPr="00461C1D">
        <w:rPr>
          <w:sz w:val="16"/>
        </w:rPr>
        <w:t xml:space="preserve">     UTTARKASHI      28189   25523</w:t>
      </w:r>
    </w:p>
    <w:p w:rsidR="00461C1D" w:rsidRDefault="00461C1D" w:rsidP="00461C1D">
      <w:pPr>
        <w:ind w:left="720"/>
        <w:jc w:val="left"/>
        <w:rPr>
          <w:sz w:val="16"/>
        </w:rPr>
      </w:pPr>
      <w:r w:rsidRPr="00461C1D">
        <w:rPr>
          <w:sz w:val="16"/>
        </w:rPr>
        <w:t xml:space="preserve">West Bengal     BARDHAMAN       </w:t>
      </w:r>
      <w:proofErr w:type="gramStart"/>
      <w:r w:rsidRPr="00461C1D">
        <w:rPr>
          <w:sz w:val="16"/>
        </w:rPr>
        <w:t>700047  601906</w:t>
      </w:r>
      <w:proofErr w:type="gramEnd"/>
    </w:p>
    <w:p w:rsidR="00461C1D" w:rsidRDefault="00461C1D" w:rsidP="00461C1D">
      <w:pPr>
        <w:ind w:left="720"/>
        <w:jc w:val="left"/>
        <w:rPr>
          <w:sz w:val="16"/>
        </w:rPr>
      </w:pPr>
    </w:p>
    <w:p w:rsidR="00ED2C51" w:rsidRDefault="00ED2C51" w:rsidP="00ED2C51">
      <w:pPr>
        <w:pStyle w:val="Heading2"/>
      </w:pPr>
      <w:bookmarkStart w:id="16" w:name="_Toc495224330"/>
      <w:r w:rsidRPr="00ED2C51">
        <w:t xml:space="preserve">Export the results to </w:t>
      </w:r>
      <w:proofErr w:type="spellStart"/>
      <w:r w:rsidRPr="00ED2C51">
        <w:t>mysql</w:t>
      </w:r>
      <w:bookmarkEnd w:id="16"/>
      <w:proofErr w:type="spellEnd"/>
    </w:p>
    <w:p w:rsidR="00ED2C51" w:rsidRPr="00B10042" w:rsidRDefault="00ED2C51" w:rsidP="00ED2C51">
      <w:pPr>
        <w:rPr>
          <w:b/>
          <w:lang w:val="en-US" w:eastAsia="en-GB"/>
        </w:rPr>
      </w:pPr>
      <w:r w:rsidRPr="00B10042">
        <w:rPr>
          <w:b/>
          <w:lang w:val="en-US" w:eastAsia="en-GB"/>
        </w:rPr>
        <w:t xml:space="preserve">Started </w:t>
      </w:r>
      <w:proofErr w:type="spellStart"/>
      <w:r w:rsidRPr="00B10042">
        <w:rPr>
          <w:b/>
          <w:lang w:val="en-US" w:eastAsia="en-GB"/>
        </w:rPr>
        <w:t>mysql</w:t>
      </w:r>
      <w:proofErr w:type="spellEnd"/>
      <w:r w:rsidRPr="00B10042">
        <w:rPr>
          <w:b/>
          <w:lang w:val="en-US" w:eastAsia="en-GB"/>
        </w:rPr>
        <w:t xml:space="preserve"> and login</w:t>
      </w:r>
    </w:p>
    <w:p w:rsidR="00ED2C51" w:rsidRDefault="00ED2C51" w:rsidP="00ED2C51">
      <w:pPr>
        <w:rPr>
          <w:lang w:val="en-US" w:eastAsia="en-GB"/>
        </w:rPr>
      </w:pPr>
    </w:p>
    <w:p w:rsidR="00ED2C51" w:rsidRPr="003B4D57" w:rsidRDefault="00ED2C51" w:rsidP="00ED2C51">
      <w:pPr>
        <w:ind w:left="720"/>
        <w:rPr>
          <w:i/>
          <w:sz w:val="16"/>
          <w:lang w:val="en-US" w:eastAsia="en-GB"/>
        </w:rPr>
      </w:pPr>
      <w:proofErr w:type="spellStart"/>
      <w:proofErr w:type="gramStart"/>
      <w:r w:rsidRPr="003B4D57">
        <w:rPr>
          <w:i/>
          <w:sz w:val="16"/>
          <w:lang w:val="en-US" w:eastAsia="en-GB"/>
        </w:rPr>
        <w:t>mysql</w:t>
      </w:r>
      <w:proofErr w:type="spellEnd"/>
      <w:proofErr w:type="gramEnd"/>
      <w:r w:rsidRPr="003B4D57">
        <w:rPr>
          <w:i/>
          <w:sz w:val="16"/>
          <w:lang w:val="en-US" w:eastAsia="en-GB"/>
        </w:rPr>
        <w:t xml:space="preserve"> -u root -p</w:t>
      </w:r>
    </w:p>
    <w:p w:rsidR="00ED2C51" w:rsidRPr="003B4D57" w:rsidRDefault="00ED2C51" w:rsidP="00ED2C51">
      <w:pPr>
        <w:ind w:left="720"/>
        <w:rPr>
          <w:i/>
          <w:sz w:val="16"/>
          <w:lang w:val="en-US" w:eastAsia="en-GB"/>
        </w:rPr>
      </w:pPr>
      <w:r w:rsidRPr="003B4D57">
        <w:rPr>
          <w:i/>
          <w:sz w:val="16"/>
          <w:lang w:val="en-US" w:eastAsia="en-GB"/>
        </w:rPr>
        <w:t>Enter password: ******</w:t>
      </w:r>
    </w:p>
    <w:p w:rsidR="00ED2C51" w:rsidRPr="003B4D57" w:rsidRDefault="00ED2C51" w:rsidP="00ED2C51">
      <w:pPr>
        <w:ind w:left="720"/>
        <w:rPr>
          <w:i/>
          <w:sz w:val="16"/>
          <w:lang w:val="en-US" w:eastAsia="en-GB"/>
        </w:rPr>
      </w:pPr>
    </w:p>
    <w:p w:rsidR="00ED2C51" w:rsidRPr="003B4D57" w:rsidRDefault="00ED2C51" w:rsidP="00ED2C51">
      <w:pPr>
        <w:ind w:left="720"/>
        <w:rPr>
          <w:i/>
          <w:sz w:val="16"/>
          <w:lang w:val="en-US" w:eastAsia="en-GB"/>
        </w:rPr>
      </w:pPr>
      <w:r w:rsidRPr="003B4D57">
        <w:rPr>
          <w:i/>
          <w:sz w:val="16"/>
          <w:lang w:val="en-US" w:eastAsia="en-GB"/>
        </w:rPr>
        <w:t xml:space="preserve">Welcome to the MySQL monitor.  Commands end </w:t>
      </w:r>
      <w:proofErr w:type="gramStart"/>
      <w:r w:rsidRPr="003B4D57">
        <w:rPr>
          <w:i/>
          <w:sz w:val="16"/>
          <w:lang w:val="en-US" w:eastAsia="en-GB"/>
        </w:rPr>
        <w:t>with ;</w:t>
      </w:r>
      <w:proofErr w:type="gramEnd"/>
      <w:r w:rsidRPr="003B4D57">
        <w:rPr>
          <w:i/>
          <w:sz w:val="16"/>
          <w:lang w:val="en-US" w:eastAsia="en-GB"/>
        </w:rPr>
        <w:t xml:space="preserve"> or \g.</w:t>
      </w:r>
    </w:p>
    <w:p w:rsidR="00ED2C51" w:rsidRPr="003B4D57" w:rsidRDefault="00ED2C51" w:rsidP="00ED2C51">
      <w:pPr>
        <w:ind w:left="720"/>
        <w:rPr>
          <w:i/>
          <w:sz w:val="16"/>
          <w:lang w:val="en-US" w:eastAsia="en-GB"/>
        </w:rPr>
      </w:pPr>
      <w:r w:rsidRPr="003B4D57">
        <w:rPr>
          <w:i/>
          <w:sz w:val="16"/>
          <w:lang w:val="en-US" w:eastAsia="en-GB"/>
        </w:rPr>
        <w:t>Your MySQL connection id is 54</w:t>
      </w:r>
    </w:p>
    <w:p w:rsidR="00ED2C51" w:rsidRDefault="00ED2C51" w:rsidP="00ED2C51">
      <w:pPr>
        <w:ind w:left="720"/>
        <w:rPr>
          <w:i/>
          <w:sz w:val="16"/>
          <w:lang w:val="en-US" w:eastAsia="en-GB"/>
        </w:rPr>
      </w:pPr>
      <w:r w:rsidRPr="003B4D57">
        <w:rPr>
          <w:i/>
          <w:sz w:val="16"/>
          <w:lang w:val="en-US" w:eastAsia="en-GB"/>
        </w:rPr>
        <w:t>Server version: 5.1.73 Source distribution</w:t>
      </w:r>
    </w:p>
    <w:p w:rsidR="00ED2C51" w:rsidRDefault="00ED2C51" w:rsidP="00ED2C51">
      <w:pPr>
        <w:ind w:left="720"/>
        <w:rPr>
          <w:i/>
          <w:sz w:val="16"/>
          <w:lang w:val="en-US" w:eastAsia="en-GB"/>
        </w:rPr>
      </w:pPr>
    </w:p>
    <w:p w:rsidR="00ED2C51" w:rsidRPr="00B10042" w:rsidRDefault="00ED2C51" w:rsidP="00ED2C51">
      <w:pPr>
        <w:rPr>
          <w:b/>
          <w:lang w:val="en-US" w:eastAsia="en-GB"/>
        </w:rPr>
      </w:pPr>
      <w:r>
        <w:rPr>
          <w:b/>
          <w:lang w:val="en-US" w:eastAsia="en-GB"/>
        </w:rPr>
        <w:t xml:space="preserve">Use </w:t>
      </w:r>
      <w:proofErr w:type="gramStart"/>
      <w:r>
        <w:rPr>
          <w:b/>
          <w:lang w:val="en-US" w:eastAsia="en-GB"/>
        </w:rPr>
        <w:t xml:space="preserve">existing </w:t>
      </w:r>
      <w:r w:rsidRPr="00B10042">
        <w:rPr>
          <w:b/>
          <w:lang w:val="en-US" w:eastAsia="en-GB"/>
        </w:rPr>
        <w:t xml:space="preserve"> Database</w:t>
      </w:r>
      <w:proofErr w:type="gramEnd"/>
      <w:r w:rsidRPr="00B10042">
        <w:rPr>
          <w:b/>
          <w:lang w:val="en-US" w:eastAsia="en-GB"/>
        </w:rPr>
        <w:t xml:space="preserve"> and </w:t>
      </w:r>
      <w:r>
        <w:rPr>
          <w:b/>
          <w:lang w:val="en-US" w:eastAsia="en-GB"/>
        </w:rPr>
        <w:t>create t</w:t>
      </w:r>
      <w:r w:rsidRPr="00B10042">
        <w:rPr>
          <w:b/>
          <w:lang w:val="en-US" w:eastAsia="en-GB"/>
        </w:rPr>
        <w:t>ables</w:t>
      </w:r>
    </w:p>
    <w:p w:rsidR="00ED2C51" w:rsidRDefault="00ED2C51" w:rsidP="00ED2C51">
      <w:pPr>
        <w:rPr>
          <w:lang w:val="en-US" w:eastAsia="en-GB"/>
        </w:rPr>
      </w:pPr>
    </w:p>
    <w:p w:rsidR="00ED2C51" w:rsidRPr="00B10042" w:rsidRDefault="00ED2C51" w:rsidP="00ED2C51">
      <w:pPr>
        <w:ind w:left="720"/>
        <w:rPr>
          <w:i/>
          <w:sz w:val="16"/>
          <w:lang w:val="en-US" w:eastAsia="en-GB"/>
        </w:rPr>
      </w:pPr>
      <w:proofErr w:type="spellStart"/>
      <w:proofErr w:type="gramStart"/>
      <w:r w:rsidRPr="00B10042">
        <w:rPr>
          <w:i/>
          <w:sz w:val="16"/>
          <w:lang w:val="en-US" w:eastAsia="en-GB"/>
        </w:rPr>
        <w:t>mysql</w:t>
      </w:r>
      <w:proofErr w:type="spellEnd"/>
      <w:proofErr w:type="gramEnd"/>
      <w:r w:rsidRPr="00B10042">
        <w:rPr>
          <w:i/>
          <w:sz w:val="16"/>
          <w:lang w:val="en-US" w:eastAsia="en-GB"/>
        </w:rPr>
        <w:t xml:space="preserve">&gt; use </w:t>
      </w:r>
      <w:proofErr w:type="spellStart"/>
      <w:r w:rsidRPr="00B10042">
        <w:rPr>
          <w:i/>
          <w:sz w:val="16"/>
          <w:lang w:val="en-US" w:eastAsia="en-GB"/>
        </w:rPr>
        <w:t>india_project</w:t>
      </w:r>
      <w:proofErr w:type="spellEnd"/>
    </w:p>
    <w:p w:rsidR="00ED2C51" w:rsidRDefault="00ED2C51" w:rsidP="00ED2C51"/>
    <w:p w:rsidR="00ED2C51" w:rsidRPr="00ED2C51" w:rsidRDefault="00ED2C51" w:rsidP="00ED2C51">
      <w:pPr>
        <w:ind w:left="720"/>
        <w:rPr>
          <w:rFonts w:eastAsia="Calibri"/>
          <w:i/>
          <w:sz w:val="16"/>
        </w:rPr>
      </w:pPr>
      <w:proofErr w:type="gramStart"/>
      <w:r w:rsidRPr="00ED2C51">
        <w:rPr>
          <w:rFonts w:eastAsia="Calibri"/>
          <w:i/>
          <w:sz w:val="16"/>
        </w:rPr>
        <w:t>use</w:t>
      </w:r>
      <w:proofErr w:type="gramEnd"/>
      <w:r w:rsidRPr="00ED2C51">
        <w:rPr>
          <w:rFonts w:eastAsia="Calibri"/>
          <w:i/>
          <w:sz w:val="16"/>
        </w:rPr>
        <w:t xml:space="preserve"> </w:t>
      </w:r>
      <w:proofErr w:type="spellStart"/>
      <w:r w:rsidRPr="00ED2C51">
        <w:rPr>
          <w:rFonts w:eastAsia="Calibri"/>
          <w:i/>
          <w:sz w:val="16"/>
        </w:rPr>
        <w:t>india_project</w:t>
      </w:r>
      <w:proofErr w:type="spellEnd"/>
      <w:r w:rsidRPr="00ED2C51">
        <w:rPr>
          <w:rFonts w:eastAsia="Calibri"/>
          <w:i/>
          <w:sz w:val="16"/>
        </w:rPr>
        <w:t>;</w:t>
      </w:r>
    </w:p>
    <w:p w:rsidR="00ED2C51" w:rsidRPr="00ED2C51" w:rsidRDefault="00ED2C51" w:rsidP="00ED2C51">
      <w:pPr>
        <w:ind w:left="720"/>
        <w:rPr>
          <w:rFonts w:eastAsia="Calibri"/>
          <w:i/>
          <w:sz w:val="16"/>
        </w:rPr>
      </w:pPr>
      <w:proofErr w:type="gramStart"/>
      <w:r w:rsidRPr="00ED2C51">
        <w:rPr>
          <w:rFonts w:eastAsia="Calibri"/>
          <w:i/>
          <w:sz w:val="16"/>
        </w:rPr>
        <w:t>create</w:t>
      </w:r>
      <w:proofErr w:type="gramEnd"/>
      <w:r w:rsidRPr="00ED2C51">
        <w:rPr>
          <w:rFonts w:eastAsia="Calibri"/>
          <w:i/>
          <w:sz w:val="16"/>
        </w:rPr>
        <w:t xml:space="preserve"> table 80achieved</w:t>
      </w:r>
    </w:p>
    <w:p w:rsidR="00ED2C51" w:rsidRPr="00ED2C51" w:rsidRDefault="00ED2C51" w:rsidP="00ED2C51">
      <w:pPr>
        <w:ind w:left="720"/>
        <w:rPr>
          <w:rFonts w:eastAsia="Calibri"/>
          <w:i/>
          <w:sz w:val="16"/>
        </w:rPr>
      </w:pPr>
      <w:r w:rsidRPr="00ED2C51">
        <w:rPr>
          <w:rFonts w:eastAsia="Calibri"/>
          <w:i/>
          <w:sz w:val="16"/>
        </w:rPr>
        <w:t>(</w:t>
      </w:r>
    </w:p>
    <w:p w:rsidR="00ED2C51" w:rsidRPr="00ED2C51" w:rsidRDefault="00ED2C51" w:rsidP="00ED2C51">
      <w:pPr>
        <w:ind w:left="720"/>
        <w:rPr>
          <w:rFonts w:eastAsia="Calibri"/>
          <w:i/>
          <w:sz w:val="16"/>
        </w:rPr>
      </w:pPr>
      <w:proofErr w:type="gramStart"/>
      <w:r w:rsidRPr="00ED2C51">
        <w:rPr>
          <w:rFonts w:eastAsia="Calibri"/>
          <w:i/>
          <w:sz w:val="16"/>
        </w:rPr>
        <w:t>state</w:t>
      </w:r>
      <w:proofErr w:type="gramEnd"/>
      <w:r w:rsidRPr="00ED2C51">
        <w:rPr>
          <w:rFonts w:eastAsia="Calibri"/>
          <w:i/>
          <w:sz w:val="16"/>
        </w:rPr>
        <w:t xml:space="preserve"> varchar(30),</w:t>
      </w:r>
    </w:p>
    <w:p w:rsidR="00ED2C51" w:rsidRPr="00ED2C51" w:rsidRDefault="00ED2C51" w:rsidP="00ED2C51">
      <w:pPr>
        <w:ind w:left="720"/>
        <w:rPr>
          <w:rFonts w:eastAsia="Calibri"/>
          <w:i/>
          <w:sz w:val="16"/>
        </w:rPr>
      </w:pPr>
      <w:proofErr w:type="spellStart"/>
      <w:proofErr w:type="gramStart"/>
      <w:r w:rsidRPr="00ED2C51">
        <w:rPr>
          <w:rFonts w:eastAsia="Calibri"/>
          <w:i/>
          <w:sz w:val="16"/>
        </w:rPr>
        <w:t>dist</w:t>
      </w:r>
      <w:proofErr w:type="spellEnd"/>
      <w:proofErr w:type="gramEnd"/>
      <w:r w:rsidRPr="00ED2C51">
        <w:rPr>
          <w:rFonts w:eastAsia="Calibri"/>
          <w:i/>
          <w:sz w:val="16"/>
        </w:rPr>
        <w:t xml:space="preserve"> varchar(30),</w:t>
      </w:r>
    </w:p>
    <w:p w:rsidR="00ED2C51" w:rsidRPr="00ED2C51" w:rsidRDefault="00ED2C51" w:rsidP="00ED2C51">
      <w:pPr>
        <w:ind w:left="720"/>
        <w:rPr>
          <w:rFonts w:eastAsia="Calibri"/>
          <w:i/>
          <w:sz w:val="16"/>
        </w:rPr>
      </w:pPr>
      <w:proofErr w:type="spellStart"/>
      <w:proofErr w:type="gramStart"/>
      <w:r w:rsidRPr="00ED2C51">
        <w:rPr>
          <w:rFonts w:eastAsia="Calibri"/>
          <w:i/>
          <w:sz w:val="16"/>
        </w:rPr>
        <w:t>po_bpl</w:t>
      </w:r>
      <w:proofErr w:type="spellEnd"/>
      <w:proofErr w:type="gramEnd"/>
      <w:r w:rsidRPr="00ED2C51">
        <w:rPr>
          <w:rFonts w:eastAsia="Calibri"/>
          <w:i/>
          <w:sz w:val="16"/>
        </w:rPr>
        <w:t xml:space="preserve"> </w:t>
      </w:r>
      <w:proofErr w:type="spellStart"/>
      <w:r w:rsidRPr="00ED2C51">
        <w:rPr>
          <w:rFonts w:eastAsia="Calibri"/>
          <w:i/>
          <w:sz w:val="16"/>
        </w:rPr>
        <w:t>int</w:t>
      </w:r>
      <w:proofErr w:type="spellEnd"/>
      <w:r w:rsidRPr="00ED2C51">
        <w:rPr>
          <w:rFonts w:eastAsia="Calibri"/>
          <w:i/>
          <w:sz w:val="16"/>
        </w:rPr>
        <w:t>,</w:t>
      </w:r>
    </w:p>
    <w:p w:rsidR="00ED2C51" w:rsidRPr="00ED2C51" w:rsidRDefault="00ED2C51" w:rsidP="00ED2C51">
      <w:pPr>
        <w:ind w:left="720"/>
        <w:rPr>
          <w:rFonts w:eastAsia="Calibri"/>
          <w:i/>
          <w:sz w:val="16"/>
        </w:rPr>
      </w:pPr>
      <w:proofErr w:type="spellStart"/>
      <w:proofErr w:type="gramStart"/>
      <w:r w:rsidRPr="00ED2C51">
        <w:rPr>
          <w:rFonts w:eastAsia="Calibri"/>
          <w:i/>
          <w:sz w:val="16"/>
        </w:rPr>
        <w:t>pp_bpl</w:t>
      </w:r>
      <w:proofErr w:type="spellEnd"/>
      <w:proofErr w:type="gramEnd"/>
      <w:r w:rsidRPr="00ED2C51">
        <w:rPr>
          <w:rFonts w:eastAsia="Calibri"/>
          <w:i/>
          <w:sz w:val="16"/>
        </w:rPr>
        <w:t xml:space="preserve"> </w:t>
      </w:r>
      <w:proofErr w:type="spellStart"/>
      <w:r w:rsidRPr="00ED2C51">
        <w:rPr>
          <w:rFonts w:eastAsia="Calibri"/>
          <w:i/>
          <w:sz w:val="16"/>
        </w:rPr>
        <w:t>int</w:t>
      </w:r>
      <w:proofErr w:type="spellEnd"/>
    </w:p>
    <w:p w:rsidR="00ED2C51" w:rsidRPr="00ED2C51" w:rsidRDefault="00ED2C51" w:rsidP="00ED2C51">
      <w:pPr>
        <w:ind w:left="720"/>
        <w:rPr>
          <w:rFonts w:ascii="Times New Roman" w:eastAsia="SimSun" w:hAnsi="Times New Roman" w:cs="Arial"/>
          <w:i/>
        </w:rPr>
      </w:pPr>
      <w:r w:rsidRPr="00ED2C51">
        <w:rPr>
          <w:rFonts w:eastAsia="Calibri"/>
          <w:i/>
          <w:sz w:val="16"/>
        </w:rPr>
        <w:t>);</w:t>
      </w:r>
    </w:p>
    <w:p w:rsidR="00ED2C51" w:rsidRDefault="00ED2C51" w:rsidP="00ED2C51"/>
    <w:p w:rsidR="00ED2C51" w:rsidRDefault="00ED2C51" w:rsidP="00ED2C51">
      <w:proofErr w:type="spellStart"/>
      <w:r>
        <w:t>Sqoop</w:t>
      </w:r>
      <w:proofErr w:type="spellEnd"/>
      <w:r>
        <w:t xml:space="preserve"> command run</w:t>
      </w:r>
    </w:p>
    <w:p w:rsidR="00ED2C51" w:rsidRDefault="00ED2C51" w:rsidP="00ED2C51"/>
    <w:p w:rsidR="00ED2C51" w:rsidRDefault="00ED2C51" w:rsidP="00ED2C51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>[</w:t>
      </w:r>
      <w:proofErr w:type="spellStart"/>
      <w:r w:rsidRPr="00B10042">
        <w:rPr>
          <w:i/>
          <w:sz w:val="16"/>
          <w:lang w:val="en-US" w:eastAsia="en-GB"/>
        </w:rPr>
        <w:t>cloudera@quickstart</w:t>
      </w:r>
      <w:proofErr w:type="spellEnd"/>
      <w:r w:rsidRPr="00B10042">
        <w:rPr>
          <w:i/>
          <w:sz w:val="16"/>
          <w:lang w:val="en-US" w:eastAsia="en-GB"/>
        </w:rPr>
        <w:t xml:space="preserve"> ~]$ </w:t>
      </w:r>
      <w:proofErr w:type="spellStart"/>
      <w:r w:rsidRPr="00B10042">
        <w:rPr>
          <w:i/>
          <w:sz w:val="16"/>
          <w:lang w:val="en-US" w:eastAsia="en-GB"/>
        </w:rPr>
        <w:t>sqoop</w:t>
      </w:r>
      <w:proofErr w:type="spellEnd"/>
      <w:r w:rsidRPr="00B10042">
        <w:rPr>
          <w:i/>
          <w:sz w:val="16"/>
          <w:lang w:val="en-US" w:eastAsia="en-GB"/>
        </w:rPr>
        <w:t xml:space="preserve"> export --connect </w:t>
      </w:r>
      <w:proofErr w:type="spellStart"/>
      <w:r w:rsidRPr="00B10042">
        <w:rPr>
          <w:i/>
          <w:sz w:val="16"/>
          <w:lang w:val="en-US" w:eastAsia="en-GB"/>
        </w:rPr>
        <w:t>jdbc:mysql</w:t>
      </w:r>
      <w:proofErr w:type="spellEnd"/>
      <w:r w:rsidRPr="00B10042">
        <w:rPr>
          <w:i/>
          <w:sz w:val="16"/>
          <w:lang w:val="en-US" w:eastAsia="en-GB"/>
        </w:rPr>
        <w:t>://localhost/</w:t>
      </w:r>
      <w:proofErr w:type="spellStart"/>
      <w:r w:rsidRPr="00B10042">
        <w:rPr>
          <w:i/>
          <w:sz w:val="16"/>
          <w:lang w:val="en-US" w:eastAsia="en-GB"/>
        </w:rPr>
        <w:t>india_project</w:t>
      </w:r>
      <w:proofErr w:type="spellEnd"/>
      <w:r w:rsidRPr="00B10042">
        <w:rPr>
          <w:i/>
          <w:sz w:val="16"/>
          <w:lang w:val="en-US" w:eastAsia="en-GB"/>
        </w:rPr>
        <w:t xml:space="preserve"> --username 'root' -P --table '80achieved' --export-</w:t>
      </w:r>
      <w:proofErr w:type="spellStart"/>
      <w:r w:rsidRPr="00B10042">
        <w:rPr>
          <w:i/>
          <w:sz w:val="16"/>
          <w:lang w:val="en-US" w:eastAsia="en-GB"/>
        </w:rPr>
        <w:t>dir</w:t>
      </w:r>
      <w:proofErr w:type="spellEnd"/>
      <w:r w:rsidRPr="00B10042">
        <w:rPr>
          <w:i/>
          <w:sz w:val="16"/>
          <w:lang w:val="en-US" w:eastAsia="en-GB"/>
        </w:rPr>
        <w:t xml:space="preserve"> '/user/</w:t>
      </w:r>
      <w:proofErr w:type="spellStart"/>
      <w:r w:rsidRPr="00B10042">
        <w:rPr>
          <w:i/>
          <w:sz w:val="16"/>
          <w:lang w:val="en-US" w:eastAsia="en-GB"/>
        </w:rPr>
        <w:t>cloudera</w:t>
      </w:r>
      <w:proofErr w:type="spellEnd"/>
      <w:r w:rsidRPr="00B10042">
        <w:rPr>
          <w:i/>
          <w:sz w:val="16"/>
          <w:lang w:val="en-US" w:eastAsia="en-GB"/>
        </w:rPr>
        <w:t>/India02/' --input-fields-terminated-by '\t' -m 1</w:t>
      </w:r>
    </w:p>
    <w:p w:rsidR="00ED2C51" w:rsidRDefault="00ED2C51" w:rsidP="00ED2C51"/>
    <w:p w:rsidR="00ED2C51" w:rsidRPr="00B10042" w:rsidRDefault="00ED2C51" w:rsidP="00ED2C51">
      <w:pPr>
        <w:rPr>
          <w:b/>
          <w:lang w:val="en-US" w:eastAsia="en-GB"/>
        </w:rPr>
      </w:pPr>
      <w:r w:rsidRPr="00B10042">
        <w:rPr>
          <w:b/>
          <w:lang w:val="en-US" w:eastAsia="en-GB"/>
        </w:rPr>
        <w:t>Processing complete</w:t>
      </w:r>
    </w:p>
    <w:p w:rsidR="00ED2C51" w:rsidRDefault="00ED2C51" w:rsidP="00ED2C51">
      <w:pPr>
        <w:rPr>
          <w:lang w:val="en-US" w:eastAsia="en-GB"/>
        </w:rPr>
      </w:pPr>
    </w:p>
    <w:p w:rsidR="00ED2C51" w:rsidRPr="00B10042" w:rsidRDefault="00ED2C51" w:rsidP="00ED2C51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17/10/07 22:32:17 INFO </w:t>
      </w:r>
      <w:proofErr w:type="spellStart"/>
      <w:r w:rsidRPr="00B10042">
        <w:rPr>
          <w:i/>
          <w:sz w:val="16"/>
          <w:lang w:val="en-US" w:eastAsia="en-GB"/>
        </w:rPr>
        <w:t>mapreduce.ExportJobBase</w:t>
      </w:r>
      <w:proofErr w:type="spellEnd"/>
      <w:r w:rsidRPr="00B10042">
        <w:rPr>
          <w:i/>
          <w:sz w:val="16"/>
          <w:lang w:val="en-US" w:eastAsia="en-GB"/>
        </w:rPr>
        <w:t>: Transferred 8.9492 KB in 19.7587 seconds (463.7955 bytes/sec)</w:t>
      </w:r>
    </w:p>
    <w:p w:rsidR="00ED2C51" w:rsidRPr="00B10042" w:rsidRDefault="00ED2C51" w:rsidP="00ED2C51">
      <w:pPr>
        <w:ind w:left="720"/>
        <w:rPr>
          <w:i/>
          <w:sz w:val="16"/>
          <w:lang w:val="en-US" w:eastAsia="en-GB"/>
        </w:rPr>
      </w:pPr>
      <w:r w:rsidRPr="00B10042">
        <w:rPr>
          <w:i/>
          <w:sz w:val="16"/>
          <w:lang w:val="en-US" w:eastAsia="en-GB"/>
        </w:rPr>
        <w:t xml:space="preserve">17/10/07 22:32:17 INFO </w:t>
      </w:r>
      <w:proofErr w:type="spellStart"/>
      <w:r w:rsidRPr="00B10042">
        <w:rPr>
          <w:i/>
          <w:sz w:val="16"/>
          <w:lang w:val="en-US" w:eastAsia="en-GB"/>
        </w:rPr>
        <w:t>mapreduce.ExportJobBase</w:t>
      </w:r>
      <w:proofErr w:type="spellEnd"/>
      <w:r w:rsidRPr="00B10042">
        <w:rPr>
          <w:i/>
          <w:sz w:val="16"/>
          <w:lang w:val="en-US" w:eastAsia="en-GB"/>
        </w:rPr>
        <w:t>: Exported 264 records.</w:t>
      </w:r>
    </w:p>
    <w:p w:rsidR="00ED2C51" w:rsidRDefault="00ED2C51" w:rsidP="00ED2C51">
      <w:pPr>
        <w:rPr>
          <w:lang w:val="en-US" w:eastAsia="en-GB"/>
        </w:rPr>
      </w:pPr>
    </w:p>
    <w:p w:rsidR="00ED2C51" w:rsidRPr="00B10042" w:rsidRDefault="00ED2C51" w:rsidP="00ED2C51">
      <w:pPr>
        <w:rPr>
          <w:b/>
          <w:lang w:val="en-US" w:eastAsia="en-GB"/>
        </w:rPr>
      </w:pPr>
      <w:r w:rsidRPr="00B10042">
        <w:rPr>
          <w:b/>
          <w:lang w:val="en-US" w:eastAsia="en-GB"/>
        </w:rPr>
        <w:t>Check Results</w:t>
      </w:r>
    </w:p>
    <w:p w:rsidR="00ED2C51" w:rsidRDefault="00ED2C51" w:rsidP="00ED2C51"/>
    <w:p w:rsidR="000C1321" w:rsidRPr="000C1321" w:rsidRDefault="000C1321" w:rsidP="000C1321">
      <w:pPr>
        <w:ind w:left="720"/>
        <w:rPr>
          <w:i/>
          <w:sz w:val="16"/>
        </w:rPr>
      </w:pPr>
      <w:proofErr w:type="spellStart"/>
      <w:proofErr w:type="gramStart"/>
      <w:r w:rsidRPr="000C1321">
        <w:rPr>
          <w:i/>
          <w:sz w:val="16"/>
        </w:rPr>
        <w:t>mysql</w:t>
      </w:r>
      <w:proofErr w:type="spellEnd"/>
      <w:proofErr w:type="gramEnd"/>
      <w:r w:rsidRPr="000C1321">
        <w:rPr>
          <w:i/>
          <w:sz w:val="16"/>
        </w:rPr>
        <w:t>&gt; select * from 80achieved;</w:t>
      </w:r>
    </w:p>
    <w:p w:rsidR="000C1321" w:rsidRPr="000C1321" w:rsidRDefault="000C1321" w:rsidP="000C1321">
      <w:pPr>
        <w:ind w:left="720"/>
        <w:rPr>
          <w:i/>
          <w:sz w:val="16"/>
        </w:rPr>
      </w:pP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+-------------------+--------------------------------+--------+--------+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</w:t>
      </w:r>
      <w:proofErr w:type="gramStart"/>
      <w:r w:rsidRPr="000C1321">
        <w:rPr>
          <w:i/>
          <w:sz w:val="16"/>
        </w:rPr>
        <w:t>state</w:t>
      </w:r>
      <w:proofErr w:type="gramEnd"/>
      <w:r w:rsidRPr="000C1321">
        <w:rPr>
          <w:i/>
          <w:sz w:val="16"/>
        </w:rPr>
        <w:t xml:space="preserve">             | </w:t>
      </w:r>
      <w:proofErr w:type="spellStart"/>
      <w:r w:rsidRPr="000C1321">
        <w:rPr>
          <w:i/>
          <w:sz w:val="16"/>
        </w:rPr>
        <w:t>dist</w:t>
      </w:r>
      <w:proofErr w:type="spellEnd"/>
      <w:r w:rsidRPr="000C1321">
        <w:rPr>
          <w:i/>
          <w:sz w:val="16"/>
        </w:rPr>
        <w:t xml:space="preserve">                           | </w:t>
      </w:r>
      <w:proofErr w:type="spellStart"/>
      <w:r w:rsidRPr="000C1321">
        <w:rPr>
          <w:i/>
          <w:sz w:val="16"/>
        </w:rPr>
        <w:t>po_bpl</w:t>
      </w:r>
      <w:proofErr w:type="spellEnd"/>
      <w:r w:rsidRPr="000C1321">
        <w:rPr>
          <w:i/>
          <w:sz w:val="16"/>
        </w:rPr>
        <w:t xml:space="preserve"> | </w:t>
      </w:r>
      <w:proofErr w:type="spellStart"/>
      <w:r w:rsidRPr="000C1321">
        <w:rPr>
          <w:i/>
          <w:sz w:val="16"/>
        </w:rPr>
        <w:t>pp_bpl</w:t>
      </w:r>
      <w:proofErr w:type="spellEnd"/>
      <w:r w:rsidRPr="000C1321">
        <w:rPr>
          <w:i/>
          <w:sz w:val="16"/>
        </w:rPr>
        <w:t xml:space="preserve">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+-------------------+--------------------------------+--------+--------+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CHITTOOR                       | 296465 | 269750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CUDDAPAH                       | 251653 | 239780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EAST GODAVARI                  | 370255 | 347305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KRISHNA                        | 351572 | 318730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KURNOOL                        | 383478 | 323616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MEDAK                          | 311743 | 310591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RANGAREDDI                     | 212629 | 174460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WEST GODAVARI                  | 344272 | 319477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</w:t>
      </w:r>
      <w:proofErr w:type="spellStart"/>
      <w:r w:rsidRPr="000C1321">
        <w:rPr>
          <w:i/>
          <w:sz w:val="16"/>
        </w:rPr>
        <w:t>Uttarakhand</w:t>
      </w:r>
      <w:proofErr w:type="spellEnd"/>
      <w:r w:rsidRPr="000C1321">
        <w:rPr>
          <w:i/>
          <w:sz w:val="16"/>
        </w:rPr>
        <w:t xml:space="preserve">       | UDHAM SINGH NAGAR              </w:t>
      </w:r>
      <w:proofErr w:type="gramStart"/>
      <w:r w:rsidRPr="000C1321">
        <w:rPr>
          <w:i/>
          <w:sz w:val="16"/>
        </w:rPr>
        <w:t>|  39427</w:t>
      </w:r>
      <w:proofErr w:type="gramEnd"/>
      <w:r w:rsidRPr="000C1321">
        <w:rPr>
          <w:i/>
          <w:sz w:val="16"/>
        </w:rPr>
        <w:t xml:space="preserve"> |  37604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</w:t>
      </w:r>
      <w:proofErr w:type="spellStart"/>
      <w:r w:rsidRPr="000C1321">
        <w:rPr>
          <w:i/>
          <w:sz w:val="16"/>
        </w:rPr>
        <w:t>Uttarakhand</w:t>
      </w:r>
      <w:proofErr w:type="spellEnd"/>
      <w:r w:rsidRPr="000C1321">
        <w:rPr>
          <w:i/>
          <w:sz w:val="16"/>
        </w:rPr>
        <w:t xml:space="preserve">       | UTTARKASHI                     </w:t>
      </w:r>
      <w:proofErr w:type="gramStart"/>
      <w:r w:rsidRPr="000C1321">
        <w:rPr>
          <w:i/>
          <w:sz w:val="16"/>
        </w:rPr>
        <w:t>|  28189</w:t>
      </w:r>
      <w:proofErr w:type="gramEnd"/>
      <w:r w:rsidRPr="000C1321">
        <w:rPr>
          <w:i/>
          <w:sz w:val="16"/>
        </w:rPr>
        <w:t xml:space="preserve"> |  25523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BARDHAMAN                      | 700047 | 601906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HOOGHLY                        | 271737 | 269779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HOWRAH                         | 231860 | 230190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JALPAIGURI                     | 372999 | 337740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NADIA                          | 346696 | 321462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NORTH 24 PARAGANAS             | 361462 | 357960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lastRenderedPageBreak/>
        <w:t>| West Bengal       | SOUTH 24 PARAGANAS             | 628712 | 593712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CHITTOOR                       | 296465 | 269750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CUDDAPAH                       | 251653 | 239780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EAST GODAVARI                  | 370255 | 347305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KRISHNA                        | 351572 | 318730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KURNOOL                        | 383478 | 323616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MEDAK                          | 311743 | 310591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RANGAREDDI                     | 212629 | 174460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Andhra Pradesh    | WEST GODAVARI                  | 344272 | 319477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Arunachal Pradesh | LOHIT                          |   8800 |   8410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Assam             | BAGSHA                         </w:t>
      </w:r>
      <w:proofErr w:type="gramStart"/>
      <w:r w:rsidRPr="000C1321">
        <w:rPr>
          <w:i/>
          <w:sz w:val="16"/>
        </w:rPr>
        <w:t>|  85697</w:t>
      </w:r>
      <w:proofErr w:type="gramEnd"/>
      <w:r w:rsidRPr="000C1321">
        <w:rPr>
          <w:i/>
          <w:sz w:val="16"/>
        </w:rPr>
        <w:t xml:space="preserve"> |  73500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Assam             | CACHAR                         | 119931 | 101075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Assam             | DIBRUGARH                      </w:t>
      </w:r>
      <w:proofErr w:type="gramStart"/>
      <w:r w:rsidRPr="000C1321">
        <w:rPr>
          <w:i/>
          <w:sz w:val="16"/>
        </w:rPr>
        <w:t>|  77606</w:t>
      </w:r>
      <w:proofErr w:type="gramEnd"/>
      <w:r w:rsidRPr="000C1321">
        <w:rPr>
          <w:i/>
          <w:sz w:val="16"/>
        </w:rPr>
        <w:t xml:space="preserve"> |  69914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Assam             | GOALPARA                       </w:t>
      </w:r>
      <w:proofErr w:type="gramStart"/>
      <w:r w:rsidRPr="000C1321">
        <w:rPr>
          <w:i/>
          <w:sz w:val="16"/>
        </w:rPr>
        <w:t>|  65070</w:t>
      </w:r>
      <w:proofErr w:type="gramEnd"/>
      <w:r w:rsidRPr="000C1321">
        <w:rPr>
          <w:i/>
          <w:sz w:val="16"/>
        </w:rPr>
        <w:t xml:space="preserve"> |  55747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Assam             | GOLAGHAT                       </w:t>
      </w:r>
      <w:proofErr w:type="gramStart"/>
      <w:r w:rsidRPr="000C1321">
        <w:rPr>
          <w:i/>
          <w:sz w:val="16"/>
        </w:rPr>
        <w:t>|  79743</w:t>
      </w:r>
      <w:proofErr w:type="gramEnd"/>
      <w:r w:rsidRPr="000C1321">
        <w:rPr>
          <w:i/>
          <w:sz w:val="16"/>
        </w:rPr>
        <w:t xml:space="preserve"> |  77985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Assam             | JORHAT                         </w:t>
      </w:r>
      <w:proofErr w:type="gramStart"/>
      <w:r w:rsidRPr="000C1321">
        <w:rPr>
          <w:i/>
          <w:sz w:val="16"/>
        </w:rPr>
        <w:t>|  65070</w:t>
      </w:r>
      <w:proofErr w:type="gramEnd"/>
      <w:r w:rsidRPr="000C1321">
        <w:rPr>
          <w:i/>
          <w:sz w:val="16"/>
        </w:rPr>
        <w:t xml:space="preserve"> |  52698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 xml:space="preserve">| Assam             | KAMRUP                         </w:t>
      </w:r>
      <w:proofErr w:type="gramStart"/>
      <w:r w:rsidRPr="000C1321">
        <w:rPr>
          <w:i/>
          <w:sz w:val="16"/>
        </w:rPr>
        <w:t>|  85785</w:t>
      </w:r>
      <w:proofErr w:type="gramEnd"/>
      <w:r w:rsidRPr="000C1321">
        <w:rPr>
          <w:i/>
          <w:sz w:val="16"/>
        </w:rPr>
        <w:t xml:space="preserve"> |  84725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JALPAIGURI                     | 372999 | 337740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NADIA                          | 346696 | 321462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NORTH 24 PARAGANAS             | 361462 | 357960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| West Bengal       | SOUTH 24 PARAGANAS             | 628712 | 593712 |</w:t>
      </w:r>
    </w:p>
    <w:p w:rsidR="000C1321" w:rsidRP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+-------------------+--------------------------------+--------+--------+</w:t>
      </w:r>
    </w:p>
    <w:p w:rsidR="000C1321" w:rsidRDefault="000C1321" w:rsidP="000C1321">
      <w:pPr>
        <w:ind w:left="720"/>
        <w:rPr>
          <w:i/>
          <w:sz w:val="16"/>
        </w:rPr>
      </w:pPr>
      <w:r w:rsidRPr="000C1321">
        <w:rPr>
          <w:i/>
          <w:sz w:val="16"/>
        </w:rPr>
        <w:t>264 rows in set (0.00 sec)</w:t>
      </w:r>
    </w:p>
    <w:p w:rsidR="000C1321" w:rsidRDefault="000C1321" w:rsidP="000C1321">
      <w:pPr>
        <w:ind w:left="720"/>
        <w:rPr>
          <w:i/>
          <w:sz w:val="16"/>
        </w:rPr>
      </w:pPr>
    </w:p>
    <w:p w:rsidR="000C1321" w:rsidRPr="000C1321" w:rsidRDefault="000C1321" w:rsidP="000C1321">
      <w:pPr>
        <w:ind w:left="720"/>
        <w:rPr>
          <w:i/>
          <w:sz w:val="16"/>
        </w:rPr>
      </w:pPr>
    </w:p>
    <w:sectPr w:rsidR="000C1321" w:rsidRPr="000C1321" w:rsidSect="0005544A">
      <w:headerReference w:type="default" r:id="rId12"/>
      <w:footerReference w:type="default" r:id="rId13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6D9" w:rsidRDefault="004316D9">
      <w:r>
        <w:separator/>
      </w:r>
    </w:p>
  </w:endnote>
  <w:endnote w:type="continuationSeparator" w:id="0">
    <w:p w:rsidR="004316D9" w:rsidRDefault="0043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321" w:rsidRDefault="000C1321" w:rsidP="003611AA">
    <w:pPr>
      <w:pStyle w:val="Footer"/>
      <w:jc w:val="center"/>
    </w:pPr>
  </w:p>
  <w:p w:rsidR="000C1321" w:rsidRPr="00DA2D28" w:rsidRDefault="000C1321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579894" wp14:editId="0A85179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0C1321" w:rsidRPr="00CC005C" w:rsidRDefault="000C1321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6D9" w:rsidRDefault="004316D9">
      <w:r>
        <w:separator/>
      </w:r>
    </w:p>
  </w:footnote>
  <w:footnote w:type="continuationSeparator" w:id="0">
    <w:p w:rsidR="004316D9" w:rsidRDefault="00431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321" w:rsidRDefault="000C1321">
    <w:pPr>
      <w:pStyle w:val="Header"/>
    </w:pPr>
    <w:r>
      <w:rPr>
        <w:noProof/>
        <w:lang w:val="en-US"/>
      </w:rPr>
      <w:drawing>
        <wp:inline distT="0" distB="0" distL="0" distR="0" wp14:anchorId="2AA00A09" wp14:editId="58ADB723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0BAC0880"/>
    <w:multiLevelType w:val="hybridMultilevel"/>
    <w:tmpl w:val="A1A0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E4036F"/>
    <w:multiLevelType w:val="multilevel"/>
    <w:tmpl w:val="30046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B00EDD"/>
    <w:multiLevelType w:val="multilevel"/>
    <w:tmpl w:val="30046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5782C"/>
    <w:multiLevelType w:val="hybridMultilevel"/>
    <w:tmpl w:val="E79E223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7">
    <w:nsid w:val="2750673B"/>
    <w:multiLevelType w:val="multilevel"/>
    <w:tmpl w:val="3FA88F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1030199"/>
    <w:multiLevelType w:val="hybridMultilevel"/>
    <w:tmpl w:val="ED54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92BB9"/>
    <w:multiLevelType w:val="multilevel"/>
    <w:tmpl w:val="3FA88F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A005505"/>
    <w:multiLevelType w:val="hybridMultilevel"/>
    <w:tmpl w:val="C4D601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1">
    <w:nsid w:val="47390C55"/>
    <w:multiLevelType w:val="hybridMultilevel"/>
    <w:tmpl w:val="3004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2533FE"/>
    <w:multiLevelType w:val="multilevel"/>
    <w:tmpl w:val="3FA88F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C822CC5"/>
    <w:multiLevelType w:val="multilevel"/>
    <w:tmpl w:val="6F569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82293"/>
    <w:multiLevelType w:val="hybridMultilevel"/>
    <w:tmpl w:val="4BD6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1"/>
  </w:num>
  <w:num w:numId="13">
    <w:abstractNumId w:val="12"/>
  </w:num>
  <w:num w:numId="14">
    <w:abstractNumId w:val="20"/>
  </w:num>
  <w:num w:numId="15">
    <w:abstractNumId w:val="16"/>
  </w:num>
  <w:num w:numId="16">
    <w:abstractNumId w:val="26"/>
  </w:num>
  <w:num w:numId="17">
    <w:abstractNumId w:val="21"/>
  </w:num>
  <w:num w:numId="18">
    <w:abstractNumId w:val="10"/>
  </w:num>
  <w:num w:numId="19">
    <w:abstractNumId w:val="14"/>
  </w:num>
  <w:num w:numId="20">
    <w:abstractNumId w:val="15"/>
  </w:num>
  <w:num w:numId="21">
    <w:abstractNumId w:val="23"/>
  </w:num>
  <w:num w:numId="22">
    <w:abstractNumId w:val="17"/>
  </w:num>
  <w:num w:numId="23">
    <w:abstractNumId w:val="18"/>
  </w:num>
  <w:num w:numId="24">
    <w:abstractNumId w:val="22"/>
  </w:num>
  <w:num w:numId="25">
    <w:abstractNumId w:val="19"/>
  </w:num>
  <w:num w:numId="26">
    <w:abstractNumId w:val="13"/>
  </w:num>
  <w:num w:numId="27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85196"/>
    <w:rsid w:val="000909FF"/>
    <w:rsid w:val="00096FFA"/>
    <w:rsid w:val="000970A7"/>
    <w:rsid w:val="000A09FF"/>
    <w:rsid w:val="000A231C"/>
    <w:rsid w:val="000A67FB"/>
    <w:rsid w:val="000B25F4"/>
    <w:rsid w:val="000C1321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4CE"/>
    <w:rsid w:val="00112707"/>
    <w:rsid w:val="00113F4E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C03F8"/>
    <w:rsid w:val="001D5045"/>
    <w:rsid w:val="001E6CBC"/>
    <w:rsid w:val="001F56CB"/>
    <w:rsid w:val="00200B28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4668A"/>
    <w:rsid w:val="002544A7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534E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B4D57"/>
    <w:rsid w:val="003C0653"/>
    <w:rsid w:val="003D63E0"/>
    <w:rsid w:val="003E2A7C"/>
    <w:rsid w:val="003F4CF8"/>
    <w:rsid w:val="00406973"/>
    <w:rsid w:val="00415015"/>
    <w:rsid w:val="0042242E"/>
    <w:rsid w:val="004316D9"/>
    <w:rsid w:val="00431B4D"/>
    <w:rsid w:val="00434E0D"/>
    <w:rsid w:val="00434F94"/>
    <w:rsid w:val="00441021"/>
    <w:rsid w:val="00445BE5"/>
    <w:rsid w:val="00452CCD"/>
    <w:rsid w:val="00461C1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0EF3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C47C4"/>
    <w:rsid w:val="005D06AE"/>
    <w:rsid w:val="005D7C67"/>
    <w:rsid w:val="005D7D03"/>
    <w:rsid w:val="005E7628"/>
    <w:rsid w:val="005F221D"/>
    <w:rsid w:val="005F3BEC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2C98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A3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127"/>
    <w:rsid w:val="00921D3C"/>
    <w:rsid w:val="009223ED"/>
    <w:rsid w:val="00924592"/>
    <w:rsid w:val="009258C4"/>
    <w:rsid w:val="00941B61"/>
    <w:rsid w:val="00945F67"/>
    <w:rsid w:val="00953831"/>
    <w:rsid w:val="00963AE5"/>
    <w:rsid w:val="00987CD2"/>
    <w:rsid w:val="009944A3"/>
    <w:rsid w:val="009944AA"/>
    <w:rsid w:val="00995EB6"/>
    <w:rsid w:val="009A01B9"/>
    <w:rsid w:val="009A3243"/>
    <w:rsid w:val="009C4D99"/>
    <w:rsid w:val="009C633A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D77F0"/>
    <w:rsid w:val="00AE6E26"/>
    <w:rsid w:val="00AF1E9F"/>
    <w:rsid w:val="00B01B77"/>
    <w:rsid w:val="00B10042"/>
    <w:rsid w:val="00B14547"/>
    <w:rsid w:val="00B17754"/>
    <w:rsid w:val="00B255A6"/>
    <w:rsid w:val="00B25D83"/>
    <w:rsid w:val="00B34601"/>
    <w:rsid w:val="00B42342"/>
    <w:rsid w:val="00B5163B"/>
    <w:rsid w:val="00B51A45"/>
    <w:rsid w:val="00B609ED"/>
    <w:rsid w:val="00B64E2C"/>
    <w:rsid w:val="00B76F74"/>
    <w:rsid w:val="00B80CBC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5642"/>
    <w:rsid w:val="00C25DC3"/>
    <w:rsid w:val="00C36837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003E"/>
    <w:rsid w:val="00C82D55"/>
    <w:rsid w:val="00C84DD1"/>
    <w:rsid w:val="00C925AA"/>
    <w:rsid w:val="00CA68D9"/>
    <w:rsid w:val="00CB06ED"/>
    <w:rsid w:val="00CB4C5C"/>
    <w:rsid w:val="00CC005C"/>
    <w:rsid w:val="00CC3FFD"/>
    <w:rsid w:val="00CC4F59"/>
    <w:rsid w:val="00CC77D7"/>
    <w:rsid w:val="00D034C8"/>
    <w:rsid w:val="00D048B1"/>
    <w:rsid w:val="00D0603A"/>
    <w:rsid w:val="00D16E10"/>
    <w:rsid w:val="00D22C0F"/>
    <w:rsid w:val="00D37E05"/>
    <w:rsid w:val="00D43608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D2C51"/>
    <w:rsid w:val="00EE2F66"/>
    <w:rsid w:val="00EE5C82"/>
    <w:rsid w:val="00EF070B"/>
    <w:rsid w:val="00F03275"/>
    <w:rsid w:val="00F12BCF"/>
    <w:rsid w:val="00F15D16"/>
    <w:rsid w:val="00F417AB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link w:val="SubtitleChar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styleId="NoSpacing">
    <w:name w:val="No Spacing"/>
    <w:qFormat/>
    <w:rsid w:val="00434E0D"/>
    <w:pPr>
      <w:suppressAutoHyphens/>
      <w:spacing w:line="100" w:lineRule="atLeast"/>
    </w:pPr>
    <w:rPr>
      <w:rFonts w:ascii="Calibri" w:eastAsia="SimSun" w:hAnsi="Calibri"/>
      <w:sz w:val="22"/>
      <w:szCs w:val="2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34E0D"/>
    <w:rPr>
      <w:rFonts w:ascii="Tahoma" w:hAnsi="Tahoma" w:cs="Arial"/>
      <w:sz w:val="24"/>
      <w:szCs w:val="24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D77F0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link w:val="SubtitleChar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styleId="NoSpacing">
    <w:name w:val="No Spacing"/>
    <w:qFormat/>
    <w:rsid w:val="00434E0D"/>
    <w:pPr>
      <w:suppressAutoHyphens/>
      <w:spacing w:line="100" w:lineRule="atLeast"/>
    </w:pPr>
    <w:rPr>
      <w:rFonts w:ascii="Calibri" w:eastAsia="SimSun" w:hAnsi="Calibri"/>
      <w:sz w:val="22"/>
      <w:szCs w:val="2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34E0D"/>
    <w:rPr>
      <w:rFonts w:ascii="Tahoma" w:hAnsi="Tahoma" w:cs="Arial"/>
      <w:sz w:val="24"/>
      <w:szCs w:val="24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D77F0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8443-A002-4253-A0C6-2E391DE4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17</Pages>
  <Words>4957</Words>
  <Characters>28258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33149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2017-10-08T10:10:00Z</dcterms:created>
  <dcterms:modified xsi:type="dcterms:W3CDTF">2017-10-08T10:10:00Z</dcterms:modified>
</cp:coreProperties>
</file>