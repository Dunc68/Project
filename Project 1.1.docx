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5C47C4">
      <w:pPr>
        <w:jc w:val="center"/>
        <w:rPr>
          <w:rFonts w:cs="Arial"/>
          <w:sz w:val="56"/>
        </w:rPr>
      </w:pPr>
      <w:r>
        <w:rPr>
          <w:rFonts w:cs="Arial"/>
          <w:sz w:val="56"/>
        </w:rPr>
        <w:t>Project</w:t>
      </w:r>
      <w:r w:rsidR="00176E26">
        <w:rPr>
          <w:rFonts w:cs="Arial"/>
          <w:sz w:val="56"/>
        </w:rPr>
        <w:t xml:space="preserve"> </w:t>
      </w:r>
      <w:r>
        <w:rPr>
          <w:rFonts w:cs="Arial"/>
          <w:sz w:val="56"/>
        </w:rPr>
        <w:t>1.1</w:t>
      </w:r>
      <w:r w:rsidR="00176E26">
        <w:rPr>
          <w:rFonts w:cs="Arial"/>
          <w:sz w:val="56"/>
        </w:rPr>
        <w:t xml:space="preserve"> </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80010</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6.3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5C47C4" w:rsidP="005C47C4">
            <w:pPr>
              <w:pStyle w:val="Heading5"/>
              <w:numPr>
                <w:ilvl w:val="0"/>
                <w:numId w:val="0"/>
              </w:numPr>
              <w:spacing w:before="0" w:after="0"/>
              <w:rPr>
                <w:b w:val="0"/>
              </w:rPr>
            </w:pPr>
            <w:r>
              <w:rPr>
                <w:b w:val="0"/>
              </w:rPr>
              <w:t>Project</w:t>
            </w:r>
            <w:r w:rsidR="00176E26">
              <w:rPr>
                <w:b w:val="0"/>
              </w:rPr>
              <w:t xml:space="preserve"> 1</w:t>
            </w:r>
            <w:r>
              <w:rPr>
                <w:b w:val="0"/>
              </w:rPr>
              <w:t>.1</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5C47C4" w:rsidP="005C47C4">
            <w:r>
              <w:rPr>
                <w:b/>
              </w:rPr>
              <w:t>Project</w:t>
            </w:r>
            <w:r w:rsidR="00176E26">
              <w:rPr>
                <w:b/>
              </w:rPr>
              <w:t xml:space="preserve"> </w:t>
            </w:r>
            <w:r w:rsidR="00EF070B">
              <w:rPr>
                <w:b/>
              </w:rPr>
              <w:t>1</w:t>
            </w:r>
            <w:r>
              <w:rPr>
                <w:b/>
              </w:rPr>
              <w:t>.1</w:t>
            </w:r>
            <w:r w:rsidR="00176E26">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5C47C4">
            <w:r>
              <w:t>06</w:t>
            </w:r>
            <w:r w:rsidR="00176E26">
              <w:t>/</w:t>
            </w:r>
            <w:r>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496CEC" w:rsidRDefault="00496CEC">
      <w:pPr>
        <w:pStyle w:val="Header"/>
        <w:tabs>
          <w:tab w:val="clear" w:pos="4153"/>
          <w:tab w:val="clear" w:pos="8306"/>
        </w:tabs>
      </w:pPr>
    </w:p>
    <w:p w:rsidR="00496CEC" w:rsidRDefault="005C47C4">
      <w:pPr>
        <w:pStyle w:val="Header"/>
        <w:tabs>
          <w:tab w:val="clear" w:pos="4153"/>
          <w:tab w:val="clear" w:pos="8306"/>
        </w:tabs>
      </w:pPr>
      <w:r>
        <w:rPr>
          <w:rFonts w:ascii="Times New Roman" w:hAnsi="Times New Roman"/>
          <w:noProof/>
          <w:sz w:val="24"/>
          <w:lang w:val="en-US"/>
        </w:rPr>
        <w:drawing>
          <wp:anchor distT="0" distB="0" distL="0" distR="0" simplePos="0" relativeHeight="251666432" behindDoc="0" locked="0" layoutInCell="1" allowOverlap="1" wp14:anchorId="5489408D" wp14:editId="307E409C">
            <wp:simplePos x="0" y="0"/>
            <wp:positionH relativeFrom="column">
              <wp:posOffset>1353185</wp:posOffset>
            </wp:positionH>
            <wp:positionV relativeFrom="paragraph">
              <wp:posOffset>132715</wp:posOffset>
            </wp:positionV>
            <wp:extent cx="3931920" cy="1492250"/>
            <wp:effectExtent l="19050" t="19050" r="1143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492250"/>
                    </a:xfrm>
                    <a:prstGeom prst="rect">
                      <a:avLst/>
                    </a:prstGeom>
                    <a:solidFill>
                      <a:srgbClr val="FFFFFF"/>
                    </a:solidFill>
                    <a:ln>
                      <a:solidFill>
                        <a:schemeClr val="accent1"/>
                      </a:solidFill>
                    </a:ln>
                  </pic:spPr>
                </pic:pic>
              </a:graphicData>
            </a:graphic>
            <wp14:sizeRelH relativeFrom="page">
              <wp14:pctWidth>0</wp14:pctWidth>
            </wp14:sizeRelH>
            <wp14:sizeRelV relativeFrom="page">
              <wp14:pctHeight>0</wp14:pctHeight>
            </wp14:sizeRelV>
          </wp:anchor>
        </w:drawing>
      </w:r>
    </w:p>
    <w:p w:rsidR="005C47C4" w:rsidRDefault="005C47C4">
      <w:pPr>
        <w:jc w:val="left"/>
      </w:pPr>
    </w:p>
    <w:p w:rsidR="0032531A" w:rsidRDefault="0032531A">
      <w:pPr>
        <w:jc w:val="left"/>
      </w:pPr>
      <w:r>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5056294"/>
      <w:r>
        <w:t>Contents</w:t>
      </w:r>
      <w:bookmarkEnd w:id="0"/>
      <w:bookmarkEnd w:id="1"/>
    </w:p>
    <w:p w:rsidR="00496CEC" w:rsidRDefault="00496CEC"/>
    <w:p w:rsidR="009C633A"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5056294" w:history="1">
        <w:r w:rsidR="009C633A" w:rsidRPr="008F189B">
          <w:rPr>
            <w:rStyle w:val="Hyperlink"/>
            <w:noProof/>
          </w:rPr>
          <w:t>Contents</w:t>
        </w:r>
        <w:r w:rsidR="009C633A">
          <w:rPr>
            <w:noProof/>
            <w:webHidden/>
          </w:rPr>
          <w:tab/>
        </w:r>
        <w:r w:rsidR="009C633A">
          <w:rPr>
            <w:noProof/>
            <w:webHidden/>
          </w:rPr>
          <w:fldChar w:fldCharType="begin"/>
        </w:r>
        <w:r w:rsidR="009C633A">
          <w:rPr>
            <w:noProof/>
            <w:webHidden/>
          </w:rPr>
          <w:instrText xml:space="preserve"> PAGEREF _Toc495056294 \h </w:instrText>
        </w:r>
        <w:r w:rsidR="009C633A">
          <w:rPr>
            <w:noProof/>
            <w:webHidden/>
          </w:rPr>
        </w:r>
        <w:r w:rsidR="009C633A">
          <w:rPr>
            <w:noProof/>
            <w:webHidden/>
          </w:rPr>
          <w:fldChar w:fldCharType="separate"/>
        </w:r>
        <w:r w:rsidR="009C633A">
          <w:rPr>
            <w:noProof/>
            <w:webHidden/>
          </w:rPr>
          <w:t>2</w:t>
        </w:r>
        <w:r w:rsidR="009C633A">
          <w:rPr>
            <w:noProof/>
            <w:webHidden/>
          </w:rPr>
          <w:fldChar w:fldCharType="end"/>
        </w:r>
      </w:hyperlink>
    </w:p>
    <w:p w:rsidR="009C633A" w:rsidRDefault="009C633A">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5056295" w:history="1">
        <w:r w:rsidRPr="008F189B">
          <w:rPr>
            <w:rStyle w:val="Hyperlink"/>
            <w:noProof/>
          </w:rPr>
          <w:t>Change History</w:t>
        </w:r>
        <w:r>
          <w:rPr>
            <w:noProof/>
            <w:webHidden/>
          </w:rPr>
          <w:tab/>
        </w:r>
        <w:r>
          <w:rPr>
            <w:noProof/>
            <w:webHidden/>
          </w:rPr>
          <w:fldChar w:fldCharType="begin"/>
        </w:r>
        <w:r>
          <w:rPr>
            <w:noProof/>
            <w:webHidden/>
          </w:rPr>
          <w:instrText xml:space="preserve"> PAGEREF _Toc495056295 \h </w:instrText>
        </w:r>
        <w:r>
          <w:rPr>
            <w:noProof/>
            <w:webHidden/>
          </w:rPr>
        </w:r>
        <w:r>
          <w:rPr>
            <w:noProof/>
            <w:webHidden/>
          </w:rPr>
          <w:fldChar w:fldCharType="separate"/>
        </w:r>
        <w:r>
          <w:rPr>
            <w:noProof/>
            <w:webHidden/>
          </w:rPr>
          <w:t>3</w:t>
        </w:r>
        <w:r>
          <w:rPr>
            <w:noProof/>
            <w:webHidden/>
          </w:rPr>
          <w:fldChar w:fldCharType="end"/>
        </w:r>
      </w:hyperlink>
    </w:p>
    <w:p w:rsidR="009C633A" w:rsidRDefault="009C633A">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056296" w:history="1">
        <w:r w:rsidRPr="008F189B">
          <w:rPr>
            <w:rStyle w:val="Hyperlink"/>
            <w:noProof/>
          </w:rPr>
          <w:t>1.</w:t>
        </w:r>
        <w:r>
          <w:rPr>
            <w:rFonts w:asciiTheme="minorHAnsi" w:eastAsiaTheme="minorEastAsia" w:hAnsiTheme="minorHAnsi" w:cstheme="minorBidi"/>
            <w:b w:val="0"/>
            <w:bCs w:val="0"/>
            <w:caps w:val="0"/>
            <w:noProof/>
            <w:sz w:val="22"/>
            <w:szCs w:val="22"/>
            <w:lang w:val="en-US"/>
          </w:rPr>
          <w:tab/>
        </w:r>
        <w:r w:rsidRPr="008F189B">
          <w:rPr>
            <w:rStyle w:val="Hyperlink"/>
            <w:noProof/>
          </w:rPr>
          <w:t>Problem Statement</w:t>
        </w:r>
        <w:r>
          <w:rPr>
            <w:noProof/>
            <w:webHidden/>
          </w:rPr>
          <w:tab/>
        </w:r>
        <w:r>
          <w:rPr>
            <w:noProof/>
            <w:webHidden/>
          </w:rPr>
          <w:fldChar w:fldCharType="begin"/>
        </w:r>
        <w:r>
          <w:rPr>
            <w:noProof/>
            <w:webHidden/>
          </w:rPr>
          <w:instrText xml:space="preserve"> PAGEREF _Toc495056296 \h </w:instrText>
        </w:r>
        <w:r>
          <w:rPr>
            <w:noProof/>
            <w:webHidden/>
          </w:rPr>
        </w:r>
        <w:r>
          <w:rPr>
            <w:noProof/>
            <w:webHidden/>
          </w:rPr>
          <w:fldChar w:fldCharType="separate"/>
        </w:r>
        <w:r>
          <w:rPr>
            <w:noProof/>
            <w:webHidden/>
          </w:rPr>
          <w:t>4</w:t>
        </w:r>
        <w:r>
          <w:rPr>
            <w:noProof/>
            <w:webHidden/>
          </w:rPr>
          <w:fldChar w:fldCharType="end"/>
        </w:r>
      </w:hyperlink>
    </w:p>
    <w:p w:rsidR="009C633A" w:rsidRDefault="009C633A">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056297" w:history="1">
        <w:r w:rsidRPr="008F189B">
          <w:rPr>
            <w:rStyle w:val="Hyperlink"/>
            <w:noProof/>
          </w:rPr>
          <w:t>1.1.</w:t>
        </w:r>
        <w:r>
          <w:rPr>
            <w:rFonts w:asciiTheme="minorHAnsi" w:eastAsiaTheme="minorEastAsia" w:hAnsiTheme="minorHAnsi" w:cstheme="minorBidi"/>
            <w:smallCaps w:val="0"/>
            <w:noProof/>
            <w:sz w:val="22"/>
            <w:szCs w:val="22"/>
            <w:lang w:val="en-US"/>
          </w:rPr>
          <w:tab/>
        </w:r>
        <w:r w:rsidRPr="008F189B">
          <w:rPr>
            <w:rStyle w:val="Hyperlink"/>
            <w:noProof/>
          </w:rPr>
          <w:t>Dataset</w:t>
        </w:r>
        <w:r>
          <w:rPr>
            <w:noProof/>
            <w:webHidden/>
          </w:rPr>
          <w:tab/>
        </w:r>
        <w:r>
          <w:rPr>
            <w:noProof/>
            <w:webHidden/>
          </w:rPr>
          <w:fldChar w:fldCharType="begin"/>
        </w:r>
        <w:r>
          <w:rPr>
            <w:noProof/>
            <w:webHidden/>
          </w:rPr>
          <w:instrText xml:space="preserve"> PAGEREF _Toc495056297 \h </w:instrText>
        </w:r>
        <w:r>
          <w:rPr>
            <w:noProof/>
            <w:webHidden/>
          </w:rPr>
        </w:r>
        <w:r>
          <w:rPr>
            <w:noProof/>
            <w:webHidden/>
          </w:rPr>
          <w:fldChar w:fldCharType="separate"/>
        </w:r>
        <w:r>
          <w:rPr>
            <w:noProof/>
            <w:webHidden/>
          </w:rPr>
          <w:t>5</w:t>
        </w:r>
        <w:r>
          <w:rPr>
            <w:noProof/>
            <w:webHidden/>
          </w:rPr>
          <w:fldChar w:fldCharType="end"/>
        </w:r>
      </w:hyperlink>
    </w:p>
    <w:p w:rsidR="009C633A" w:rsidRDefault="009C633A">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056298" w:history="1">
        <w:r w:rsidRPr="008F189B">
          <w:rPr>
            <w:rStyle w:val="Hyperlink"/>
            <w:rFonts w:eastAsia="Consolas"/>
            <w:noProof/>
          </w:rPr>
          <w:t>2.</w:t>
        </w:r>
        <w:r>
          <w:rPr>
            <w:rFonts w:asciiTheme="minorHAnsi" w:eastAsiaTheme="minorEastAsia" w:hAnsiTheme="minorHAnsi" w:cstheme="minorBidi"/>
            <w:b w:val="0"/>
            <w:bCs w:val="0"/>
            <w:caps w:val="0"/>
            <w:noProof/>
            <w:sz w:val="22"/>
            <w:szCs w:val="22"/>
            <w:lang w:val="en-US"/>
          </w:rPr>
          <w:tab/>
        </w:r>
        <w:r w:rsidRPr="008F189B">
          <w:rPr>
            <w:rStyle w:val="Hyperlink"/>
            <w:rFonts w:eastAsia="Consolas"/>
            <w:noProof/>
          </w:rPr>
          <w:t>Setting environment</w:t>
        </w:r>
        <w:r>
          <w:rPr>
            <w:noProof/>
            <w:webHidden/>
          </w:rPr>
          <w:tab/>
        </w:r>
        <w:r>
          <w:rPr>
            <w:noProof/>
            <w:webHidden/>
          </w:rPr>
          <w:fldChar w:fldCharType="begin"/>
        </w:r>
        <w:r>
          <w:rPr>
            <w:noProof/>
            <w:webHidden/>
          </w:rPr>
          <w:instrText xml:space="preserve"> PAGEREF _Toc495056298 \h </w:instrText>
        </w:r>
        <w:r>
          <w:rPr>
            <w:noProof/>
            <w:webHidden/>
          </w:rPr>
        </w:r>
        <w:r>
          <w:rPr>
            <w:noProof/>
            <w:webHidden/>
          </w:rPr>
          <w:fldChar w:fldCharType="separate"/>
        </w:r>
        <w:r>
          <w:rPr>
            <w:noProof/>
            <w:webHidden/>
          </w:rPr>
          <w:t>6</w:t>
        </w:r>
        <w:r>
          <w:rPr>
            <w:noProof/>
            <w:webHidden/>
          </w:rPr>
          <w:fldChar w:fldCharType="end"/>
        </w:r>
      </w:hyperlink>
    </w:p>
    <w:p w:rsidR="009C633A" w:rsidRDefault="009C633A">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5056299" w:history="1">
        <w:r w:rsidRPr="008F189B">
          <w:rPr>
            <w:rStyle w:val="Hyperlink"/>
            <w:noProof/>
          </w:rPr>
          <w:t>3.</w:t>
        </w:r>
        <w:r>
          <w:rPr>
            <w:rFonts w:asciiTheme="minorHAnsi" w:eastAsiaTheme="minorEastAsia" w:hAnsiTheme="minorHAnsi" w:cstheme="minorBidi"/>
            <w:b w:val="0"/>
            <w:bCs w:val="0"/>
            <w:caps w:val="0"/>
            <w:noProof/>
            <w:sz w:val="22"/>
            <w:szCs w:val="22"/>
            <w:lang w:val="en-US"/>
          </w:rPr>
          <w:tab/>
        </w:r>
        <w:r w:rsidRPr="008F189B">
          <w:rPr>
            <w:rStyle w:val="Hyperlink"/>
            <w:noProof/>
          </w:rPr>
          <w:t>Solutions</w:t>
        </w:r>
        <w:r>
          <w:rPr>
            <w:noProof/>
            <w:webHidden/>
          </w:rPr>
          <w:tab/>
        </w:r>
        <w:r>
          <w:rPr>
            <w:noProof/>
            <w:webHidden/>
          </w:rPr>
          <w:fldChar w:fldCharType="begin"/>
        </w:r>
        <w:r>
          <w:rPr>
            <w:noProof/>
            <w:webHidden/>
          </w:rPr>
          <w:instrText xml:space="preserve"> PAGEREF _Toc495056299 \h </w:instrText>
        </w:r>
        <w:r>
          <w:rPr>
            <w:noProof/>
            <w:webHidden/>
          </w:rPr>
        </w:r>
        <w:r>
          <w:rPr>
            <w:noProof/>
            <w:webHidden/>
          </w:rPr>
          <w:fldChar w:fldCharType="separate"/>
        </w:r>
        <w:r>
          <w:rPr>
            <w:noProof/>
            <w:webHidden/>
          </w:rPr>
          <w:t>7</w:t>
        </w:r>
        <w:r>
          <w:rPr>
            <w:noProof/>
            <w:webHidden/>
          </w:rPr>
          <w:fldChar w:fldCharType="end"/>
        </w:r>
      </w:hyperlink>
    </w:p>
    <w:p w:rsidR="009C633A" w:rsidRDefault="009C633A">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056300" w:history="1">
        <w:r w:rsidRPr="008F189B">
          <w:rPr>
            <w:rStyle w:val="Hyperlink"/>
            <w:noProof/>
            <w:lang w:val="en-US" w:eastAsia="en-GB"/>
          </w:rPr>
          <w:t>3.1.</w:t>
        </w:r>
        <w:r>
          <w:rPr>
            <w:rFonts w:asciiTheme="minorHAnsi" w:eastAsiaTheme="minorEastAsia" w:hAnsiTheme="minorHAnsi" w:cstheme="minorBidi"/>
            <w:smallCaps w:val="0"/>
            <w:noProof/>
            <w:sz w:val="22"/>
            <w:szCs w:val="22"/>
            <w:lang w:val="en-US"/>
          </w:rPr>
          <w:tab/>
        </w:r>
        <w:r w:rsidRPr="008F189B">
          <w:rPr>
            <w:rStyle w:val="Hyperlink"/>
            <w:noProof/>
            <w:lang w:val="en-US" w:eastAsia="en-GB"/>
          </w:rPr>
          <w:t>Write a MapReduce/Pig program to calculate the number of cases investigated under each FBI code</w:t>
        </w:r>
        <w:r>
          <w:rPr>
            <w:noProof/>
            <w:webHidden/>
          </w:rPr>
          <w:tab/>
        </w:r>
        <w:r>
          <w:rPr>
            <w:noProof/>
            <w:webHidden/>
          </w:rPr>
          <w:fldChar w:fldCharType="begin"/>
        </w:r>
        <w:r>
          <w:rPr>
            <w:noProof/>
            <w:webHidden/>
          </w:rPr>
          <w:instrText xml:space="preserve"> PAGEREF _Toc495056300 \h </w:instrText>
        </w:r>
        <w:r>
          <w:rPr>
            <w:noProof/>
            <w:webHidden/>
          </w:rPr>
        </w:r>
        <w:r>
          <w:rPr>
            <w:noProof/>
            <w:webHidden/>
          </w:rPr>
          <w:fldChar w:fldCharType="separate"/>
        </w:r>
        <w:r>
          <w:rPr>
            <w:noProof/>
            <w:webHidden/>
          </w:rPr>
          <w:t>7</w:t>
        </w:r>
        <w:r>
          <w:rPr>
            <w:noProof/>
            <w:webHidden/>
          </w:rPr>
          <w:fldChar w:fldCharType="end"/>
        </w:r>
      </w:hyperlink>
    </w:p>
    <w:p w:rsidR="009C633A" w:rsidRDefault="009C633A">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056301" w:history="1">
        <w:r w:rsidRPr="008F189B">
          <w:rPr>
            <w:rStyle w:val="Hyperlink"/>
            <w:noProof/>
            <w:lang w:val="en-US" w:eastAsia="en-GB"/>
          </w:rPr>
          <w:t>3.2.</w:t>
        </w:r>
        <w:r>
          <w:rPr>
            <w:rFonts w:asciiTheme="minorHAnsi" w:eastAsiaTheme="minorEastAsia" w:hAnsiTheme="minorHAnsi" w:cstheme="minorBidi"/>
            <w:smallCaps w:val="0"/>
            <w:noProof/>
            <w:sz w:val="22"/>
            <w:szCs w:val="22"/>
            <w:lang w:val="en-US"/>
          </w:rPr>
          <w:tab/>
        </w:r>
        <w:r w:rsidRPr="008F189B">
          <w:rPr>
            <w:rStyle w:val="Hyperlink"/>
            <w:noProof/>
            <w:lang w:val="en-US" w:eastAsia="en-GB"/>
          </w:rPr>
          <w:t>Write a MapReduce/Pig program to calculate the number of cases investigated under FBI code 32.</w:t>
        </w:r>
        <w:r>
          <w:rPr>
            <w:noProof/>
            <w:webHidden/>
          </w:rPr>
          <w:tab/>
        </w:r>
        <w:r>
          <w:rPr>
            <w:noProof/>
            <w:webHidden/>
          </w:rPr>
          <w:fldChar w:fldCharType="begin"/>
        </w:r>
        <w:r>
          <w:rPr>
            <w:noProof/>
            <w:webHidden/>
          </w:rPr>
          <w:instrText xml:space="preserve"> PAGEREF _Toc495056301 \h </w:instrText>
        </w:r>
        <w:r>
          <w:rPr>
            <w:noProof/>
            <w:webHidden/>
          </w:rPr>
        </w:r>
        <w:r>
          <w:rPr>
            <w:noProof/>
            <w:webHidden/>
          </w:rPr>
          <w:fldChar w:fldCharType="separate"/>
        </w:r>
        <w:r>
          <w:rPr>
            <w:noProof/>
            <w:webHidden/>
          </w:rPr>
          <w:t>8</w:t>
        </w:r>
        <w:r>
          <w:rPr>
            <w:noProof/>
            <w:webHidden/>
          </w:rPr>
          <w:fldChar w:fldCharType="end"/>
        </w:r>
      </w:hyperlink>
    </w:p>
    <w:p w:rsidR="009C633A" w:rsidRDefault="009C633A">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056302" w:history="1">
        <w:r w:rsidRPr="008F189B">
          <w:rPr>
            <w:rStyle w:val="Hyperlink"/>
            <w:noProof/>
            <w:lang w:val="en-US" w:eastAsia="en-GB"/>
          </w:rPr>
          <w:t>3.3.</w:t>
        </w:r>
        <w:r>
          <w:rPr>
            <w:rFonts w:asciiTheme="minorHAnsi" w:eastAsiaTheme="minorEastAsia" w:hAnsiTheme="minorHAnsi" w:cstheme="minorBidi"/>
            <w:smallCaps w:val="0"/>
            <w:noProof/>
            <w:sz w:val="22"/>
            <w:szCs w:val="22"/>
            <w:lang w:val="en-US"/>
          </w:rPr>
          <w:tab/>
        </w:r>
        <w:r w:rsidRPr="008F189B">
          <w:rPr>
            <w:rStyle w:val="Hyperlink"/>
            <w:noProof/>
            <w:lang w:val="en-US" w:eastAsia="en-GB"/>
          </w:rPr>
          <w:t>Write a MapReduce/Pig program to calculate the number of arrests in theft district wise.</w:t>
        </w:r>
        <w:r>
          <w:rPr>
            <w:noProof/>
            <w:webHidden/>
          </w:rPr>
          <w:tab/>
        </w:r>
        <w:r>
          <w:rPr>
            <w:noProof/>
            <w:webHidden/>
          </w:rPr>
          <w:fldChar w:fldCharType="begin"/>
        </w:r>
        <w:r>
          <w:rPr>
            <w:noProof/>
            <w:webHidden/>
          </w:rPr>
          <w:instrText xml:space="preserve"> PAGEREF _Toc495056302 \h </w:instrText>
        </w:r>
        <w:r>
          <w:rPr>
            <w:noProof/>
            <w:webHidden/>
          </w:rPr>
        </w:r>
        <w:r>
          <w:rPr>
            <w:noProof/>
            <w:webHidden/>
          </w:rPr>
          <w:fldChar w:fldCharType="separate"/>
        </w:r>
        <w:r>
          <w:rPr>
            <w:noProof/>
            <w:webHidden/>
          </w:rPr>
          <w:t>9</w:t>
        </w:r>
        <w:r>
          <w:rPr>
            <w:noProof/>
            <w:webHidden/>
          </w:rPr>
          <w:fldChar w:fldCharType="end"/>
        </w:r>
      </w:hyperlink>
    </w:p>
    <w:p w:rsidR="009C633A" w:rsidRDefault="009C633A">
      <w:pPr>
        <w:pStyle w:val="TOC2"/>
        <w:tabs>
          <w:tab w:val="left" w:pos="800"/>
          <w:tab w:val="right" w:leader="dot" w:pos="10478"/>
        </w:tabs>
        <w:rPr>
          <w:rFonts w:asciiTheme="minorHAnsi" w:eastAsiaTheme="minorEastAsia" w:hAnsiTheme="minorHAnsi" w:cstheme="minorBidi"/>
          <w:smallCaps w:val="0"/>
          <w:noProof/>
          <w:sz w:val="22"/>
          <w:szCs w:val="22"/>
          <w:lang w:val="en-US"/>
        </w:rPr>
      </w:pPr>
      <w:hyperlink w:anchor="_Toc495056303" w:history="1">
        <w:r w:rsidRPr="008F189B">
          <w:rPr>
            <w:rStyle w:val="Hyperlink"/>
            <w:noProof/>
            <w:lang w:val="en-US" w:eastAsia="en-GB"/>
          </w:rPr>
          <w:t>3.4.</w:t>
        </w:r>
        <w:r>
          <w:rPr>
            <w:rFonts w:asciiTheme="minorHAnsi" w:eastAsiaTheme="minorEastAsia" w:hAnsiTheme="minorHAnsi" w:cstheme="minorBidi"/>
            <w:smallCaps w:val="0"/>
            <w:noProof/>
            <w:sz w:val="22"/>
            <w:szCs w:val="22"/>
            <w:lang w:val="en-US"/>
          </w:rPr>
          <w:tab/>
        </w:r>
        <w:r w:rsidRPr="008F189B">
          <w:rPr>
            <w:rStyle w:val="Hyperlink"/>
            <w:noProof/>
            <w:lang w:val="en-US" w:eastAsia="en-GB"/>
          </w:rPr>
          <w:t>Write a MapReduce/Pig program to calculate the number of arrests done between October 2014 and October 2015</w:t>
        </w:r>
        <w:r>
          <w:rPr>
            <w:noProof/>
            <w:webHidden/>
          </w:rPr>
          <w:tab/>
        </w:r>
        <w:r>
          <w:rPr>
            <w:noProof/>
            <w:webHidden/>
          </w:rPr>
          <w:tab/>
        </w:r>
        <w:r>
          <w:rPr>
            <w:noProof/>
            <w:webHidden/>
          </w:rPr>
          <w:fldChar w:fldCharType="begin"/>
        </w:r>
        <w:r>
          <w:rPr>
            <w:noProof/>
            <w:webHidden/>
          </w:rPr>
          <w:instrText xml:space="preserve"> PAGEREF _Toc495056303 \h </w:instrText>
        </w:r>
        <w:r>
          <w:rPr>
            <w:noProof/>
            <w:webHidden/>
          </w:rPr>
        </w:r>
        <w:r>
          <w:rPr>
            <w:noProof/>
            <w:webHidden/>
          </w:rPr>
          <w:fldChar w:fldCharType="separate"/>
        </w:r>
        <w:r>
          <w:rPr>
            <w:noProof/>
            <w:webHidden/>
          </w:rPr>
          <w:t>10</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r>
        <w:br w:type="page"/>
      </w:r>
      <w:bookmarkStart w:id="2" w:name="_Toc71517007"/>
      <w:bookmarkStart w:id="3" w:name="_Toc73154032"/>
      <w:bookmarkStart w:id="4" w:name="_Toc495056295"/>
      <w:r>
        <w:t>Change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5C47C4" w:rsidP="00B14547">
            <w:pPr>
              <w:jc w:val="left"/>
            </w:pPr>
            <w:r>
              <w:t>06/10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2"/>
      <w:bookmarkEnd w:id="3"/>
    </w:tbl>
    <w:p w:rsidR="00DB4D2F" w:rsidRDefault="00496CEC" w:rsidP="00DB4D2F">
      <w:pPr>
        <w:pStyle w:val="Heading1"/>
      </w:pPr>
      <w:r>
        <w:rPr>
          <w:bCs/>
        </w:rPr>
        <w:br w:type="page"/>
      </w:r>
      <w:bookmarkStart w:id="5" w:name="_Toc495056296"/>
      <w:r w:rsidR="00DB4D2F">
        <w:t>Problem Statement</w:t>
      </w:r>
      <w:bookmarkEnd w:id="5"/>
    </w:p>
    <w:p w:rsidR="00B14547" w:rsidRDefault="00B14547" w:rsidP="00B14547"/>
    <w:p w:rsidR="005C47C4" w:rsidRPr="005C47C4" w:rsidRDefault="005C47C4" w:rsidP="005C47C4">
      <w:pPr>
        <w:pStyle w:val="ListParagraph"/>
        <w:numPr>
          <w:ilvl w:val="0"/>
          <w:numId w:val="17"/>
        </w:numPr>
        <w:rPr>
          <w:lang w:val="en-US"/>
        </w:rPr>
      </w:pPr>
      <w:r w:rsidRPr="005C47C4">
        <w:rPr>
          <w:lang w:val="en-US"/>
        </w:rPr>
        <w:t xml:space="preserve">Write a MapReduce/Pig program to calculate the number of cases investigated under each FBI code </w:t>
      </w:r>
    </w:p>
    <w:p w:rsidR="005C47C4" w:rsidRPr="005C47C4" w:rsidRDefault="005C47C4" w:rsidP="005C47C4">
      <w:pPr>
        <w:pStyle w:val="ListParagraph"/>
        <w:numPr>
          <w:ilvl w:val="0"/>
          <w:numId w:val="17"/>
        </w:numPr>
        <w:rPr>
          <w:lang w:val="en-US"/>
        </w:rPr>
      </w:pPr>
      <w:r w:rsidRPr="005C47C4">
        <w:rPr>
          <w:lang w:val="en-US"/>
        </w:rPr>
        <w:t xml:space="preserve">Write a MapReduce/Pig program to calculate the number of cases investigated under FBI code 32. </w:t>
      </w:r>
    </w:p>
    <w:p w:rsidR="005C47C4" w:rsidRPr="005C47C4" w:rsidRDefault="005C47C4" w:rsidP="005C47C4">
      <w:pPr>
        <w:pStyle w:val="ListParagraph"/>
        <w:numPr>
          <w:ilvl w:val="0"/>
          <w:numId w:val="17"/>
        </w:numPr>
        <w:rPr>
          <w:lang w:val="en-US"/>
        </w:rPr>
      </w:pPr>
      <w:r w:rsidRPr="005C47C4">
        <w:rPr>
          <w:lang w:val="en-US"/>
        </w:rPr>
        <w:t xml:space="preserve">Write a MapReduce/Pig program to calculate the number of arrests in theft district wise. </w:t>
      </w:r>
    </w:p>
    <w:p w:rsidR="005C47C4" w:rsidRDefault="005C47C4" w:rsidP="005C47C4">
      <w:pPr>
        <w:pStyle w:val="ListParagraph"/>
        <w:numPr>
          <w:ilvl w:val="0"/>
          <w:numId w:val="17"/>
        </w:numPr>
      </w:pPr>
      <w:r w:rsidRPr="005C47C4">
        <w:rPr>
          <w:lang w:val="en-US"/>
        </w:rPr>
        <w:t>Write a MapReduce/Pig program to calculate the number of arrests done between October 2014 and October 2015.</w:t>
      </w:r>
    </w:p>
    <w:p w:rsidR="005C47C4" w:rsidRDefault="005C47C4">
      <w:pPr>
        <w:jc w:val="left"/>
        <w:rPr>
          <w:b/>
          <w:bCs/>
          <w:sz w:val="32"/>
        </w:rPr>
      </w:pPr>
      <w:r>
        <w:br w:type="page"/>
      </w:r>
    </w:p>
    <w:p w:rsidR="00B14547" w:rsidRDefault="005C47C4" w:rsidP="00B14547">
      <w:pPr>
        <w:pStyle w:val="Heading2"/>
      </w:pPr>
      <w:bookmarkStart w:id="6" w:name="_Toc495056297"/>
      <w:r>
        <w:t>Dataset</w:t>
      </w:r>
      <w:bookmarkEnd w:id="6"/>
    </w:p>
    <w:p w:rsidR="003348BB" w:rsidRDefault="005C47C4" w:rsidP="003348BB">
      <w:pPr>
        <w:pStyle w:val="NormalWeb"/>
        <w:rPr>
          <w:rFonts w:asciiTheme="minorHAnsi" w:eastAsiaTheme="minorHAnsi" w:hAnsiTheme="minorHAnsi" w:cs="Tahoma"/>
        </w:rPr>
      </w:pPr>
      <w:r>
        <w:rPr>
          <w:rFonts w:asciiTheme="minorHAnsi" w:eastAsiaTheme="minorHAnsi" w:hAnsiTheme="minorHAnsi" w:cs="Tahoma"/>
        </w:rPr>
        <w:t xml:space="preserve">The dataset Crimes_-_2001_to_present.csv renamed to Crimes.csv </w:t>
      </w:r>
    </w:p>
    <w:p w:rsidR="003534E6" w:rsidRDefault="003534E6" w:rsidP="003348BB">
      <w:pPr>
        <w:pStyle w:val="NormalWeb"/>
        <w:rPr>
          <w:rFonts w:asciiTheme="minorHAnsi" w:eastAsiaTheme="minorHAnsi" w:hAnsiTheme="minorHAnsi" w:cs="Tahoma"/>
        </w:rPr>
      </w:pPr>
    </w:p>
    <w:p w:rsidR="003534E6" w:rsidRDefault="003534E6" w:rsidP="003534E6">
      <w:pPr>
        <w:rPr>
          <w:b/>
        </w:rPr>
      </w:pPr>
      <w:r w:rsidRPr="003534E6">
        <w:rPr>
          <w:b/>
        </w:rPr>
        <w:t xml:space="preserve">Dataset Description: </w:t>
      </w:r>
    </w:p>
    <w:p w:rsidR="003534E6" w:rsidRPr="003534E6" w:rsidRDefault="003534E6" w:rsidP="003534E6">
      <w:pPr>
        <w:rPr>
          <w:b/>
        </w:rPr>
      </w:pPr>
    </w:p>
    <w:tbl>
      <w:tblPr>
        <w:tblStyle w:val="TableGrid"/>
        <w:tblW w:w="0" w:type="auto"/>
        <w:tblLook w:val="04A0" w:firstRow="1" w:lastRow="0" w:firstColumn="1" w:lastColumn="0" w:noHBand="0" w:noVBand="1"/>
      </w:tblPr>
      <w:tblGrid>
        <w:gridCol w:w="3568"/>
        <w:gridCol w:w="3568"/>
      </w:tblGrid>
      <w:tr w:rsidR="003534E6" w:rsidRPr="003534E6" w:rsidTr="003534E6">
        <w:tc>
          <w:tcPr>
            <w:tcW w:w="3568" w:type="dxa"/>
            <w:shd w:val="clear" w:color="auto" w:fill="FABF8F" w:themeFill="accent6" w:themeFillTint="99"/>
          </w:tcPr>
          <w:p w:rsidR="003534E6" w:rsidRPr="003534E6" w:rsidRDefault="003534E6" w:rsidP="00990A57">
            <w:r>
              <w:t xml:space="preserve">Column Number </w:t>
            </w:r>
          </w:p>
        </w:tc>
        <w:tc>
          <w:tcPr>
            <w:tcW w:w="3568" w:type="dxa"/>
            <w:shd w:val="clear" w:color="auto" w:fill="FABF8F" w:themeFill="accent6" w:themeFillTint="99"/>
          </w:tcPr>
          <w:p w:rsidR="003534E6" w:rsidRPr="003534E6" w:rsidRDefault="003534E6" w:rsidP="00990A57">
            <w:r>
              <w:t>Column Description</w:t>
            </w:r>
          </w:p>
        </w:tc>
      </w:tr>
      <w:tr w:rsidR="003534E6" w:rsidRPr="003534E6" w:rsidTr="003534E6">
        <w:tc>
          <w:tcPr>
            <w:tcW w:w="3568" w:type="dxa"/>
          </w:tcPr>
          <w:p w:rsidR="003534E6" w:rsidRPr="003534E6" w:rsidRDefault="003534E6" w:rsidP="00990A57">
            <w:r w:rsidRPr="003534E6">
              <w:t>0</w:t>
            </w:r>
          </w:p>
        </w:tc>
        <w:tc>
          <w:tcPr>
            <w:tcW w:w="3568" w:type="dxa"/>
          </w:tcPr>
          <w:p w:rsidR="003534E6" w:rsidRPr="003534E6" w:rsidRDefault="003534E6" w:rsidP="00990A57">
            <w:r w:rsidRPr="003534E6">
              <w:t>ID</w:t>
            </w:r>
          </w:p>
        </w:tc>
      </w:tr>
      <w:tr w:rsidR="003534E6" w:rsidRPr="003534E6" w:rsidTr="003534E6">
        <w:tc>
          <w:tcPr>
            <w:tcW w:w="3568" w:type="dxa"/>
          </w:tcPr>
          <w:p w:rsidR="003534E6" w:rsidRPr="003534E6" w:rsidRDefault="003534E6" w:rsidP="00990A57">
            <w:r w:rsidRPr="003534E6">
              <w:t>1</w:t>
            </w:r>
          </w:p>
        </w:tc>
        <w:tc>
          <w:tcPr>
            <w:tcW w:w="3568" w:type="dxa"/>
          </w:tcPr>
          <w:p w:rsidR="003534E6" w:rsidRPr="003534E6" w:rsidRDefault="003534E6" w:rsidP="00990A57">
            <w:proofErr w:type="spellStart"/>
            <w:r w:rsidRPr="003534E6">
              <w:t>Case</w:t>
            </w:r>
            <w:r w:rsidRPr="003534E6">
              <w:t>_</w:t>
            </w:r>
            <w:r w:rsidRPr="003534E6">
              <w:t>Number</w:t>
            </w:r>
            <w:proofErr w:type="spellEnd"/>
          </w:p>
        </w:tc>
      </w:tr>
      <w:tr w:rsidR="003534E6" w:rsidRPr="003534E6" w:rsidTr="003534E6">
        <w:tc>
          <w:tcPr>
            <w:tcW w:w="3568" w:type="dxa"/>
          </w:tcPr>
          <w:p w:rsidR="003534E6" w:rsidRPr="003534E6" w:rsidRDefault="003534E6" w:rsidP="00990A57">
            <w:r w:rsidRPr="003534E6">
              <w:t>2</w:t>
            </w:r>
          </w:p>
        </w:tc>
        <w:tc>
          <w:tcPr>
            <w:tcW w:w="3568" w:type="dxa"/>
          </w:tcPr>
          <w:p w:rsidR="003534E6" w:rsidRPr="003534E6" w:rsidRDefault="003534E6" w:rsidP="00990A57">
            <w:r w:rsidRPr="003534E6">
              <w:t>Date</w:t>
            </w:r>
          </w:p>
        </w:tc>
      </w:tr>
      <w:tr w:rsidR="003534E6" w:rsidRPr="003534E6" w:rsidTr="003534E6">
        <w:tc>
          <w:tcPr>
            <w:tcW w:w="3568" w:type="dxa"/>
          </w:tcPr>
          <w:p w:rsidR="003534E6" w:rsidRPr="003534E6" w:rsidRDefault="003534E6" w:rsidP="00990A57">
            <w:r w:rsidRPr="003534E6">
              <w:t>3</w:t>
            </w:r>
          </w:p>
        </w:tc>
        <w:tc>
          <w:tcPr>
            <w:tcW w:w="3568" w:type="dxa"/>
          </w:tcPr>
          <w:p w:rsidR="003534E6" w:rsidRPr="003534E6" w:rsidRDefault="003534E6" w:rsidP="00990A57">
            <w:r w:rsidRPr="003534E6">
              <w:t>Block</w:t>
            </w:r>
          </w:p>
        </w:tc>
      </w:tr>
      <w:tr w:rsidR="003534E6" w:rsidRPr="003534E6" w:rsidTr="003534E6">
        <w:tc>
          <w:tcPr>
            <w:tcW w:w="3568" w:type="dxa"/>
          </w:tcPr>
          <w:p w:rsidR="003534E6" w:rsidRPr="003534E6" w:rsidRDefault="003534E6" w:rsidP="00990A57">
            <w:r w:rsidRPr="003534E6">
              <w:t>4</w:t>
            </w:r>
          </w:p>
        </w:tc>
        <w:tc>
          <w:tcPr>
            <w:tcW w:w="3568" w:type="dxa"/>
          </w:tcPr>
          <w:p w:rsidR="003534E6" w:rsidRPr="003534E6" w:rsidRDefault="003534E6" w:rsidP="00990A57">
            <w:r w:rsidRPr="003534E6">
              <w:t>IUCR</w:t>
            </w:r>
          </w:p>
        </w:tc>
      </w:tr>
      <w:tr w:rsidR="003534E6" w:rsidRPr="003534E6" w:rsidTr="003534E6">
        <w:tc>
          <w:tcPr>
            <w:tcW w:w="3568" w:type="dxa"/>
          </w:tcPr>
          <w:p w:rsidR="003534E6" w:rsidRPr="003534E6" w:rsidRDefault="003534E6" w:rsidP="00990A57">
            <w:r w:rsidRPr="003534E6">
              <w:t>5</w:t>
            </w:r>
          </w:p>
        </w:tc>
        <w:tc>
          <w:tcPr>
            <w:tcW w:w="3568" w:type="dxa"/>
          </w:tcPr>
          <w:p w:rsidR="003534E6" w:rsidRPr="003534E6" w:rsidRDefault="003534E6" w:rsidP="00990A57">
            <w:proofErr w:type="spellStart"/>
            <w:r w:rsidRPr="003534E6">
              <w:t>Primary</w:t>
            </w:r>
            <w:r w:rsidRPr="003534E6">
              <w:t>_</w:t>
            </w:r>
            <w:r w:rsidRPr="003534E6">
              <w:t>Type</w:t>
            </w:r>
            <w:proofErr w:type="spellEnd"/>
          </w:p>
        </w:tc>
      </w:tr>
      <w:tr w:rsidR="003534E6" w:rsidRPr="003534E6" w:rsidTr="003534E6">
        <w:tc>
          <w:tcPr>
            <w:tcW w:w="3568" w:type="dxa"/>
          </w:tcPr>
          <w:p w:rsidR="003534E6" w:rsidRPr="003534E6" w:rsidRDefault="003534E6" w:rsidP="00990A57">
            <w:r w:rsidRPr="003534E6">
              <w:t>6</w:t>
            </w:r>
          </w:p>
        </w:tc>
        <w:tc>
          <w:tcPr>
            <w:tcW w:w="3568" w:type="dxa"/>
          </w:tcPr>
          <w:p w:rsidR="003534E6" w:rsidRPr="003534E6" w:rsidRDefault="003534E6" w:rsidP="00990A57">
            <w:r w:rsidRPr="003534E6">
              <w:t>Description</w:t>
            </w:r>
          </w:p>
        </w:tc>
      </w:tr>
      <w:tr w:rsidR="003534E6" w:rsidRPr="003534E6" w:rsidTr="003534E6">
        <w:tc>
          <w:tcPr>
            <w:tcW w:w="3568" w:type="dxa"/>
          </w:tcPr>
          <w:p w:rsidR="003534E6" w:rsidRPr="003534E6" w:rsidRDefault="003534E6" w:rsidP="00990A57">
            <w:r w:rsidRPr="003534E6">
              <w:t>7</w:t>
            </w:r>
          </w:p>
        </w:tc>
        <w:tc>
          <w:tcPr>
            <w:tcW w:w="3568" w:type="dxa"/>
          </w:tcPr>
          <w:p w:rsidR="003534E6" w:rsidRPr="003534E6" w:rsidRDefault="003534E6" w:rsidP="00990A57">
            <w:proofErr w:type="spellStart"/>
            <w:r w:rsidRPr="003534E6">
              <w:t>Location</w:t>
            </w:r>
            <w:r w:rsidRPr="003534E6">
              <w:t>_</w:t>
            </w:r>
            <w:r w:rsidRPr="003534E6">
              <w:t>Description</w:t>
            </w:r>
            <w:proofErr w:type="spellEnd"/>
          </w:p>
        </w:tc>
      </w:tr>
      <w:tr w:rsidR="003534E6" w:rsidRPr="003534E6" w:rsidTr="003534E6">
        <w:tc>
          <w:tcPr>
            <w:tcW w:w="3568" w:type="dxa"/>
          </w:tcPr>
          <w:p w:rsidR="003534E6" w:rsidRPr="003534E6" w:rsidRDefault="003534E6" w:rsidP="00990A57">
            <w:r w:rsidRPr="003534E6">
              <w:t>8</w:t>
            </w:r>
          </w:p>
        </w:tc>
        <w:tc>
          <w:tcPr>
            <w:tcW w:w="3568" w:type="dxa"/>
          </w:tcPr>
          <w:p w:rsidR="003534E6" w:rsidRPr="003534E6" w:rsidRDefault="003534E6" w:rsidP="00990A57">
            <w:r w:rsidRPr="003534E6">
              <w:t>Arrest</w:t>
            </w:r>
          </w:p>
        </w:tc>
      </w:tr>
      <w:tr w:rsidR="003534E6" w:rsidRPr="003534E6" w:rsidTr="003534E6">
        <w:tc>
          <w:tcPr>
            <w:tcW w:w="3568" w:type="dxa"/>
          </w:tcPr>
          <w:p w:rsidR="003534E6" w:rsidRPr="003534E6" w:rsidRDefault="003534E6" w:rsidP="00990A57">
            <w:r w:rsidRPr="003534E6">
              <w:t>9</w:t>
            </w:r>
          </w:p>
        </w:tc>
        <w:tc>
          <w:tcPr>
            <w:tcW w:w="3568" w:type="dxa"/>
          </w:tcPr>
          <w:p w:rsidR="003534E6" w:rsidRPr="003534E6" w:rsidRDefault="003534E6" w:rsidP="00990A57">
            <w:r w:rsidRPr="003534E6">
              <w:t>Domestic</w:t>
            </w:r>
          </w:p>
        </w:tc>
      </w:tr>
      <w:tr w:rsidR="003534E6" w:rsidRPr="003534E6" w:rsidTr="003534E6">
        <w:tc>
          <w:tcPr>
            <w:tcW w:w="3568" w:type="dxa"/>
          </w:tcPr>
          <w:p w:rsidR="003534E6" w:rsidRPr="003534E6" w:rsidRDefault="003534E6" w:rsidP="00990A57">
            <w:r w:rsidRPr="003534E6">
              <w:t>10</w:t>
            </w:r>
          </w:p>
        </w:tc>
        <w:tc>
          <w:tcPr>
            <w:tcW w:w="3568" w:type="dxa"/>
          </w:tcPr>
          <w:p w:rsidR="003534E6" w:rsidRPr="003534E6" w:rsidRDefault="003534E6" w:rsidP="00990A57">
            <w:r w:rsidRPr="003534E6">
              <w:t>Beat</w:t>
            </w:r>
          </w:p>
        </w:tc>
      </w:tr>
      <w:tr w:rsidR="003534E6" w:rsidRPr="003534E6" w:rsidTr="003534E6">
        <w:tc>
          <w:tcPr>
            <w:tcW w:w="3568" w:type="dxa"/>
          </w:tcPr>
          <w:p w:rsidR="003534E6" w:rsidRPr="003534E6" w:rsidRDefault="003534E6" w:rsidP="00990A57">
            <w:r w:rsidRPr="003534E6">
              <w:t>11</w:t>
            </w:r>
          </w:p>
        </w:tc>
        <w:tc>
          <w:tcPr>
            <w:tcW w:w="3568" w:type="dxa"/>
          </w:tcPr>
          <w:p w:rsidR="003534E6" w:rsidRPr="003534E6" w:rsidRDefault="003534E6" w:rsidP="00990A57">
            <w:r w:rsidRPr="003534E6">
              <w:t>District</w:t>
            </w:r>
          </w:p>
        </w:tc>
      </w:tr>
      <w:tr w:rsidR="003534E6" w:rsidRPr="003534E6" w:rsidTr="003534E6">
        <w:tc>
          <w:tcPr>
            <w:tcW w:w="3568" w:type="dxa"/>
          </w:tcPr>
          <w:p w:rsidR="003534E6" w:rsidRPr="003534E6" w:rsidRDefault="003534E6" w:rsidP="00990A57">
            <w:r w:rsidRPr="003534E6">
              <w:t>12</w:t>
            </w:r>
          </w:p>
        </w:tc>
        <w:tc>
          <w:tcPr>
            <w:tcW w:w="3568" w:type="dxa"/>
          </w:tcPr>
          <w:p w:rsidR="003534E6" w:rsidRPr="003534E6" w:rsidRDefault="003534E6" w:rsidP="00990A57">
            <w:r w:rsidRPr="003534E6">
              <w:t>Ward</w:t>
            </w:r>
          </w:p>
        </w:tc>
      </w:tr>
      <w:tr w:rsidR="003534E6" w:rsidRPr="003534E6" w:rsidTr="003534E6">
        <w:tc>
          <w:tcPr>
            <w:tcW w:w="3568" w:type="dxa"/>
          </w:tcPr>
          <w:p w:rsidR="003534E6" w:rsidRPr="003534E6" w:rsidRDefault="003534E6" w:rsidP="00990A57">
            <w:r w:rsidRPr="003534E6">
              <w:t>13</w:t>
            </w:r>
          </w:p>
        </w:tc>
        <w:tc>
          <w:tcPr>
            <w:tcW w:w="3568" w:type="dxa"/>
          </w:tcPr>
          <w:p w:rsidR="003534E6" w:rsidRPr="003534E6" w:rsidRDefault="003534E6" w:rsidP="00990A57">
            <w:proofErr w:type="spellStart"/>
            <w:r w:rsidRPr="003534E6">
              <w:t>Community_Area</w:t>
            </w:r>
            <w:proofErr w:type="spellEnd"/>
          </w:p>
        </w:tc>
      </w:tr>
      <w:tr w:rsidR="003534E6" w:rsidRPr="003534E6" w:rsidTr="003534E6">
        <w:tc>
          <w:tcPr>
            <w:tcW w:w="3568" w:type="dxa"/>
          </w:tcPr>
          <w:p w:rsidR="003534E6" w:rsidRPr="003534E6" w:rsidRDefault="003534E6" w:rsidP="00990A57">
            <w:r w:rsidRPr="003534E6">
              <w:t>14</w:t>
            </w:r>
          </w:p>
        </w:tc>
        <w:tc>
          <w:tcPr>
            <w:tcW w:w="3568" w:type="dxa"/>
          </w:tcPr>
          <w:p w:rsidR="003534E6" w:rsidRPr="003534E6" w:rsidRDefault="003534E6" w:rsidP="00990A57">
            <w:proofErr w:type="spellStart"/>
            <w:r w:rsidRPr="003534E6">
              <w:t>FBICode</w:t>
            </w:r>
            <w:proofErr w:type="spellEnd"/>
          </w:p>
        </w:tc>
      </w:tr>
      <w:tr w:rsidR="003534E6" w:rsidRPr="003534E6" w:rsidTr="003534E6">
        <w:tc>
          <w:tcPr>
            <w:tcW w:w="3568" w:type="dxa"/>
          </w:tcPr>
          <w:p w:rsidR="003534E6" w:rsidRPr="003534E6" w:rsidRDefault="003534E6" w:rsidP="00990A57">
            <w:r w:rsidRPr="003534E6">
              <w:t>15</w:t>
            </w:r>
          </w:p>
        </w:tc>
        <w:tc>
          <w:tcPr>
            <w:tcW w:w="3568" w:type="dxa"/>
          </w:tcPr>
          <w:p w:rsidR="003534E6" w:rsidRPr="003534E6" w:rsidRDefault="003534E6" w:rsidP="00990A57">
            <w:proofErr w:type="spellStart"/>
            <w:r w:rsidRPr="003534E6">
              <w:t>X_</w:t>
            </w:r>
            <w:r w:rsidRPr="003534E6">
              <w:t>Coordinate</w:t>
            </w:r>
            <w:proofErr w:type="spellEnd"/>
          </w:p>
        </w:tc>
      </w:tr>
      <w:tr w:rsidR="003534E6" w:rsidRPr="003534E6" w:rsidTr="003534E6">
        <w:tc>
          <w:tcPr>
            <w:tcW w:w="3568" w:type="dxa"/>
          </w:tcPr>
          <w:p w:rsidR="003534E6" w:rsidRPr="003534E6" w:rsidRDefault="003534E6" w:rsidP="00990A57">
            <w:r w:rsidRPr="003534E6">
              <w:t>16</w:t>
            </w:r>
          </w:p>
        </w:tc>
        <w:tc>
          <w:tcPr>
            <w:tcW w:w="3568" w:type="dxa"/>
          </w:tcPr>
          <w:p w:rsidR="003534E6" w:rsidRPr="003534E6" w:rsidRDefault="003534E6" w:rsidP="00990A57">
            <w:proofErr w:type="spellStart"/>
            <w:r w:rsidRPr="003534E6">
              <w:t>Y</w:t>
            </w:r>
            <w:r w:rsidRPr="003534E6">
              <w:t>_</w:t>
            </w:r>
            <w:r w:rsidRPr="003534E6">
              <w:t>Coordinate</w:t>
            </w:r>
            <w:proofErr w:type="spellEnd"/>
          </w:p>
        </w:tc>
      </w:tr>
      <w:tr w:rsidR="003534E6" w:rsidRPr="003534E6" w:rsidTr="003534E6">
        <w:tc>
          <w:tcPr>
            <w:tcW w:w="3568" w:type="dxa"/>
          </w:tcPr>
          <w:p w:rsidR="003534E6" w:rsidRPr="003534E6" w:rsidRDefault="003534E6" w:rsidP="00990A57">
            <w:r w:rsidRPr="003534E6">
              <w:t>17</w:t>
            </w:r>
          </w:p>
        </w:tc>
        <w:tc>
          <w:tcPr>
            <w:tcW w:w="3568" w:type="dxa"/>
          </w:tcPr>
          <w:p w:rsidR="003534E6" w:rsidRPr="003534E6" w:rsidRDefault="003534E6" w:rsidP="00990A57">
            <w:r w:rsidRPr="003534E6">
              <w:t>Year</w:t>
            </w:r>
          </w:p>
        </w:tc>
      </w:tr>
      <w:tr w:rsidR="003534E6" w:rsidRPr="003534E6" w:rsidTr="003534E6">
        <w:tc>
          <w:tcPr>
            <w:tcW w:w="3568" w:type="dxa"/>
          </w:tcPr>
          <w:p w:rsidR="003534E6" w:rsidRPr="003534E6" w:rsidRDefault="003534E6" w:rsidP="00990A57">
            <w:r w:rsidRPr="003534E6">
              <w:t>18</w:t>
            </w:r>
          </w:p>
        </w:tc>
        <w:tc>
          <w:tcPr>
            <w:tcW w:w="3568" w:type="dxa"/>
          </w:tcPr>
          <w:p w:rsidR="003534E6" w:rsidRPr="003534E6" w:rsidRDefault="003534E6" w:rsidP="00990A57">
            <w:proofErr w:type="spellStart"/>
            <w:r w:rsidRPr="003534E6">
              <w:t>Updated</w:t>
            </w:r>
            <w:r w:rsidRPr="003534E6">
              <w:t>_</w:t>
            </w:r>
            <w:r w:rsidRPr="003534E6">
              <w:t>On</w:t>
            </w:r>
            <w:proofErr w:type="spellEnd"/>
          </w:p>
        </w:tc>
      </w:tr>
      <w:tr w:rsidR="003534E6" w:rsidRPr="003534E6" w:rsidTr="003534E6">
        <w:tc>
          <w:tcPr>
            <w:tcW w:w="3568" w:type="dxa"/>
          </w:tcPr>
          <w:p w:rsidR="003534E6" w:rsidRPr="003534E6" w:rsidRDefault="003534E6" w:rsidP="00990A57">
            <w:r w:rsidRPr="003534E6">
              <w:t>19</w:t>
            </w:r>
          </w:p>
        </w:tc>
        <w:tc>
          <w:tcPr>
            <w:tcW w:w="3568" w:type="dxa"/>
          </w:tcPr>
          <w:p w:rsidR="003534E6" w:rsidRPr="003534E6" w:rsidRDefault="003534E6" w:rsidP="00990A57">
            <w:r w:rsidRPr="003534E6">
              <w:t>Latitude</w:t>
            </w:r>
          </w:p>
        </w:tc>
      </w:tr>
      <w:tr w:rsidR="003534E6" w:rsidRPr="003534E6" w:rsidTr="003534E6">
        <w:tc>
          <w:tcPr>
            <w:tcW w:w="3568" w:type="dxa"/>
          </w:tcPr>
          <w:p w:rsidR="003534E6" w:rsidRPr="003534E6" w:rsidRDefault="003534E6" w:rsidP="00990A57">
            <w:r w:rsidRPr="003534E6">
              <w:t>20</w:t>
            </w:r>
          </w:p>
        </w:tc>
        <w:tc>
          <w:tcPr>
            <w:tcW w:w="3568" w:type="dxa"/>
          </w:tcPr>
          <w:p w:rsidR="003534E6" w:rsidRPr="003534E6" w:rsidRDefault="003534E6" w:rsidP="00990A57">
            <w:r w:rsidRPr="003534E6">
              <w:t>Longitude</w:t>
            </w:r>
          </w:p>
        </w:tc>
      </w:tr>
      <w:tr w:rsidR="003534E6" w:rsidRPr="003534E6" w:rsidTr="003534E6">
        <w:tc>
          <w:tcPr>
            <w:tcW w:w="3568" w:type="dxa"/>
          </w:tcPr>
          <w:p w:rsidR="003534E6" w:rsidRPr="003534E6" w:rsidRDefault="003534E6" w:rsidP="00990A57">
            <w:r w:rsidRPr="003534E6">
              <w:t>21</w:t>
            </w:r>
          </w:p>
        </w:tc>
        <w:tc>
          <w:tcPr>
            <w:tcW w:w="3568" w:type="dxa"/>
          </w:tcPr>
          <w:p w:rsidR="003534E6" w:rsidRPr="003534E6" w:rsidRDefault="003534E6" w:rsidP="00990A57">
            <w:pPr>
              <w:rPr>
                <w:sz w:val="23"/>
                <w:szCs w:val="23"/>
              </w:rPr>
            </w:pPr>
            <w:r w:rsidRPr="003534E6">
              <w:t>Location</w:t>
            </w:r>
          </w:p>
        </w:tc>
      </w:tr>
    </w:tbl>
    <w:p w:rsidR="003534E6" w:rsidRDefault="003534E6" w:rsidP="003348BB">
      <w:pPr>
        <w:pStyle w:val="NormalWeb"/>
        <w:rPr>
          <w:rFonts w:asciiTheme="minorHAnsi" w:eastAsiaTheme="minorHAnsi" w:hAnsiTheme="minorHAnsi" w:cs="Tahoma"/>
        </w:rPr>
      </w:pPr>
    </w:p>
    <w:p w:rsidR="003534E6" w:rsidRDefault="003534E6" w:rsidP="003348BB">
      <w:pPr>
        <w:pStyle w:val="NormalWeb"/>
        <w:rPr>
          <w:rFonts w:asciiTheme="minorHAnsi" w:eastAsiaTheme="minorHAnsi" w:hAnsiTheme="minorHAnsi" w:cs="Tahoma"/>
        </w:rPr>
      </w:pPr>
    </w:p>
    <w:p w:rsidR="003534E6" w:rsidRDefault="003534E6" w:rsidP="003534E6">
      <w:pPr>
        <w:rPr>
          <w:rFonts w:eastAsiaTheme="minorHAnsi"/>
          <w:b/>
        </w:rPr>
      </w:pPr>
      <w:r w:rsidRPr="003534E6">
        <w:rPr>
          <w:rFonts w:eastAsiaTheme="minorHAnsi"/>
          <w:b/>
        </w:rPr>
        <w:t>Sample of Data</w:t>
      </w:r>
    </w:p>
    <w:p w:rsidR="003534E6" w:rsidRDefault="003534E6" w:rsidP="003534E6">
      <w:pPr>
        <w:rPr>
          <w:rFonts w:eastAsiaTheme="minorHAnsi"/>
          <w:b/>
        </w:rPr>
      </w:pPr>
    </w:p>
    <w:p w:rsidR="003534E6" w:rsidRPr="003534E6" w:rsidRDefault="003534E6" w:rsidP="003534E6">
      <w:pPr>
        <w:jc w:val="left"/>
        <w:rPr>
          <w:rFonts w:eastAsia="Consolas"/>
          <w:sz w:val="16"/>
        </w:rPr>
      </w:pPr>
      <w:r w:rsidRPr="003534E6">
        <w:rPr>
          <w:rFonts w:eastAsia="Consolas"/>
          <w:sz w:val="16"/>
        </w:rPr>
        <w:t>10230953,HY418703,09/10/2015 11:56:00 PM,048XX W NORTH AVE,0498,BATTERY,AGGRAVATED DOMESTIC BATTERY: HANDS/FIST/FEET SERIOUS INJURY,APARTMENT,true,true,2533,025,37,25,04B,1143637,1910194,2015,09/17/2015 11:37:18 AM,41.909605035,-87.747777145,"(41.909605035, -87.747777145)"</w:t>
      </w:r>
    </w:p>
    <w:p w:rsidR="003534E6" w:rsidRPr="003534E6" w:rsidRDefault="003534E6" w:rsidP="003534E6">
      <w:pPr>
        <w:jc w:val="left"/>
        <w:rPr>
          <w:rFonts w:eastAsia="Consolas"/>
          <w:sz w:val="16"/>
        </w:rPr>
      </w:pPr>
      <w:r w:rsidRPr="003534E6">
        <w:rPr>
          <w:rFonts w:eastAsia="Consolas"/>
          <w:sz w:val="16"/>
        </w:rPr>
        <w:t>10230979,HY418750,09/10/2015 11:55:00 PM,120XX S PARNELL AVE,0486,BATTERY,DOMESTIC BATTERY SIMPLE,ALLEY,true,true,0523,005,34,53,08B,1174806,1825089,2015,09/17/2015 11:37:18 AM,41.675427135,-87.63581257,"(41.675427135, -87.63581257)"</w:t>
      </w:r>
    </w:p>
    <w:p w:rsidR="003534E6" w:rsidRPr="003534E6" w:rsidRDefault="003534E6" w:rsidP="003534E6">
      <w:pPr>
        <w:jc w:val="left"/>
        <w:rPr>
          <w:rFonts w:eastAsia="Consolas"/>
          <w:sz w:val="16"/>
        </w:rPr>
      </w:pPr>
      <w:r w:rsidRPr="003534E6">
        <w:rPr>
          <w:rFonts w:eastAsia="Consolas"/>
          <w:sz w:val="16"/>
        </w:rPr>
        <w:t>10231208,HY418843,09/10/2015 11:50:00 PM,021XX W BERWYN AVE,0820,THEFT,$500 AND UNDER,STREET,false,false,2012,020,40,4,06,1161036,1935171,2015,09/17/2015 11:37:18 AM,41.97779966,-87.683164484,"(41.97779966, -87.683164484)"</w:t>
      </w:r>
    </w:p>
    <w:p w:rsidR="003534E6" w:rsidRPr="003534E6" w:rsidRDefault="003534E6" w:rsidP="003534E6">
      <w:pPr>
        <w:jc w:val="left"/>
        <w:rPr>
          <w:rFonts w:eastAsia="Consolas"/>
          <w:sz w:val="16"/>
        </w:rPr>
      </w:pPr>
      <w:r w:rsidRPr="003534E6">
        <w:rPr>
          <w:rFonts w:eastAsia="Consolas"/>
          <w:sz w:val="16"/>
        </w:rPr>
        <w:t>10230943,HY418702,09/10/2015 11:45:00 PM,009XX N DRAKE AVE,0486,BATTERY,DOMESTIC BATTERY SIMPLE,APARTMENT,true,true,1121,011,27,23,08B,1152539,1906092,2015,09/17/2015 11:37:18 AM,41.898177341,-87.71518334,"(41.898177341, -87.71518334)"</w:t>
      </w:r>
    </w:p>
    <w:p w:rsidR="003534E6" w:rsidRPr="003534E6" w:rsidRDefault="003534E6" w:rsidP="003534E6">
      <w:pPr>
        <w:jc w:val="left"/>
        <w:rPr>
          <w:rFonts w:eastAsia="Consolas"/>
          <w:sz w:val="16"/>
        </w:rPr>
      </w:pPr>
      <w:r w:rsidRPr="003534E6">
        <w:rPr>
          <w:rFonts w:eastAsia="Consolas"/>
          <w:sz w:val="16"/>
        </w:rPr>
        <w:t>10230974,HY418690,09/10/2015 11:35:00 PM,038XX W HARRISON ST,0337,ROBBERY,ATTEMPT: ARMED-OTHER DANG WEAP,STREET,false,false,1133,011,24,26,03,1151141,1897093,2015,09/17/2015 11:37:18 AM,41.873510659,-87.720554136,"(41.873510659, -87.720554136)"</w:t>
      </w:r>
    </w:p>
    <w:p w:rsidR="003534E6" w:rsidRPr="003534E6" w:rsidRDefault="003534E6" w:rsidP="003534E6">
      <w:pPr>
        <w:jc w:val="left"/>
        <w:rPr>
          <w:rFonts w:eastAsia="Consolas"/>
          <w:sz w:val="16"/>
        </w:rPr>
      </w:pPr>
      <w:r w:rsidRPr="003534E6">
        <w:rPr>
          <w:rFonts w:eastAsia="Consolas"/>
          <w:sz w:val="16"/>
        </w:rPr>
        <w:t>10231069,HY418804,09/10/2015 11:30:00 PM,016XX W 79TH ST,0890,THEFT,FROM BUILDING,RESIDENCE,false,false,0611,006,21,71,06,1166608,1852321,2015,09/17/2015 11:37:18 AM,41.75033427,-87.665045312,"(41.75033427, -87.665045312)"</w:t>
      </w:r>
    </w:p>
    <w:p w:rsidR="003534E6" w:rsidRPr="003534E6" w:rsidRDefault="003534E6" w:rsidP="003534E6">
      <w:pPr>
        <w:jc w:val="left"/>
        <w:rPr>
          <w:rFonts w:eastAsia="Consolas"/>
          <w:sz w:val="16"/>
        </w:rPr>
      </w:pPr>
      <w:r w:rsidRPr="003534E6">
        <w:rPr>
          <w:rFonts w:eastAsia="Consolas"/>
          <w:sz w:val="16"/>
        </w:rPr>
        <w:t>10230986,HY418698,09/10/2015 11:30:00 PM,016XX E 67TH ST,0560,ASSAULT,SIMPLE,SIDEWALK,false,false,0331,003,5,42,08A,1188443,1860888,2015,09/17/2015 11:37:18 AM,41.773349622,-87.584759546,"(41.773349622, -87.584759546)"</w:t>
      </w:r>
    </w:p>
    <w:p w:rsidR="003534E6" w:rsidRPr="003534E6" w:rsidRDefault="003534E6" w:rsidP="003534E6">
      <w:pPr>
        <w:jc w:val="left"/>
        <w:rPr>
          <w:rFonts w:eastAsia="Consolas"/>
          <w:sz w:val="16"/>
        </w:rPr>
      </w:pPr>
      <w:r w:rsidRPr="003534E6">
        <w:rPr>
          <w:rFonts w:eastAsia="Consolas"/>
          <w:sz w:val="16"/>
        </w:rPr>
        <w:t>10233462,HY421628,09/10/2015 11:30:00 PM,049XX W GLADYS AVE,1154,DECEPTIVE PRACTICE,FINANCIAL IDENTITY THEFT $300 AND UNDER,RESIDENCE,false,false,1533,015,24,25,11,1143652,1897891,2015,09/17/2015 11:37:18 AM,41.875843892,-87.748030348,"(41.875843892, -87.748030348)"</w:t>
      </w:r>
    </w:p>
    <w:p w:rsidR="003534E6" w:rsidRDefault="003534E6" w:rsidP="003534E6">
      <w:pPr>
        <w:jc w:val="left"/>
        <w:rPr>
          <w:rFonts w:eastAsia="Consolas"/>
          <w:sz w:val="16"/>
        </w:rPr>
      </w:pPr>
      <w:r w:rsidRPr="003534E6">
        <w:rPr>
          <w:rFonts w:eastAsia="Consolas"/>
          <w:sz w:val="16"/>
        </w:rPr>
        <w:t>10231724,HY419244,09/10/2015 11:30:00 PM,002XX S LOTUS AVE,1320,CRIMINAL DAMAGE,TO VEHICLE,STREET,false,false,1522,015,29,25,14,1139915,1898582,2015,09/17/2015 11:37:18 AM,41.877809197,-87.761734553,"(41.877809197, -87.761734553)"</w:t>
      </w:r>
    </w:p>
    <w:p w:rsidR="003534E6" w:rsidRDefault="003534E6" w:rsidP="003534E6">
      <w:pPr>
        <w:jc w:val="left"/>
        <w:rPr>
          <w:rFonts w:eastAsia="Consolas"/>
          <w:sz w:val="16"/>
        </w:rPr>
      </w:pPr>
    </w:p>
    <w:p w:rsidR="003534E6" w:rsidRDefault="003534E6" w:rsidP="00434E0D">
      <w:pPr>
        <w:pStyle w:val="Heading1"/>
        <w:rPr>
          <w:rFonts w:eastAsia="Consolas"/>
        </w:rPr>
      </w:pPr>
      <w:bookmarkStart w:id="7" w:name="_Toc495056298"/>
      <w:r w:rsidRPr="003534E6">
        <w:rPr>
          <w:rFonts w:eastAsia="Consolas"/>
        </w:rPr>
        <w:t>Setting environment</w:t>
      </w:r>
      <w:bookmarkEnd w:id="7"/>
    </w:p>
    <w:p w:rsidR="003534E6" w:rsidRDefault="003534E6" w:rsidP="003534E6">
      <w:pPr>
        <w:rPr>
          <w:rFonts w:eastAsia="Consolas"/>
          <w:b/>
        </w:rPr>
      </w:pPr>
    </w:p>
    <w:p w:rsidR="003534E6" w:rsidRPr="003534E6" w:rsidRDefault="003534E6" w:rsidP="003534E6">
      <w:r w:rsidRPr="003534E6">
        <w:t xml:space="preserve">Dataset stored </w:t>
      </w:r>
      <w:proofErr w:type="gramStart"/>
      <w:r w:rsidRPr="003534E6">
        <w:t>in  '</w:t>
      </w:r>
      <w:proofErr w:type="gramEnd"/>
      <w:r w:rsidRPr="003534E6">
        <w:t>/home/</w:t>
      </w:r>
      <w:proofErr w:type="spellStart"/>
      <w:r w:rsidRPr="003534E6">
        <w:t>cloudera</w:t>
      </w:r>
      <w:proofErr w:type="spellEnd"/>
      <w:r w:rsidRPr="003534E6">
        <w:t>/Datasets/crime.csv'</w:t>
      </w:r>
    </w:p>
    <w:p w:rsidR="003534E6" w:rsidRPr="003534E6" w:rsidRDefault="003534E6" w:rsidP="003534E6">
      <w:r w:rsidRPr="003534E6">
        <w:t xml:space="preserve">Jar file stored </w:t>
      </w:r>
      <w:proofErr w:type="gramStart"/>
      <w:r w:rsidRPr="003534E6">
        <w:t>in  '</w:t>
      </w:r>
      <w:proofErr w:type="gramEnd"/>
      <w:r w:rsidRPr="003534E6">
        <w:t>/home/</w:t>
      </w:r>
      <w:proofErr w:type="spellStart"/>
      <w:r w:rsidRPr="003534E6">
        <w:t>cloudera</w:t>
      </w:r>
      <w:proofErr w:type="spellEnd"/>
      <w:r w:rsidRPr="003534E6">
        <w:t>/lib/piggybank.jar'</w:t>
      </w:r>
    </w:p>
    <w:p w:rsidR="003534E6" w:rsidRPr="003534E6" w:rsidRDefault="003534E6" w:rsidP="003534E6">
      <w:pPr>
        <w:rPr>
          <w:rFonts w:eastAsia="Consolas"/>
          <w:b/>
        </w:rPr>
      </w:pPr>
    </w:p>
    <w:p w:rsidR="003534E6" w:rsidRPr="003534E6" w:rsidRDefault="003534E6" w:rsidP="003534E6">
      <w:pPr>
        <w:rPr>
          <w:rFonts w:eastAsiaTheme="minorHAnsi"/>
          <w:b/>
        </w:rPr>
      </w:pPr>
    </w:p>
    <w:p w:rsidR="003534E6" w:rsidRDefault="003534E6" w:rsidP="003534E6">
      <w:r>
        <w:t xml:space="preserve">To begin </w:t>
      </w:r>
      <w:r w:rsidR="009C633A">
        <w:t>the entire</w:t>
      </w:r>
      <w:r>
        <w:t xml:space="preserve"> required problem the </w:t>
      </w:r>
      <w:r>
        <w:t xml:space="preserve">first </w:t>
      </w:r>
      <w:r>
        <w:t xml:space="preserve">step is to </w:t>
      </w:r>
      <w:r>
        <w:t>register the piggybank.jar</w:t>
      </w:r>
    </w:p>
    <w:p w:rsidR="003534E6" w:rsidRDefault="003534E6" w:rsidP="003534E6"/>
    <w:p w:rsidR="003534E6" w:rsidRPr="003534E6" w:rsidRDefault="003534E6" w:rsidP="003534E6">
      <w:pPr>
        <w:rPr>
          <w:b/>
        </w:rPr>
      </w:pPr>
      <w:r w:rsidRPr="003534E6">
        <w:rPr>
          <w:b/>
        </w:rPr>
        <w:t>REGISTER '/home/</w:t>
      </w:r>
      <w:proofErr w:type="spellStart"/>
      <w:r w:rsidRPr="003534E6">
        <w:rPr>
          <w:b/>
        </w:rPr>
        <w:t>cloudera</w:t>
      </w:r>
      <w:proofErr w:type="spellEnd"/>
      <w:r w:rsidRPr="003534E6">
        <w:rPr>
          <w:b/>
        </w:rPr>
        <w:t xml:space="preserve">/lib/piggybank.jar'; </w:t>
      </w:r>
    </w:p>
    <w:p w:rsidR="003534E6" w:rsidRDefault="003534E6" w:rsidP="003534E6"/>
    <w:p w:rsidR="003534E6" w:rsidRDefault="003534E6" w:rsidP="003534E6">
      <w:r>
        <w:t>Then define the storage meth</w:t>
      </w:r>
      <w:r w:rsidR="009C633A">
        <w:t xml:space="preserve">od </w:t>
      </w:r>
      <w:proofErr w:type="spellStart"/>
      <w:r>
        <w:t>CSVExcelStorage</w:t>
      </w:r>
      <w:proofErr w:type="spellEnd"/>
      <w:r>
        <w:t xml:space="preserve"> to use class from Jar</w:t>
      </w:r>
    </w:p>
    <w:p w:rsidR="003534E6" w:rsidRDefault="003534E6" w:rsidP="003534E6">
      <w:r>
        <w:t xml:space="preserve"> </w:t>
      </w:r>
    </w:p>
    <w:p w:rsidR="003534E6" w:rsidRDefault="003534E6" w:rsidP="003534E6">
      <w:r w:rsidRPr="003534E6">
        <w:rPr>
          <w:b/>
        </w:rPr>
        <w:t xml:space="preserve">DEFINE </w:t>
      </w:r>
      <w:proofErr w:type="spellStart"/>
      <w:r w:rsidRPr="003534E6">
        <w:rPr>
          <w:b/>
        </w:rPr>
        <w:t>CSVExcelStorage</w:t>
      </w:r>
      <w:proofErr w:type="spellEnd"/>
      <w:r w:rsidRPr="003534E6">
        <w:rPr>
          <w:b/>
        </w:rPr>
        <w:t xml:space="preserve"> </w:t>
      </w:r>
      <w:proofErr w:type="spellStart"/>
      <w:proofErr w:type="gramStart"/>
      <w:r w:rsidRPr="003534E6">
        <w:rPr>
          <w:b/>
        </w:rPr>
        <w:t>org.apache.pig.piggybank.storage.CSVExcelStorage</w:t>
      </w:r>
      <w:proofErr w:type="spellEnd"/>
      <w:r w:rsidRPr="003534E6">
        <w:rPr>
          <w:b/>
        </w:rPr>
        <w:t>(</w:t>
      </w:r>
      <w:proofErr w:type="gramEnd"/>
      <w:r w:rsidRPr="003534E6">
        <w:rPr>
          <w:b/>
        </w:rPr>
        <w:t>);</w:t>
      </w:r>
      <w:r>
        <w:t xml:space="preserve"> to allow us to import CSV formatted file.</w:t>
      </w:r>
    </w:p>
    <w:p w:rsidR="003534E6" w:rsidRDefault="003534E6" w:rsidP="003534E6"/>
    <w:p w:rsidR="003534E6" w:rsidRDefault="003534E6" w:rsidP="003534E6"/>
    <w:p w:rsidR="003534E6" w:rsidRDefault="003534E6" w:rsidP="003534E6">
      <w:pPr>
        <w:rPr>
          <w:b/>
        </w:rPr>
      </w:pPr>
      <w:r w:rsidRPr="00434E0D">
        <w:rPr>
          <w:b/>
        </w:rPr>
        <w:t xml:space="preserve">For all the problems we </w:t>
      </w:r>
      <w:r w:rsidR="00434E0D" w:rsidRPr="00434E0D">
        <w:rPr>
          <w:b/>
        </w:rPr>
        <w:t>up</w:t>
      </w:r>
      <w:r w:rsidRPr="00434E0D">
        <w:rPr>
          <w:b/>
        </w:rPr>
        <w:t>load the dataset Crimes.csv</w:t>
      </w:r>
    </w:p>
    <w:p w:rsidR="00434E0D" w:rsidRDefault="00434E0D" w:rsidP="003534E6">
      <w:pPr>
        <w:rPr>
          <w:b/>
        </w:rPr>
      </w:pPr>
    </w:p>
    <w:p w:rsidR="00434E0D" w:rsidRDefault="00434E0D" w:rsidP="00434E0D">
      <w:pPr>
        <w:jc w:val="left"/>
      </w:pPr>
      <w:proofErr w:type="spellStart"/>
      <w:r>
        <w:t>CrimeData</w:t>
      </w:r>
      <w:proofErr w:type="spellEnd"/>
      <w:r>
        <w:t xml:space="preserve"> = LOAD '/home/</w:t>
      </w:r>
      <w:proofErr w:type="spellStart"/>
      <w:r>
        <w:t>cloudera</w:t>
      </w:r>
      <w:proofErr w:type="spellEnd"/>
      <w:r>
        <w:t xml:space="preserve">/Datasets/Crimes.csv' USING </w:t>
      </w:r>
      <w:proofErr w:type="spellStart"/>
      <w:proofErr w:type="gramStart"/>
      <w:r>
        <w:t>CSVExcelStorage</w:t>
      </w:r>
      <w:proofErr w:type="spellEnd"/>
      <w:r>
        <w:t>(</w:t>
      </w:r>
      <w:proofErr w:type="gramEnd"/>
      <w:r>
        <w:t>',','NO_MULTILINE','UNIX');</w:t>
      </w:r>
    </w:p>
    <w:p w:rsidR="00434E0D" w:rsidRDefault="00434E0D" w:rsidP="00434E0D">
      <w:pPr>
        <w:jc w:val="left"/>
      </w:pPr>
    </w:p>
    <w:p w:rsidR="00434E0D" w:rsidRPr="00434E0D" w:rsidRDefault="00434E0D" w:rsidP="00434E0D">
      <w:pPr>
        <w:jc w:val="left"/>
      </w:pPr>
      <w:r w:rsidRPr="00434E0D">
        <w:rPr>
          <w:bCs/>
        </w:rPr>
        <w:t xml:space="preserve">I have not defined the column types as this will be performed during loading the required data, therefore </w:t>
      </w:r>
      <w:proofErr w:type="spellStart"/>
      <w:r w:rsidRPr="00434E0D">
        <w:rPr>
          <w:bCs/>
        </w:rPr>
        <w:t>CrimeData</w:t>
      </w:r>
      <w:proofErr w:type="spellEnd"/>
      <w:r w:rsidRPr="00434E0D">
        <w:rPr>
          <w:bCs/>
        </w:rPr>
        <w:t xml:space="preserve"> has no schema.</w:t>
      </w:r>
    </w:p>
    <w:p w:rsidR="00434E0D" w:rsidRDefault="00434E0D" w:rsidP="00434E0D">
      <w:pPr>
        <w:jc w:val="left"/>
      </w:pPr>
    </w:p>
    <w:p w:rsidR="00434E0D" w:rsidRPr="00434E0D" w:rsidRDefault="00434E0D" w:rsidP="00434E0D">
      <w:pPr>
        <w:ind w:left="720"/>
        <w:jc w:val="left"/>
        <w:rPr>
          <w:bCs/>
          <w:i/>
          <w:sz w:val="16"/>
        </w:rPr>
      </w:pPr>
      <w:proofErr w:type="gramStart"/>
      <w:r w:rsidRPr="00434E0D">
        <w:rPr>
          <w:bCs/>
          <w:i/>
          <w:sz w:val="16"/>
        </w:rPr>
        <w:t>grunt</w:t>
      </w:r>
      <w:proofErr w:type="gramEnd"/>
      <w:r w:rsidRPr="00434E0D">
        <w:rPr>
          <w:bCs/>
          <w:i/>
          <w:sz w:val="16"/>
        </w:rPr>
        <w:t xml:space="preserve">&gt; describe </w:t>
      </w:r>
      <w:proofErr w:type="spellStart"/>
      <w:r w:rsidRPr="00434E0D">
        <w:rPr>
          <w:bCs/>
          <w:i/>
          <w:sz w:val="16"/>
        </w:rPr>
        <w:t>CrimeData</w:t>
      </w:r>
      <w:proofErr w:type="spellEnd"/>
      <w:r w:rsidRPr="00434E0D">
        <w:rPr>
          <w:bCs/>
          <w:i/>
          <w:sz w:val="16"/>
        </w:rPr>
        <w:t>;</w:t>
      </w:r>
    </w:p>
    <w:p w:rsidR="00434E0D" w:rsidRPr="00434E0D" w:rsidRDefault="00434E0D" w:rsidP="00434E0D">
      <w:pPr>
        <w:ind w:left="720"/>
        <w:jc w:val="left"/>
        <w:rPr>
          <w:i/>
          <w:sz w:val="16"/>
        </w:rPr>
      </w:pPr>
      <w:proofErr w:type="gramStart"/>
      <w:r w:rsidRPr="00434E0D">
        <w:rPr>
          <w:bCs/>
          <w:i/>
          <w:sz w:val="16"/>
        </w:rPr>
        <w:t xml:space="preserve">Schema for </w:t>
      </w:r>
      <w:proofErr w:type="spellStart"/>
      <w:r w:rsidRPr="00434E0D">
        <w:rPr>
          <w:bCs/>
          <w:i/>
          <w:sz w:val="16"/>
        </w:rPr>
        <w:t>CrimeData</w:t>
      </w:r>
      <w:proofErr w:type="spellEnd"/>
      <w:r w:rsidRPr="00434E0D">
        <w:rPr>
          <w:bCs/>
          <w:i/>
          <w:sz w:val="16"/>
        </w:rPr>
        <w:t xml:space="preserve"> unknown.</w:t>
      </w:r>
      <w:proofErr w:type="gramEnd"/>
    </w:p>
    <w:p w:rsidR="00434E0D" w:rsidRDefault="00434E0D" w:rsidP="00434E0D">
      <w:pPr>
        <w:jc w:val="left"/>
        <w:rPr>
          <w:b/>
        </w:rPr>
      </w:pPr>
    </w:p>
    <w:p w:rsidR="00434E0D" w:rsidRDefault="00434E0D" w:rsidP="003534E6">
      <w:pPr>
        <w:rPr>
          <w:b/>
        </w:rPr>
      </w:pPr>
    </w:p>
    <w:p w:rsidR="009A01B9" w:rsidRDefault="00500EF3">
      <w:pPr>
        <w:jc w:val="left"/>
      </w:pPr>
      <w:proofErr w:type="gramStart"/>
      <w:r w:rsidRPr="00500EF3">
        <w:rPr>
          <w:b/>
        </w:rPr>
        <w:t>Note</w:t>
      </w:r>
      <w:r>
        <w:t xml:space="preserve"> :</w:t>
      </w:r>
      <w:proofErr w:type="gramEnd"/>
      <w:r>
        <w:t xml:space="preserve"> </w:t>
      </w:r>
      <w:r>
        <w:t xml:space="preserve">For all the solutions the </w:t>
      </w:r>
      <w:r>
        <w:t xml:space="preserve">output </w:t>
      </w:r>
      <w:r>
        <w:t xml:space="preserve">can be stored </w:t>
      </w:r>
      <w:r>
        <w:t>if required in a file using “store” command.</w:t>
      </w:r>
    </w:p>
    <w:p w:rsidR="009A01B9" w:rsidRDefault="009A01B9" w:rsidP="009A01B9"/>
    <w:p w:rsidR="009A01B9" w:rsidRPr="009A01B9" w:rsidRDefault="009A01B9" w:rsidP="009A01B9">
      <w:pPr>
        <w:rPr>
          <w:lang w:val="en-US" w:eastAsia="en-GB"/>
        </w:rPr>
      </w:pPr>
    </w:p>
    <w:p w:rsidR="00434E0D" w:rsidRDefault="00434E0D">
      <w:pPr>
        <w:jc w:val="left"/>
        <w:rPr>
          <w:b/>
          <w:sz w:val="40"/>
        </w:rPr>
      </w:pPr>
      <w:r>
        <w:br w:type="page"/>
      </w:r>
    </w:p>
    <w:p w:rsidR="00434E0D" w:rsidRDefault="00434E0D" w:rsidP="00434E0D">
      <w:pPr>
        <w:pStyle w:val="Heading1"/>
      </w:pPr>
      <w:bookmarkStart w:id="8" w:name="_Toc495056299"/>
      <w:r>
        <w:t>Solutions</w:t>
      </w:r>
      <w:bookmarkEnd w:id="8"/>
      <w:r>
        <w:t xml:space="preserve"> </w:t>
      </w:r>
    </w:p>
    <w:p w:rsidR="00434E0D" w:rsidRDefault="00434E0D" w:rsidP="003534E6">
      <w:pPr>
        <w:rPr>
          <w:b/>
        </w:rPr>
      </w:pPr>
    </w:p>
    <w:p w:rsidR="00434E0D" w:rsidRPr="00434E0D" w:rsidRDefault="00434E0D" w:rsidP="003534E6">
      <w:pPr>
        <w:rPr>
          <w:b/>
        </w:rPr>
      </w:pPr>
      <w:r>
        <w:rPr>
          <w:b/>
        </w:rPr>
        <w:t>The following are the four required problems.</w:t>
      </w:r>
    </w:p>
    <w:p w:rsidR="003348BB" w:rsidRDefault="003348BB" w:rsidP="003348BB">
      <w:pPr>
        <w:pStyle w:val="NormalWeb"/>
        <w:rPr>
          <w:rFonts w:asciiTheme="minorHAnsi" w:hAnsiTheme="minorHAnsi" w:cs="Tahoma"/>
        </w:rPr>
      </w:pPr>
    </w:p>
    <w:p w:rsidR="00434E0D" w:rsidRDefault="00434E0D" w:rsidP="00434E0D">
      <w:pPr>
        <w:pStyle w:val="Heading2"/>
        <w:rPr>
          <w:lang w:val="en-US" w:eastAsia="en-GB"/>
        </w:rPr>
      </w:pPr>
      <w:bookmarkStart w:id="9" w:name="_Toc495056300"/>
      <w:r w:rsidRPr="005C47C4">
        <w:rPr>
          <w:lang w:val="en-US" w:eastAsia="en-GB"/>
        </w:rPr>
        <w:t>Write a MapReduce/Pig program to calculate the number of cases investigated under each FBI code</w:t>
      </w:r>
      <w:bookmarkEnd w:id="9"/>
    </w:p>
    <w:p w:rsidR="00434E0D" w:rsidRPr="00434E0D" w:rsidRDefault="00434E0D" w:rsidP="00434E0D">
      <w:pPr>
        <w:rPr>
          <w:b/>
          <w:lang w:val="en-US" w:eastAsia="en-GB"/>
        </w:rPr>
      </w:pPr>
      <w:r w:rsidRPr="00434E0D">
        <w:rPr>
          <w:b/>
          <w:lang w:val="en-US" w:eastAsia="en-GB"/>
        </w:rPr>
        <w:t>Code created</w:t>
      </w:r>
    </w:p>
    <w:p w:rsidR="00434E0D" w:rsidRDefault="00434E0D" w:rsidP="00434E0D">
      <w:pPr>
        <w:rPr>
          <w:lang w:val="en-US" w:eastAsia="en-GB"/>
        </w:rPr>
      </w:pPr>
    </w:p>
    <w:p w:rsidR="00434E0D" w:rsidRPr="00434E0D" w:rsidRDefault="00434E0D" w:rsidP="00434E0D">
      <w:pPr>
        <w:ind w:left="720"/>
        <w:rPr>
          <w:i/>
          <w:sz w:val="16"/>
        </w:rPr>
      </w:pPr>
      <w:r w:rsidRPr="00434E0D">
        <w:rPr>
          <w:i/>
          <w:sz w:val="16"/>
        </w:rPr>
        <w:t>REGISTER '/home/</w:t>
      </w:r>
      <w:proofErr w:type="spellStart"/>
      <w:r w:rsidRPr="00434E0D">
        <w:rPr>
          <w:i/>
          <w:sz w:val="16"/>
        </w:rPr>
        <w:t>cloudera</w:t>
      </w:r>
      <w:proofErr w:type="spellEnd"/>
      <w:r w:rsidRPr="00434E0D">
        <w:rPr>
          <w:i/>
          <w:sz w:val="16"/>
        </w:rPr>
        <w:t xml:space="preserve">/lib/piggybank.jar'; </w:t>
      </w:r>
    </w:p>
    <w:p w:rsidR="009A01B9" w:rsidRDefault="009A01B9" w:rsidP="00434E0D">
      <w:pPr>
        <w:ind w:left="720"/>
        <w:rPr>
          <w:i/>
          <w:sz w:val="16"/>
        </w:rPr>
      </w:pPr>
    </w:p>
    <w:p w:rsidR="00434E0D" w:rsidRPr="00434E0D" w:rsidRDefault="00434E0D" w:rsidP="00434E0D">
      <w:pPr>
        <w:ind w:left="720"/>
        <w:rPr>
          <w:i/>
          <w:sz w:val="16"/>
        </w:rPr>
      </w:pPr>
      <w:proofErr w:type="spellStart"/>
      <w:r w:rsidRPr="00434E0D">
        <w:rPr>
          <w:i/>
          <w:sz w:val="16"/>
        </w:rPr>
        <w:t>CrimeData</w:t>
      </w:r>
      <w:proofErr w:type="spellEnd"/>
      <w:r w:rsidRPr="00434E0D">
        <w:rPr>
          <w:i/>
          <w:sz w:val="16"/>
        </w:rPr>
        <w:t xml:space="preserve"> = LOAD '/home/</w:t>
      </w:r>
      <w:proofErr w:type="spellStart"/>
      <w:r w:rsidRPr="00434E0D">
        <w:rPr>
          <w:i/>
          <w:sz w:val="16"/>
        </w:rPr>
        <w:t>cloudera</w:t>
      </w:r>
      <w:proofErr w:type="spellEnd"/>
      <w:r w:rsidRPr="00434E0D">
        <w:rPr>
          <w:i/>
          <w:sz w:val="16"/>
        </w:rPr>
        <w:t xml:space="preserve">/Datasets/Crimes.csv' USING </w:t>
      </w:r>
      <w:proofErr w:type="spellStart"/>
      <w:proofErr w:type="gramStart"/>
      <w:r w:rsidRPr="00434E0D">
        <w:rPr>
          <w:i/>
          <w:sz w:val="16"/>
        </w:rPr>
        <w:t>CSVExcelStorage</w:t>
      </w:r>
      <w:proofErr w:type="spellEnd"/>
      <w:r w:rsidRPr="00434E0D">
        <w:rPr>
          <w:i/>
          <w:sz w:val="16"/>
        </w:rPr>
        <w:t>(</w:t>
      </w:r>
      <w:proofErr w:type="gramEnd"/>
      <w:r w:rsidRPr="00434E0D">
        <w:rPr>
          <w:i/>
          <w:sz w:val="16"/>
        </w:rPr>
        <w:t xml:space="preserve">',','NO_MULTILINE','UNIX'); </w:t>
      </w:r>
    </w:p>
    <w:p w:rsidR="009A01B9" w:rsidRDefault="009A01B9" w:rsidP="00434E0D">
      <w:pPr>
        <w:ind w:left="720"/>
        <w:rPr>
          <w:i/>
          <w:sz w:val="16"/>
        </w:rPr>
      </w:pPr>
    </w:p>
    <w:p w:rsidR="00434E0D" w:rsidRPr="00434E0D" w:rsidRDefault="00434E0D" w:rsidP="00434E0D">
      <w:pPr>
        <w:ind w:left="720"/>
        <w:rPr>
          <w:i/>
          <w:sz w:val="16"/>
        </w:rPr>
      </w:pPr>
      <w:r w:rsidRPr="00434E0D">
        <w:rPr>
          <w:i/>
          <w:sz w:val="16"/>
        </w:rPr>
        <w:t xml:space="preserve">A = FOREACH </w:t>
      </w:r>
      <w:proofErr w:type="spellStart"/>
      <w:r w:rsidRPr="00434E0D">
        <w:rPr>
          <w:i/>
          <w:sz w:val="16"/>
        </w:rPr>
        <w:t>CrimeData</w:t>
      </w:r>
      <w:proofErr w:type="spellEnd"/>
      <w:r w:rsidRPr="00434E0D">
        <w:rPr>
          <w:i/>
          <w:sz w:val="16"/>
        </w:rPr>
        <w:t xml:space="preserve"> GENERATE (</w:t>
      </w:r>
      <w:proofErr w:type="spellStart"/>
      <w:r w:rsidRPr="00434E0D">
        <w:rPr>
          <w:i/>
          <w:sz w:val="16"/>
        </w:rPr>
        <w:t>chararray</w:t>
      </w:r>
      <w:proofErr w:type="spellEnd"/>
      <w:proofErr w:type="gramStart"/>
      <w:r w:rsidRPr="00434E0D">
        <w:rPr>
          <w:i/>
          <w:sz w:val="16"/>
        </w:rPr>
        <w:t>)$</w:t>
      </w:r>
      <w:proofErr w:type="gramEnd"/>
      <w:r w:rsidRPr="00434E0D">
        <w:rPr>
          <w:i/>
          <w:sz w:val="16"/>
        </w:rPr>
        <w:t xml:space="preserve">1 AS </w:t>
      </w:r>
      <w:proofErr w:type="spellStart"/>
      <w:r w:rsidRPr="00434E0D">
        <w:rPr>
          <w:i/>
          <w:sz w:val="16"/>
        </w:rPr>
        <w:t>caseNum</w:t>
      </w:r>
      <w:proofErr w:type="spellEnd"/>
      <w:r w:rsidRPr="00434E0D">
        <w:rPr>
          <w:i/>
          <w:sz w:val="16"/>
        </w:rPr>
        <w:t>, (</w:t>
      </w:r>
      <w:proofErr w:type="spellStart"/>
      <w:r w:rsidRPr="00434E0D">
        <w:rPr>
          <w:i/>
          <w:sz w:val="16"/>
        </w:rPr>
        <w:t>chararray</w:t>
      </w:r>
      <w:proofErr w:type="spellEnd"/>
      <w:r w:rsidRPr="00434E0D">
        <w:rPr>
          <w:i/>
          <w:sz w:val="16"/>
        </w:rPr>
        <w:t xml:space="preserve">)$4 AS </w:t>
      </w:r>
      <w:proofErr w:type="spellStart"/>
      <w:r w:rsidRPr="00434E0D">
        <w:rPr>
          <w:i/>
          <w:sz w:val="16"/>
        </w:rPr>
        <w:t>iucr</w:t>
      </w:r>
      <w:proofErr w:type="spellEnd"/>
      <w:r w:rsidRPr="00434E0D">
        <w:rPr>
          <w:i/>
          <w:sz w:val="16"/>
        </w:rPr>
        <w:t>, (</w:t>
      </w:r>
      <w:proofErr w:type="spellStart"/>
      <w:r w:rsidRPr="00434E0D">
        <w:rPr>
          <w:i/>
          <w:sz w:val="16"/>
        </w:rPr>
        <w:t>chararray</w:t>
      </w:r>
      <w:proofErr w:type="spellEnd"/>
      <w:r w:rsidRPr="00434E0D">
        <w:rPr>
          <w:i/>
          <w:sz w:val="16"/>
        </w:rPr>
        <w:t xml:space="preserve">)$14 AS </w:t>
      </w:r>
      <w:proofErr w:type="spellStart"/>
      <w:r w:rsidRPr="00434E0D">
        <w:rPr>
          <w:i/>
          <w:sz w:val="16"/>
        </w:rPr>
        <w:t>fbiCode</w:t>
      </w:r>
      <w:proofErr w:type="spellEnd"/>
      <w:r w:rsidRPr="00434E0D">
        <w:rPr>
          <w:i/>
          <w:sz w:val="16"/>
        </w:rPr>
        <w:t xml:space="preserve">; </w:t>
      </w:r>
    </w:p>
    <w:p w:rsidR="009A01B9" w:rsidRDefault="009A01B9" w:rsidP="00434E0D">
      <w:pPr>
        <w:ind w:left="720"/>
        <w:rPr>
          <w:i/>
          <w:sz w:val="16"/>
        </w:rPr>
      </w:pPr>
    </w:p>
    <w:p w:rsidR="00434E0D" w:rsidRPr="00434E0D" w:rsidRDefault="00434E0D" w:rsidP="00434E0D">
      <w:pPr>
        <w:ind w:left="720"/>
        <w:rPr>
          <w:i/>
          <w:sz w:val="16"/>
        </w:rPr>
      </w:pPr>
      <w:r w:rsidRPr="00434E0D">
        <w:rPr>
          <w:i/>
          <w:sz w:val="16"/>
        </w:rPr>
        <w:t xml:space="preserve">B = GROUP A BY </w:t>
      </w:r>
      <w:proofErr w:type="spellStart"/>
      <w:r w:rsidRPr="00434E0D">
        <w:rPr>
          <w:i/>
          <w:sz w:val="16"/>
        </w:rPr>
        <w:t>fbiCode</w:t>
      </w:r>
      <w:proofErr w:type="spellEnd"/>
      <w:r w:rsidRPr="00434E0D">
        <w:rPr>
          <w:i/>
          <w:sz w:val="16"/>
        </w:rPr>
        <w:t xml:space="preserve">; </w:t>
      </w:r>
    </w:p>
    <w:p w:rsidR="009A01B9" w:rsidRDefault="009A01B9" w:rsidP="00434E0D">
      <w:pPr>
        <w:ind w:left="720"/>
        <w:rPr>
          <w:i/>
          <w:sz w:val="16"/>
        </w:rPr>
      </w:pPr>
    </w:p>
    <w:p w:rsidR="00434E0D" w:rsidRPr="00434E0D" w:rsidRDefault="00434E0D" w:rsidP="00434E0D">
      <w:pPr>
        <w:ind w:left="720"/>
        <w:rPr>
          <w:i/>
          <w:sz w:val="16"/>
        </w:rPr>
      </w:pPr>
      <w:proofErr w:type="spellStart"/>
      <w:r w:rsidRPr="00434E0D">
        <w:rPr>
          <w:i/>
          <w:sz w:val="16"/>
        </w:rPr>
        <w:t>NumberByFBICode</w:t>
      </w:r>
      <w:proofErr w:type="spellEnd"/>
      <w:r w:rsidRPr="00434E0D">
        <w:rPr>
          <w:i/>
          <w:sz w:val="16"/>
        </w:rPr>
        <w:t xml:space="preserve"> = FOREACH B GENERATE group, </w:t>
      </w:r>
      <w:proofErr w:type="gramStart"/>
      <w:r w:rsidRPr="00434E0D">
        <w:rPr>
          <w:i/>
          <w:sz w:val="16"/>
        </w:rPr>
        <w:t>COUNT(</w:t>
      </w:r>
      <w:proofErr w:type="spellStart"/>
      <w:proofErr w:type="gramEnd"/>
      <w:r w:rsidRPr="00434E0D">
        <w:rPr>
          <w:i/>
          <w:sz w:val="16"/>
        </w:rPr>
        <w:t>B.caseNum</w:t>
      </w:r>
      <w:proofErr w:type="spellEnd"/>
      <w:r w:rsidRPr="00434E0D">
        <w:rPr>
          <w:i/>
          <w:sz w:val="16"/>
        </w:rPr>
        <w:t xml:space="preserve">); </w:t>
      </w:r>
    </w:p>
    <w:p w:rsidR="009A01B9" w:rsidRDefault="009A01B9" w:rsidP="00434E0D">
      <w:pPr>
        <w:ind w:left="720"/>
        <w:rPr>
          <w:i/>
          <w:sz w:val="16"/>
        </w:rPr>
      </w:pPr>
    </w:p>
    <w:p w:rsidR="00434E0D" w:rsidRPr="00434E0D" w:rsidRDefault="00434E0D" w:rsidP="00434E0D">
      <w:pPr>
        <w:ind w:left="720"/>
        <w:rPr>
          <w:i/>
          <w:sz w:val="16"/>
        </w:rPr>
      </w:pPr>
      <w:r w:rsidRPr="00434E0D">
        <w:rPr>
          <w:i/>
          <w:sz w:val="16"/>
        </w:rPr>
        <w:t xml:space="preserve">DUMP </w:t>
      </w:r>
      <w:proofErr w:type="spellStart"/>
      <w:r w:rsidRPr="00434E0D">
        <w:rPr>
          <w:i/>
          <w:sz w:val="16"/>
        </w:rPr>
        <w:t>NumberByFBICode</w:t>
      </w:r>
      <w:proofErr w:type="spellEnd"/>
      <w:r w:rsidRPr="00434E0D">
        <w:rPr>
          <w:i/>
          <w:sz w:val="16"/>
        </w:rPr>
        <w:t xml:space="preserve">; </w:t>
      </w:r>
    </w:p>
    <w:p w:rsidR="00434E0D" w:rsidRDefault="00434E0D" w:rsidP="00434E0D">
      <w:pPr>
        <w:rPr>
          <w:lang w:val="en-US" w:eastAsia="en-GB"/>
        </w:rPr>
      </w:pPr>
    </w:p>
    <w:p w:rsidR="00434E0D" w:rsidRPr="00434E0D" w:rsidRDefault="00434E0D" w:rsidP="00434E0D">
      <w:pPr>
        <w:rPr>
          <w:b/>
          <w:lang w:val="en-US" w:eastAsia="en-GB"/>
        </w:rPr>
      </w:pPr>
      <w:r w:rsidRPr="00434E0D">
        <w:rPr>
          <w:b/>
          <w:lang w:val="en-US" w:eastAsia="en-GB"/>
        </w:rPr>
        <w:t>Results</w:t>
      </w:r>
    </w:p>
    <w:p w:rsidR="00434E0D" w:rsidRDefault="00434E0D" w:rsidP="00434E0D">
      <w:pPr>
        <w:ind w:left="720"/>
        <w:rPr>
          <w:i/>
          <w:sz w:val="16"/>
        </w:rPr>
      </w:pPr>
    </w:p>
    <w:p w:rsidR="00434E0D" w:rsidRPr="00434E0D" w:rsidRDefault="00434E0D" w:rsidP="00434E0D">
      <w:pPr>
        <w:ind w:left="720"/>
        <w:rPr>
          <w:i/>
          <w:sz w:val="16"/>
        </w:rPr>
      </w:pPr>
      <w:r w:rsidRPr="00434E0D">
        <w:rPr>
          <w:i/>
          <w:sz w:val="16"/>
        </w:rPr>
        <w:t>(02</w:t>
      </w:r>
      <w:proofErr w:type="gramStart"/>
      <w:r w:rsidRPr="00434E0D">
        <w:rPr>
          <w:i/>
          <w:sz w:val="16"/>
        </w:rPr>
        <w:t>,1502</w:t>
      </w:r>
      <w:proofErr w:type="gramEnd"/>
      <w:r w:rsidRPr="00434E0D">
        <w:rPr>
          <w:i/>
          <w:sz w:val="16"/>
        </w:rPr>
        <w:t>)</w:t>
      </w:r>
    </w:p>
    <w:p w:rsidR="00434E0D" w:rsidRPr="00434E0D" w:rsidRDefault="00434E0D" w:rsidP="00434E0D">
      <w:pPr>
        <w:ind w:left="720"/>
        <w:rPr>
          <w:i/>
          <w:sz w:val="16"/>
        </w:rPr>
      </w:pPr>
      <w:r w:rsidRPr="00434E0D">
        <w:rPr>
          <w:i/>
          <w:sz w:val="16"/>
        </w:rPr>
        <w:t>(03</w:t>
      </w:r>
      <w:proofErr w:type="gramStart"/>
      <w:r w:rsidRPr="00434E0D">
        <w:rPr>
          <w:i/>
          <w:sz w:val="16"/>
        </w:rPr>
        <w:t>,10596</w:t>
      </w:r>
      <w:proofErr w:type="gramEnd"/>
      <w:r w:rsidRPr="00434E0D">
        <w:rPr>
          <w:i/>
          <w:sz w:val="16"/>
        </w:rPr>
        <w:t>)</w:t>
      </w:r>
    </w:p>
    <w:p w:rsidR="00434E0D" w:rsidRPr="00434E0D" w:rsidRDefault="00434E0D" w:rsidP="00434E0D">
      <w:pPr>
        <w:ind w:left="720"/>
        <w:rPr>
          <w:i/>
          <w:sz w:val="16"/>
        </w:rPr>
      </w:pPr>
      <w:r w:rsidRPr="00434E0D">
        <w:rPr>
          <w:i/>
          <w:sz w:val="16"/>
        </w:rPr>
        <w:t>(05</w:t>
      </w:r>
      <w:proofErr w:type="gramStart"/>
      <w:r w:rsidRPr="00434E0D">
        <w:rPr>
          <w:i/>
          <w:sz w:val="16"/>
        </w:rPr>
        <w:t>,14842</w:t>
      </w:r>
      <w:proofErr w:type="gramEnd"/>
      <w:r w:rsidRPr="00434E0D">
        <w:rPr>
          <w:i/>
          <w:sz w:val="16"/>
        </w:rPr>
        <w:t>)</w:t>
      </w:r>
    </w:p>
    <w:p w:rsidR="00434E0D" w:rsidRPr="00434E0D" w:rsidRDefault="00434E0D" w:rsidP="00434E0D">
      <w:pPr>
        <w:ind w:left="720"/>
        <w:rPr>
          <w:i/>
          <w:sz w:val="16"/>
        </w:rPr>
      </w:pPr>
      <w:r w:rsidRPr="00434E0D">
        <w:rPr>
          <w:i/>
          <w:sz w:val="16"/>
        </w:rPr>
        <w:t>(06</w:t>
      </w:r>
      <w:proofErr w:type="gramStart"/>
      <w:r w:rsidRPr="00434E0D">
        <w:rPr>
          <w:i/>
          <w:sz w:val="16"/>
        </w:rPr>
        <w:t>,64329</w:t>
      </w:r>
      <w:proofErr w:type="gramEnd"/>
      <w:r w:rsidRPr="00434E0D">
        <w:rPr>
          <w:i/>
          <w:sz w:val="16"/>
        </w:rPr>
        <w:t>)</w:t>
      </w:r>
    </w:p>
    <w:p w:rsidR="00434E0D" w:rsidRPr="00434E0D" w:rsidRDefault="00434E0D" w:rsidP="00434E0D">
      <w:pPr>
        <w:ind w:left="720"/>
        <w:rPr>
          <w:i/>
          <w:sz w:val="16"/>
        </w:rPr>
      </w:pPr>
      <w:r w:rsidRPr="00434E0D">
        <w:rPr>
          <w:i/>
          <w:sz w:val="16"/>
        </w:rPr>
        <w:t>(07</w:t>
      </w:r>
      <w:proofErr w:type="gramStart"/>
      <w:r w:rsidRPr="00434E0D">
        <w:rPr>
          <w:i/>
          <w:sz w:val="16"/>
        </w:rPr>
        <w:t>,11105</w:t>
      </w:r>
      <w:proofErr w:type="gramEnd"/>
      <w:r w:rsidRPr="00434E0D">
        <w:rPr>
          <w:i/>
          <w:sz w:val="16"/>
        </w:rPr>
        <w:t>)</w:t>
      </w:r>
    </w:p>
    <w:p w:rsidR="00434E0D" w:rsidRPr="00434E0D" w:rsidRDefault="00434E0D" w:rsidP="00434E0D">
      <w:pPr>
        <w:ind w:left="720"/>
        <w:rPr>
          <w:i/>
          <w:sz w:val="16"/>
        </w:rPr>
      </w:pPr>
      <w:r w:rsidRPr="00434E0D">
        <w:rPr>
          <w:i/>
          <w:sz w:val="16"/>
        </w:rPr>
        <w:t>(09,445)</w:t>
      </w:r>
    </w:p>
    <w:p w:rsidR="00434E0D" w:rsidRPr="00434E0D" w:rsidRDefault="00434E0D" w:rsidP="00434E0D">
      <w:pPr>
        <w:ind w:left="720"/>
        <w:rPr>
          <w:i/>
          <w:sz w:val="16"/>
        </w:rPr>
      </w:pPr>
      <w:r w:rsidRPr="00434E0D">
        <w:rPr>
          <w:i/>
          <w:sz w:val="16"/>
        </w:rPr>
        <w:t>(10</w:t>
      </w:r>
      <w:proofErr w:type="gramStart"/>
      <w:r w:rsidRPr="00434E0D">
        <w:rPr>
          <w:i/>
          <w:sz w:val="16"/>
        </w:rPr>
        <w:t>,1551</w:t>
      </w:r>
      <w:proofErr w:type="gramEnd"/>
      <w:r w:rsidRPr="00434E0D">
        <w:rPr>
          <w:i/>
          <w:sz w:val="16"/>
        </w:rPr>
        <w:t>)</w:t>
      </w:r>
    </w:p>
    <w:p w:rsidR="00434E0D" w:rsidRPr="00434E0D" w:rsidRDefault="00434E0D" w:rsidP="00434E0D">
      <w:pPr>
        <w:ind w:left="720"/>
        <w:rPr>
          <w:i/>
          <w:sz w:val="16"/>
        </w:rPr>
      </w:pPr>
      <w:r w:rsidRPr="00434E0D">
        <w:rPr>
          <w:i/>
          <w:sz w:val="16"/>
        </w:rPr>
        <w:t>(11</w:t>
      </w:r>
      <w:proofErr w:type="gramStart"/>
      <w:r w:rsidRPr="00434E0D">
        <w:rPr>
          <w:i/>
          <w:sz w:val="16"/>
        </w:rPr>
        <w:t>,13757</w:t>
      </w:r>
      <w:proofErr w:type="gramEnd"/>
      <w:r w:rsidRPr="00434E0D">
        <w:rPr>
          <w:i/>
          <w:sz w:val="16"/>
        </w:rPr>
        <w:t>)</w:t>
      </w:r>
    </w:p>
    <w:p w:rsidR="00434E0D" w:rsidRPr="00434E0D" w:rsidRDefault="00434E0D" w:rsidP="00434E0D">
      <w:pPr>
        <w:ind w:left="720"/>
        <w:rPr>
          <w:i/>
          <w:sz w:val="16"/>
        </w:rPr>
      </w:pPr>
      <w:r w:rsidRPr="00434E0D">
        <w:rPr>
          <w:i/>
          <w:sz w:val="16"/>
        </w:rPr>
        <w:t>(12</w:t>
      </w:r>
      <w:proofErr w:type="gramStart"/>
      <w:r w:rsidRPr="00434E0D">
        <w:rPr>
          <w:i/>
          <w:sz w:val="16"/>
        </w:rPr>
        <w:t>,27</w:t>
      </w:r>
      <w:proofErr w:type="gramEnd"/>
      <w:r w:rsidRPr="00434E0D">
        <w:rPr>
          <w:i/>
          <w:sz w:val="16"/>
        </w:rPr>
        <w:t>)</w:t>
      </w:r>
    </w:p>
    <w:p w:rsidR="00434E0D" w:rsidRPr="00434E0D" w:rsidRDefault="00434E0D" w:rsidP="00434E0D">
      <w:pPr>
        <w:ind w:left="720"/>
        <w:rPr>
          <w:i/>
          <w:sz w:val="16"/>
        </w:rPr>
      </w:pPr>
      <w:r w:rsidRPr="00434E0D">
        <w:rPr>
          <w:i/>
          <w:sz w:val="16"/>
        </w:rPr>
        <w:t>(13</w:t>
      </w:r>
      <w:proofErr w:type="gramStart"/>
      <w:r w:rsidRPr="00434E0D">
        <w:rPr>
          <w:i/>
          <w:sz w:val="16"/>
        </w:rPr>
        <w:t>,57</w:t>
      </w:r>
      <w:proofErr w:type="gramEnd"/>
      <w:r w:rsidRPr="00434E0D">
        <w:rPr>
          <w:i/>
          <w:sz w:val="16"/>
        </w:rPr>
        <w:t>)</w:t>
      </w:r>
    </w:p>
    <w:p w:rsidR="00434E0D" w:rsidRPr="00434E0D" w:rsidRDefault="00434E0D" w:rsidP="00434E0D">
      <w:pPr>
        <w:ind w:left="720"/>
        <w:rPr>
          <w:i/>
          <w:sz w:val="16"/>
        </w:rPr>
      </w:pPr>
      <w:r w:rsidRPr="00434E0D">
        <w:rPr>
          <w:i/>
          <w:sz w:val="16"/>
        </w:rPr>
        <w:t>(14</w:t>
      </w:r>
      <w:proofErr w:type="gramStart"/>
      <w:r w:rsidRPr="00434E0D">
        <w:rPr>
          <w:i/>
          <w:sz w:val="16"/>
        </w:rPr>
        <w:t>,31301</w:t>
      </w:r>
      <w:proofErr w:type="gramEnd"/>
      <w:r w:rsidRPr="00434E0D">
        <w:rPr>
          <w:i/>
          <w:sz w:val="16"/>
        </w:rPr>
        <w:t>)</w:t>
      </w:r>
    </w:p>
    <w:p w:rsidR="00434E0D" w:rsidRPr="00434E0D" w:rsidRDefault="00434E0D" w:rsidP="00434E0D">
      <w:pPr>
        <w:ind w:left="720"/>
        <w:rPr>
          <w:i/>
          <w:sz w:val="16"/>
        </w:rPr>
      </w:pPr>
      <w:r w:rsidRPr="00434E0D">
        <w:rPr>
          <w:i/>
          <w:sz w:val="16"/>
        </w:rPr>
        <w:t>(15</w:t>
      </w:r>
      <w:proofErr w:type="gramStart"/>
      <w:r w:rsidRPr="00434E0D">
        <w:rPr>
          <w:i/>
          <w:sz w:val="16"/>
        </w:rPr>
        <w:t>,3694</w:t>
      </w:r>
      <w:proofErr w:type="gramEnd"/>
      <w:r w:rsidRPr="00434E0D">
        <w:rPr>
          <w:i/>
          <w:sz w:val="16"/>
        </w:rPr>
        <w:t>)</w:t>
      </w:r>
    </w:p>
    <w:p w:rsidR="00434E0D" w:rsidRPr="00434E0D" w:rsidRDefault="00434E0D" w:rsidP="00434E0D">
      <w:pPr>
        <w:ind w:left="720"/>
        <w:rPr>
          <w:i/>
          <w:sz w:val="16"/>
        </w:rPr>
      </w:pPr>
      <w:r w:rsidRPr="00434E0D">
        <w:rPr>
          <w:i/>
          <w:sz w:val="16"/>
        </w:rPr>
        <w:t>(16</w:t>
      </w:r>
      <w:proofErr w:type="gramStart"/>
      <w:r w:rsidRPr="00434E0D">
        <w:rPr>
          <w:i/>
          <w:sz w:val="16"/>
        </w:rPr>
        <w:t>,1787</w:t>
      </w:r>
      <w:proofErr w:type="gramEnd"/>
      <w:r w:rsidRPr="00434E0D">
        <w:rPr>
          <w:i/>
          <w:sz w:val="16"/>
        </w:rPr>
        <w:t>)</w:t>
      </w:r>
    </w:p>
    <w:p w:rsidR="00434E0D" w:rsidRPr="00434E0D" w:rsidRDefault="00434E0D" w:rsidP="00434E0D">
      <w:pPr>
        <w:ind w:left="720"/>
        <w:rPr>
          <w:i/>
          <w:sz w:val="16"/>
        </w:rPr>
      </w:pPr>
      <w:r w:rsidRPr="00434E0D">
        <w:rPr>
          <w:i/>
          <w:sz w:val="16"/>
        </w:rPr>
        <w:t>(17</w:t>
      </w:r>
      <w:proofErr w:type="gramStart"/>
      <w:r w:rsidRPr="00434E0D">
        <w:rPr>
          <w:i/>
          <w:sz w:val="16"/>
        </w:rPr>
        <w:t>,1126</w:t>
      </w:r>
      <w:proofErr w:type="gramEnd"/>
      <w:r w:rsidRPr="00434E0D">
        <w:rPr>
          <w:i/>
          <w:sz w:val="16"/>
        </w:rPr>
        <w:t>)</w:t>
      </w:r>
    </w:p>
    <w:p w:rsidR="00434E0D" w:rsidRPr="00434E0D" w:rsidRDefault="00434E0D" w:rsidP="00434E0D">
      <w:pPr>
        <w:ind w:left="720"/>
        <w:rPr>
          <w:i/>
          <w:sz w:val="16"/>
        </w:rPr>
      </w:pPr>
      <w:r w:rsidRPr="00434E0D">
        <w:rPr>
          <w:i/>
          <w:sz w:val="16"/>
        </w:rPr>
        <w:t>(18</w:t>
      </w:r>
      <w:proofErr w:type="gramStart"/>
      <w:r w:rsidRPr="00434E0D">
        <w:rPr>
          <w:i/>
          <w:sz w:val="16"/>
        </w:rPr>
        <w:t>,25207</w:t>
      </w:r>
      <w:proofErr w:type="gramEnd"/>
      <w:r w:rsidRPr="00434E0D">
        <w:rPr>
          <w:i/>
          <w:sz w:val="16"/>
        </w:rPr>
        <w:t>)</w:t>
      </w:r>
    </w:p>
    <w:p w:rsidR="00434E0D" w:rsidRPr="00434E0D" w:rsidRDefault="00434E0D" w:rsidP="00434E0D">
      <w:pPr>
        <w:ind w:left="720"/>
        <w:rPr>
          <w:i/>
          <w:sz w:val="16"/>
        </w:rPr>
      </w:pPr>
      <w:r w:rsidRPr="00434E0D">
        <w:rPr>
          <w:i/>
          <w:sz w:val="16"/>
        </w:rPr>
        <w:t>(19,434)</w:t>
      </w:r>
    </w:p>
    <w:p w:rsidR="00434E0D" w:rsidRPr="00434E0D" w:rsidRDefault="00434E0D" w:rsidP="00434E0D">
      <w:pPr>
        <w:ind w:left="720"/>
        <w:rPr>
          <w:i/>
          <w:sz w:val="16"/>
        </w:rPr>
      </w:pPr>
      <w:r w:rsidRPr="00434E0D">
        <w:rPr>
          <w:i/>
          <w:sz w:val="16"/>
        </w:rPr>
        <w:t>(20</w:t>
      </w:r>
      <w:proofErr w:type="gramStart"/>
      <w:r w:rsidRPr="00434E0D">
        <w:rPr>
          <w:i/>
          <w:sz w:val="16"/>
        </w:rPr>
        <w:t>,1267</w:t>
      </w:r>
      <w:proofErr w:type="gramEnd"/>
      <w:r w:rsidRPr="00434E0D">
        <w:rPr>
          <w:i/>
          <w:sz w:val="16"/>
        </w:rPr>
        <w:t>)</w:t>
      </w:r>
    </w:p>
    <w:p w:rsidR="00434E0D" w:rsidRPr="00434E0D" w:rsidRDefault="00434E0D" w:rsidP="00434E0D">
      <w:pPr>
        <w:ind w:left="720"/>
        <w:rPr>
          <w:i/>
          <w:sz w:val="16"/>
        </w:rPr>
      </w:pPr>
      <w:r w:rsidRPr="00434E0D">
        <w:rPr>
          <w:i/>
          <w:sz w:val="16"/>
        </w:rPr>
        <w:t>(22,371)</w:t>
      </w:r>
    </w:p>
    <w:p w:rsidR="00434E0D" w:rsidRPr="00434E0D" w:rsidRDefault="00434E0D" w:rsidP="00434E0D">
      <w:pPr>
        <w:ind w:left="720"/>
        <w:rPr>
          <w:i/>
          <w:sz w:val="16"/>
        </w:rPr>
      </w:pPr>
      <w:r w:rsidRPr="00434E0D">
        <w:rPr>
          <w:i/>
          <w:sz w:val="16"/>
        </w:rPr>
        <w:t>(24</w:t>
      </w:r>
      <w:proofErr w:type="gramStart"/>
      <w:r w:rsidRPr="00434E0D">
        <w:rPr>
          <w:i/>
          <w:sz w:val="16"/>
        </w:rPr>
        <w:t>,4046</w:t>
      </w:r>
      <w:proofErr w:type="gramEnd"/>
      <w:r w:rsidRPr="00434E0D">
        <w:rPr>
          <w:i/>
          <w:sz w:val="16"/>
        </w:rPr>
        <w:t>)</w:t>
      </w:r>
    </w:p>
    <w:p w:rsidR="00434E0D" w:rsidRPr="00434E0D" w:rsidRDefault="00434E0D" w:rsidP="00434E0D">
      <w:pPr>
        <w:ind w:left="720"/>
        <w:rPr>
          <w:i/>
          <w:sz w:val="16"/>
        </w:rPr>
      </w:pPr>
      <w:r w:rsidRPr="00434E0D">
        <w:rPr>
          <w:i/>
          <w:sz w:val="16"/>
        </w:rPr>
        <w:t>(26</w:t>
      </w:r>
      <w:proofErr w:type="gramStart"/>
      <w:r w:rsidRPr="00434E0D">
        <w:rPr>
          <w:i/>
          <w:sz w:val="16"/>
        </w:rPr>
        <w:t>,29474</w:t>
      </w:r>
      <w:proofErr w:type="gramEnd"/>
      <w:r w:rsidRPr="00434E0D">
        <w:rPr>
          <w:i/>
          <w:sz w:val="16"/>
        </w:rPr>
        <w:t>)</w:t>
      </w:r>
    </w:p>
    <w:p w:rsidR="00434E0D" w:rsidRPr="00434E0D" w:rsidRDefault="00434E0D" w:rsidP="00434E0D">
      <w:pPr>
        <w:ind w:left="720"/>
        <w:rPr>
          <w:i/>
          <w:sz w:val="16"/>
        </w:rPr>
      </w:pPr>
      <w:r w:rsidRPr="00434E0D">
        <w:rPr>
          <w:i/>
          <w:sz w:val="16"/>
        </w:rPr>
        <w:t>(01A</w:t>
      </w:r>
      <w:proofErr w:type="gramStart"/>
      <w:r w:rsidRPr="00434E0D">
        <w:rPr>
          <w:i/>
          <w:sz w:val="16"/>
        </w:rPr>
        <w:t>,533</w:t>
      </w:r>
      <w:proofErr w:type="gramEnd"/>
      <w:r w:rsidRPr="00434E0D">
        <w:rPr>
          <w:i/>
          <w:sz w:val="16"/>
        </w:rPr>
        <w:t>)</w:t>
      </w:r>
    </w:p>
    <w:p w:rsidR="00434E0D" w:rsidRPr="00434E0D" w:rsidRDefault="00434E0D" w:rsidP="00434E0D">
      <w:pPr>
        <w:ind w:left="720"/>
        <w:rPr>
          <w:i/>
          <w:sz w:val="16"/>
        </w:rPr>
      </w:pPr>
      <w:r w:rsidRPr="00434E0D">
        <w:rPr>
          <w:i/>
          <w:sz w:val="16"/>
        </w:rPr>
        <w:t>(01B</w:t>
      </w:r>
      <w:proofErr w:type="gramStart"/>
      <w:r w:rsidRPr="00434E0D">
        <w:rPr>
          <w:i/>
          <w:sz w:val="16"/>
        </w:rPr>
        <w:t>,6</w:t>
      </w:r>
      <w:proofErr w:type="gramEnd"/>
      <w:r w:rsidRPr="00434E0D">
        <w:rPr>
          <w:i/>
          <w:sz w:val="16"/>
        </w:rPr>
        <w:t>)</w:t>
      </w:r>
    </w:p>
    <w:p w:rsidR="00434E0D" w:rsidRPr="00434E0D" w:rsidRDefault="00434E0D" w:rsidP="00434E0D">
      <w:pPr>
        <w:ind w:left="720"/>
        <w:rPr>
          <w:i/>
          <w:sz w:val="16"/>
        </w:rPr>
      </w:pPr>
      <w:r w:rsidRPr="00434E0D">
        <w:rPr>
          <w:i/>
          <w:sz w:val="16"/>
        </w:rPr>
        <w:t>(04A</w:t>
      </w:r>
      <w:proofErr w:type="gramStart"/>
      <w:r w:rsidRPr="00434E0D">
        <w:rPr>
          <w:i/>
          <w:sz w:val="16"/>
        </w:rPr>
        <w:t>,4994</w:t>
      </w:r>
      <w:proofErr w:type="gramEnd"/>
      <w:r w:rsidRPr="00434E0D">
        <w:rPr>
          <w:i/>
          <w:sz w:val="16"/>
        </w:rPr>
        <w:t>)</w:t>
      </w:r>
    </w:p>
    <w:p w:rsidR="00434E0D" w:rsidRPr="00434E0D" w:rsidRDefault="00434E0D" w:rsidP="00434E0D">
      <w:pPr>
        <w:ind w:left="720"/>
        <w:rPr>
          <w:i/>
          <w:sz w:val="16"/>
        </w:rPr>
      </w:pPr>
      <w:r w:rsidRPr="00434E0D">
        <w:rPr>
          <w:i/>
          <w:sz w:val="16"/>
        </w:rPr>
        <w:t>(04B</w:t>
      </w:r>
      <w:proofErr w:type="gramStart"/>
      <w:r w:rsidRPr="00434E0D">
        <w:rPr>
          <w:i/>
          <w:sz w:val="16"/>
        </w:rPr>
        <w:t>,7711</w:t>
      </w:r>
      <w:proofErr w:type="gramEnd"/>
      <w:r w:rsidRPr="00434E0D">
        <w:rPr>
          <w:i/>
          <w:sz w:val="16"/>
        </w:rPr>
        <w:t>)</w:t>
      </w:r>
    </w:p>
    <w:p w:rsidR="00434E0D" w:rsidRPr="00434E0D" w:rsidRDefault="00434E0D" w:rsidP="00434E0D">
      <w:pPr>
        <w:ind w:left="720"/>
        <w:rPr>
          <w:i/>
          <w:sz w:val="16"/>
        </w:rPr>
      </w:pPr>
      <w:r w:rsidRPr="00434E0D">
        <w:rPr>
          <w:i/>
          <w:sz w:val="16"/>
        </w:rPr>
        <w:t>(08A</w:t>
      </w:r>
      <w:proofErr w:type="gramStart"/>
      <w:r w:rsidRPr="00434E0D">
        <w:rPr>
          <w:i/>
          <w:sz w:val="16"/>
        </w:rPr>
        <w:t>,14167</w:t>
      </w:r>
      <w:proofErr w:type="gramEnd"/>
      <w:r w:rsidRPr="00434E0D">
        <w:rPr>
          <w:i/>
          <w:sz w:val="16"/>
        </w:rPr>
        <w:t>)</w:t>
      </w:r>
    </w:p>
    <w:p w:rsidR="00434E0D" w:rsidRPr="00434E0D" w:rsidRDefault="00434E0D" w:rsidP="00434E0D">
      <w:pPr>
        <w:ind w:left="720"/>
        <w:rPr>
          <w:i/>
          <w:sz w:val="16"/>
        </w:rPr>
      </w:pPr>
      <w:r w:rsidRPr="00434E0D">
        <w:rPr>
          <w:i/>
          <w:sz w:val="16"/>
        </w:rPr>
        <w:t>(08B</w:t>
      </w:r>
      <w:proofErr w:type="gramStart"/>
      <w:r w:rsidRPr="00434E0D">
        <w:rPr>
          <w:i/>
          <w:sz w:val="16"/>
        </w:rPr>
        <w:t>,46938</w:t>
      </w:r>
      <w:proofErr w:type="gramEnd"/>
      <w:r w:rsidRPr="00434E0D">
        <w:rPr>
          <w:i/>
          <w:sz w:val="16"/>
        </w:rPr>
        <w:t>)</w:t>
      </w:r>
    </w:p>
    <w:p w:rsidR="00434E0D" w:rsidRPr="00434E0D" w:rsidRDefault="00434E0D" w:rsidP="00434E0D">
      <w:pPr>
        <w:ind w:left="720"/>
        <w:rPr>
          <w:i/>
          <w:sz w:val="16"/>
        </w:rPr>
      </w:pPr>
      <w:r w:rsidRPr="00434E0D">
        <w:rPr>
          <w:i/>
          <w:sz w:val="16"/>
        </w:rPr>
        <w:t>(</w:t>
      </w:r>
      <w:proofErr w:type="gramStart"/>
      <w:r w:rsidRPr="00434E0D">
        <w:rPr>
          <w:i/>
          <w:sz w:val="16"/>
        </w:rPr>
        <w:t>,0</w:t>
      </w:r>
      <w:proofErr w:type="gramEnd"/>
      <w:r w:rsidRPr="00434E0D">
        <w:rPr>
          <w:i/>
          <w:sz w:val="16"/>
        </w:rPr>
        <w:t>)</w:t>
      </w:r>
    </w:p>
    <w:p w:rsidR="00434E0D" w:rsidRDefault="00434E0D" w:rsidP="00434E0D">
      <w:pPr>
        <w:rPr>
          <w:lang w:val="en-US" w:eastAsia="en-GB"/>
        </w:rPr>
      </w:pPr>
    </w:p>
    <w:p w:rsidR="00434E0D" w:rsidRDefault="00434E0D" w:rsidP="00500EF3">
      <w:r w:rsidRPr="00500EF3">
        <w:rPr>
          <w:b/>
        </w:rPr>
        <w:t>Explanation</w:t>
      </w:r>
      <w:r>
        <w:t xml:space="preserve"> </w:t>
      </w:r>
    </w:p>
    <w:p w:rsidR="00500EF3" w:rsidRDefault="00500EF3" w:rsidP="00500EF3"/>
    <w:p w:rsidR="00434E0D" w:rsidRDefault="00434E0D" w:rsidP="00500EF3">
      <w:pPr>
        <w:pStyle w:val="ListParagraph"/>
        <w:numPr>
          <w:ilvl w:val="0"/>
          <w:numId w:val="19"/>
        </w:numPr>
        <w:jc w:val="left"/>
      </w:pPr>
      <w:r>
        <w:t>Loaded data from crimes.csv into “</w:t>
      </w:r>
      <w:proofErr w:type="spellStart"/>
      <w:r>
        <w:t>CrimeData</w:t>
      </w:r>
      <w:proofErr w:type="spellEnd"/>
      <w:r>
        <w:t>” relation. Here ‘,’ is the delimiter and schema is provided as mentioned in the question</w:t>
      </w:r>
    </w:p>
    <w:p w:rsidR="00434E0D" w:rsidRDefault="00434E0D" w:rsidP="00500EF3">
      <w:pPr>
        <w:pStyle w:val="ListParagraph"/>
        <w:numPr>
          <w:ilvl w:val="0"/>
          <w:numId w:val="19"/>
        </w:numPr>
        <w:jc w:val="left"/>
      </w:pPr>
      <w:r>
        <w:t xml:space="preserve">Then, all records are grouped on basis of </w:t>
      </w:r>
      <w:proofErr w:type="spellStart"/>
      <w:r>
        <w:t>FBICode</w:t>
      </w:r>
      <w:proofErr w:type="spellEnd"/>
      <w:r>
        <w:t>.</w:t>
      </w:r>
    </w:p>
    <w:p w:rsidR="00434E0D" w:rsidRDefault="00434E0D" w:rsidP="00500EF3">
      <w:pPr>
        <w:pStyle w:val="ListParagraph"/>
        <w:numPr>
          <w:ilvl w:val="0"/>
          <w:numId w:val="19"/>
        </w:numPr>
        <w:jc w:val="left"/>
      </w:pPr>
      <w:r>
        <w:t xml:space="preserve">For each </w:t>
      </w:r>
      <w:proofErr w:type="spellStart"/>
      <w:r>
        <w:t>FBICode</w:t>
      </w:r>
      <w:proofErr w:type="spellEnd"/>
      <w:r>
        <w:t xml:space="preserve"> (group-key) calculat</w:t>
      </w:r>
      <w:r w:rsidR="00500EF3">
        <w:t>ing</w:t>
      </w:r>
      <w:r>
        <w:t xml:space="preserve"> the values – number of cases investigated under that particular </w:t>
      </w:r>
      <w:proofErr w:type="spellStart"/>
      <w:r>
        <w:t>FBICode</w:t>
      </w:r>
      <w:proofErr w:type="spellEnd"/>
      <w:r>
        <w:t xml:space="preserve"> using COUNT function.</w:t>
      </w:r>
    </w:p>
    <w:p w:rsidR="00434E0D" w:rsidRDefault="00434E0D" w:rsidP="00500EF3">
      <w:pPr>
        <w:pStyle w:val="ListParagraph"/>
        <w:numPr>
          <w:ilvl w:val="0"/>
          <w:numId w:val="19"/>
        </w:numPr>
        <w:jc w:val="left"/>
      </w:pPr>
      <w:r>
        <w:t>Outputting only “</w:t>
      </w:r>
      <w:proofErr w:type="spellStart"/>
      <w:r>
        <w:t>FBICode</w:t>
      </w:r>
      <w:proofErr w:type="spellEnd"/>
      <w:r>
        <w:t xml:space="preserve"> and number of cases investigated under that </w:t>
      </w:r>
      <w:proofErr w:type="spellStart"/>
      <w:r>
        <w:t>FBICode</w:t>
      </w:r>
      <w:proofErr w:type="spellEnd"/>
      <w:r>
        <w:t>” as per Question using dump command.</w:t>
      </w:r>
    </w:p>
    <w:p w:rsidR="00500EF3" w:rsidRDefault="00500EF3" w:rsidP="00500EF3"/>
    <w:p w:rsidR="00434E0D" w:rsidRDefault="00434E0D" w:rsidP="00500EF3">
      <w:r>
        <w:t>Output displayed: &lt;</w:t>
      </w:r>
      <w:proofErr w:type="spellStart"/>
      <w:r>
        <w:t>FBICode</w:t>
      </w:r>
      <w:proofErr w:type="spellEnd"/>
      <w:r>
        <w:t>&gt; &lt;</w:t>
      </w:r>
      <w:proofErr w:type="spellStart"/>
      <w:r>
        <w:t>number_of_cases</w:t>
      </w:r>
      <w:proofErr w:type="spellEnd"/>
      <w:r>
        <w:t>&gt;</w:t>
      </w:r>
    </w:p>
    <w:p w:rsidR="00434E0D" w:rsidRDefault="00434E0D" w:rsidP="00500EF3"/>
    <w:p w:rsidR="00434E0D" w:rsidRDefault="00434E0D" w:rsidP="00500EF3"/>
    <w:p w:rsidR="00434E0D" w:rsidRDefault="00434E0D" w:rsidP="00500EF3"/>
    <w:p w:rsidR="00434E0D" w:rsidRDefault="00500EF3" w:rsidP="00500EF3">
      <w:proofErr w:type="gramStart"/>
      <w:r w:rsidRPr="00500EF3">
        <w:rPr>
          <w:b/>
        </w:rPr>
        <w:t xml:space="preserve">Note </w:t>
      </w:r>
      <w:r w:rsidR="00434E0D">
        <w:t xml:space="preserve"> There</w:t>
      </w:r>
      <w:proofErr w:type="gramEnd"/>
      <w:r w:rsidR="00434E0D">
        <w:t xml:space="preserve"> is one invalid (l</w:t>
      </w:r>
      <w:bookmarkStart w:id="10" w:name="_GoBack"/>
      <w:bookmarkEnd w:id="10"/>
      <w:r w:rsidR="00434E0D">
        <w:t xml:space="preserve">ast) entry (only ID = 9 it has) in the dataset with no </w:t>
      </w:r>
      <w:proofErr w:type="spellStart"/>
      <w:r w:rsidR="00434E0D">
        <w:t>FBICode</w:t>
      </w:r>
      <w:proofErr w:type="spellEnd"/>
      <w:r w:rsidR="00434E0D">
        <w:t xml:space="preserve"> – the last ( ,1) corresponds to that which can be neglected . </w:t>
      </w:r>
    </w:p>
    <w:p w:rsidR="00434E0D" w:rsidRDefault="00434E0D" w:rsidP="00434E0D">
      <w:pPr>
        <w:rPr>
          <w:lang w:val="en-US" w:eastAsia="en-GB"/>
        </w:rPr>
      </w:pPr>
    </w:p>
    <w:p w:rsidR="005F3BEC" w:rsidRDefault="005F3BEC" w:rsidP="005F3BEC">
      <w:pPr>
        <w:pStyle w:val="Heading2"/>
        <w:rPr>
          <w:lang w:val="en-US" w:eastAsia="en-GB"/>
        </w:rPr>
      </w:pPr>
      <w:bookmarkStart w:id="11" w:name="_Toc495056301"/>
      <w:r w:rsidRPr="005C47C4">
        <w:rPr>
          <w:lang w:val="en-US" w:eastAsia="en-GB"/>
        </w:rPr>
        <w:t>Write a MapReduce/Pig program to calculate the number of cases investigated under FBI code 32.</w:t>
      </w:r>
      <w:bookmarkEnd w:id="11"/>
    </w:p>
    <w:p w:rsidR="005F3BEC" w:rsidRDefault="005F3BEC" w:rsidP="005F3BEC">
      <w:pPr>
        <w:rPr>
          <w:lang w:val="en-US" w:eastAsia="en-GB"/>
        </w:rPr>
      </w:pPr>
    </w:p>
    <w:p w:rsidR="005F3BEC" w:rsidRPr="009A01B9" w:rsidRDefault="009A01B9" w:rsidP="005F3BEC">
      <w:pPr>
        <w:rPr>
          <w:b/>
          <w:lang w:val="en-US" w:eastAsia="en-GB"/>
        </w:rPr>
      </w:pPr>
      <w:r w:rsidRPr="009A01B9">
        <w:rPr>
          <w:b/>
          <w:lang w:val="en-US" w:eastAsia="en-GB"/>
        </w:rPr>
        <w:t>Code created</w:t>
      </w:r>
    </w:p>
    <w:p w:rsidR="009A01B9" w:rsidRDefault="009A01B9" w:rsidP="005F3BEC">
      <w:pPr>
        <w:rPr>
          <w:lang w:val="en-US" w:eastAsia="en-GB"/>
        </w:rPr>
      </w:pPr>
    </w:p>
    <w:p w:rsidR="009A01B9" w:rsidRPr="009A01B9" w:rsidRDefault="009A01B9" w:rsidP="009A01B9">
      <w:pPr>
        <w:ind w:left="720"/>
        <w:rPr>
          <w:i/>
          <w:sz w:val="16"/>
        </w:rPr>
      </w:pPr>
      <w:r w:rsidRPr="009A01B9">
        <w:rPr>
          <w:i/>
          <w:sz w:val="16"/>
        </w:rPr>
        <w:t>REGISTER '/home/</w:t>
      </w:r>
      <w:proofErr w:type="spellStart"/>
      <w:r w:rsidRPr="009A01B9">
        <w:rPr>
          <w:i/>
          <w:sz w:val="16"/>
        </w:rPr>
        <w:t>cloudera</w:t>
      </w:r>
      <w:proofErr w:type="spellEnd"/>
      <w:r w:rsidRPr="009A01B9">
        <w:rPr>
          <w:i/>
          <w:sz w:val="16"/>
        </w:rPr>
        <w:t xml:space="preserve">/lib/piggybank.jar';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r w:rsidRPr="009A01B9">
        <w:rPr>
          <w:i/>
          <w:sz w:val="16"/>
        </w:rPr>
        <w:t xml:space="preserve">DEFINE </w:t>
      </w:r>
      <w:proofErr w:type="spellStart"/>
      <w:r w:rsidRPr="009A01B9">
        <w:rPr>
          <w:i/>
          <w:sz w:val="16"/>
        </w:rPr>
        <w:t>CSVExcelStorage</w:t>
      </w:r>
      <w:proofErr w:type="spellEnd"/>
      <w:r w:rsidRPr="009A01B9">
        <w:rPr>
          <w:i/>
          <w:sz w:val="16"/>
        </w:rPr>
        <w:t xml:space="preserve"> </w:t>
      </w:r>
      <w:proofErr w:type="spellStart"/>
      <w:proofErr w:type="gramStart"/>
      <w:r w:rsidRPr="009A01B9">
        <w:rPr>
          <w:i/>
          <w:sz w:val="16"/>
        </w:rPr>
        <w:t>org.apache.pig.piggybank.storage.CSVExcelStorage</w:t>
      </w:r>
      <w:proofErr w:type="spellEnd"/>
      <w:r w:rsidRPr="009A01B9">
        <w:rPr>
          <w:i/>
          <w:sz w:val="16"/>
        </w:rPr>
        <w:t>(</w:t>
      </w:r>
      <w:proofErr w:type="gramEnd"/>
      <w:r w:rsidRPr="009A01B9">
        <w:rPr>
          <w:i/>
          <w:sz w:val="16"/>
        </w:rPr>
        <w:t xml:space="preserve">);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proofErr w:type="spellStart"/>
      <w:r w:rsidRPr="009A01B9">
        <w:rPr>
          <w:i/>
          <w:sz w:val="16"/>
        </w:rPr>
        <w:t>CrimeData</w:t>
      </w:r>
      <w:proofErr w:type="spellEnd"/>
      <w:r w:rsidRPr="009A01B9">
        <w:rPr>
          <w:i/>
          <w:sz w:val="16"/>
        </w:rPr>
        <w:t xml:space="preserve"> = LOAD '/home/</w:t>
      </w:r>
      <w:proofErr w:type="spellStart"/>
      <w:r w:rsidRPr="009A01B9">
        <w:rPr>
          <w:i/>
          <w:sz w:val="16"/>
        </w:rPr>
        <w:t>cloudera</w:t>
      </w:r>
      <w:proofErr w:type="spellEnd"/>
      <w:r w:rsidRPr="009A01B9">
        <w:rPr>
          <w:i/>
          <w:sz w:val="16"/>
        </w:rPr>
        <w:t xml:space="preserve">/Datasets/Crimes.csv' USING </w:t>
      </w:r>
      <w:proofErr w:type="spellStart"/>
      <w:proofErr w:type="gramStart"/>
      <w:r w:rsidRPr="009A01B9">
        <w:rPr>
          <w:i/>
          <w:sz w:val="16"/>
        </w:rPr>
        <w:t>CSVExcelStorage</w:t>
      </w:r>
      <w:proofErr w:type="spellEnd"/>
      <w:r w:rsidRPr="009A01B9">
        <w:rPr>
          <w:i/>
          <w:sz w:val="16"/>
        </w:rPr>
        <w:t>(</w:t>
      </w:r>
      <w:proofErr w:type="gramEnd"/>
      <w:r w:rsidRPr="009A01B9">
        <w:rPr>
          <w:i/>
          <w:sz w:val="16"/>
        </w:rPr>
        <w:t xml:space="preserve">',','NO_MULTILINE','UNIX');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r w:rsidRPr="009A01B9">
        <w:rPr>
          <w:i/>
          <w:sz w:val="16"/>
        </w:rPr>
        <w:t xml:space="preserve">A = FOREACH </w:t>
      </w:r>
      <w:proofErr w:type="spellStart"/>
      <w:r w:rsidRPr="009A01B9">
        <w:rPr>
          <w:i/>
          <w:sz w:val="16"/>
        </w:rPr>
        <w:t>CrimeData</w:t>
      </w:r>
      <w:proofErr w:type="spellEnd"/>
      <w:r w:rsidRPr="009A01B9">
        <w:rPr>
          <w:i/>
          <w:sz w:val="16"/>
        </w:rPr>
        <w:t xml:space="preserve"> GENERATE (</w:t>
      </w:r>
      <w:proofErr w:type="spellStart"/>
      <w:r w:rsidRPr="009A01B9">
        <w:rPr>
          <w:i/>
          <w:sz w:val="16"/>
        </w:rPr>
        <w:t>chararray</w:t>
      </w:r>
      <w:proofErr w:type="spellEnd"/>
      <w:proofErr w:type="gramStart"/>
      <w:r w:rsidRPr="009A01B9">
        <w:rPr>
          <w:i/>
          <w:sz w:val="16"/>
        </w:rPr>
        <w:t>)$</w:t>
      </w:r>
      <w:proofErr w:type="gramEnd"/>
      <w:r w:rsidRPr="009A01B9">
        <w:rPr>
          <w:i/>
          <w:sz w:val="16"/>
        </w:rPr>
        <w:t xml:space="preserve">1 AS </w:t>
      </w:r>
      <w:proofErr w:type="spellStart"/>
      <w:r w:rsidRPr="009A01B9">
        <w:rPr>
          <w:i/>
          <w:sz w:val="16"/>
        </w:rPr>
        <w:t>caseNum</w:t>
      </w:r>
      <w:proofErr w:type="spellEnd"/>
      <w:r w:rsidRPr="009A01B9">
        <w:rPr>
          <w:i/>
          <w:sz w:val="16"/>
        </w:rPr>
        <w:t>, (</w:t>
      </w:r>
      <w:proofErr w:type="spellStart"/>
      <w:r w:rsidRPr="009A01B9">
        <w:rPr>
          <w:i/>
          <w:sz w:val="16"/>
        </w:rPr>
        <w:t>chararray</w:t>
      </w:r>
      <w:proofErr w:type="spellEnd"/>
      <w:r w:rsidRPr="009A01B9">
        <w:rPr>
          <w:i/>
          <w:sz w:val="16"/>
        </w:rPr>
        <w:t xml:space="preserve">)$4 AS </w:t>
      </w:r>
      <w:proofErr w:type="spellStart"/>
      <w:r w:rsidRPr="009A01B9">
        <w:rPr>
          <w:i/>
          <w:sz w:val="16"/>
        </w:rPr>
        <w:t>iucr</w:t>
      </w:r>
      <w:proofErr w:type="spellEnd"/>
      <w:r w:rsidRPr="009A01B9">
        <w:rPr>
          <w:i/>
          <w:sz w:val="16"/>
        </w:rPr>
        <w:t>, (</w:t>
      </w:r>
      <w:proofErr w:type="spellStart"/>
      <w:r w:rsidRPr="009A01B9">
        <w:rPr>
          <w:i/>
          <w:sz w:val="16"/>
        </w:rPr>
        <w:t>chararray</w:t>
      </w:r>
      <w:proofErr w:type="spellEnd"/>
      <w:r w:rsidRPr="009A01B9">
        <w:rPr>
          <w:i/>
          <w:sz w:val="16"/>
        </w:rPr>
        <w:t xml:space="preserve">)$12 AS Ward; </w:t>
      </w:r>
    </w:p>
    <w:p w:rsidR="009A01B9" w:rsidRPr="009A01B9" w:rsidRDefault="009A01B9" w:rsidP="009A01B9">
      <w:pPr>
        <w:ind w:left="720"/>
        <w:rPr>
          <w:i/>
          <w:sz w:val="16"/>
        </w:rPr>
      </w:pPr>
    </w:p>
    <w:p w:rsidR="009A01B9" w:rsidRPr="009A01B9" w:rsidRDefault="009A01B9" w:rsidP="009A01B9">
      <w:pPr>
        <w:ind w:left="720"/>
        <w:rPr>
          <w:i/>
          <w:sz w:val="16"/>
        </w:rPr>
      </w:pPr>
      <w:r w:rsidRPr="009A01B9">
        <w:rPr>
          <w:i/>
          <w:sz w:val="16"/>
        </w:rPr>
        <w:t xml:space="preserve">B = FILTER A BY Ward=='32';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r w:rsidRPr="009A01B9">
        <w:rPr>
          <w:i/>
          <w:sz w:val="16"/>
        </w:rPr>
        <w:t xml:space="preserve">C = GROUP B BY Ward;   </w:t>
      </w:r>
    </w:p>
    <w:p w:rsidR="009A01B9" w:rsidRPr="009A01B9" w:rsidRDefault="009A01B9" w:rsidP="009A01B9">
      <w:pPr>
        <w:ind w:left="720"/>
        <w:rPr>
          <w:i/>
          <w:sz w:val="16"/>
        </w:rPr>
      </w:pPr>
    </w:p>
    <w:p w:rsidR="009A01B9" w:rsidRPr="009A01B9" w:rsidRDefault="009A01B9" w:rsidP="009A01B9">
      <w:pPr>
        <w:ind w:left="720"/>
        <w:rPr>
          <w:i/>
          <w:sz w:val="16"/>
        </w:rPr>
      </w:pPr>
      <w:r w:rsidRPr="009A01B9">
        <w:rPr>
          <w:i/>
          <w:sz w:val="16"/>
        </w:rPr>
        <w:t xml:space="preserve">CasesWard32 = FOREACH C GENERATE group, </w:t>
      </w:r>
      <w:proofErr w:type="gramStart"/>
      <w:r w:rsidRPr="009A01B9">
        <w:rPr>
          <w:i/>
          <w:sz w:val="16"/>
        </w:rPr>
        <w:t>COUNT(</w:t>
      </w:r>
      <w:proofErr w:type="spellStart"/>
      <w:proofErr w:type="gramEnd"/>
      <w:r w:rsidRPr="009A01B9">
        <w:rPr>
          <w:i/>
          <w:sz w:val="16"/>
        </w:rPr>
        <w:t>B.caseNum</w:t>
      </w:r>
      <w:proofErr w:type="spellEnd"/>
      <w:r w:rsidRPr="009A01B9">
        <w:rPr>
          <w:i/>
          <w:sz w:val="16"/>
        </w:rPr>
        <w:t>);</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proofErr w:type="gramStart"/>
      <w:r w:rsidRPr="009A01B9">
        <w:rPr>
          <w:i/>
          <w:sz w:val="16"/>
        </w:rPr>
        <w:t>dump</w:t>
      </w:r>
      <w:proofErr w:type="gramEnd"/>
      <w:r w:rsidRPr="009A01B9">
        <w:rPr>
          <w:i/>
          <w:sz w:val="16"/>
        </w:rPr>
        <w:t xml:space="preserve"> CasesWard32;</w:t>
      </w:r>
    </w:p>
    <w:p w:rsidR="009A01B9" w:rsidRDefault="009A01B9" w:rsidP="005F3BEC">
      <w:pPr>
        <w:rPr>
          <w:lang w:val="en-US" w:eastAsia="en-GB"/>
        </w:rPr>
      </w:pPr>
    </w:p>
    <w:p w:rsidR="009A01B9" w:rsidRPr="009A01B9" w:rsidRDefault="009A01B9" w:rsidP="005F3BEC">
      <w:pPr>
        <w:rPr>
          <w:b/>
          <w:lang w:val="en-US" w:eastAsia="en-GB"/>
        </w:rPr>
      </w:pPr>
      <w:r w:rsidRPr="009A01B9">
        <w:rPr>
          <w:b/>
          <w:lang w:val="en-US" w:eastAsia="en-GB"/>
        </w:rPr>
        <w:t>Result</w:t>
      </w:r>
    </w:p>
    <w:p w:rsidR="009A01B9" w:rsidRDefault="009A01B9" w:rsidP="005F3BEC">
      <w:pPr>
        <w:rPr>
          <w:lang w:val="en-US" w:eastAsia="en-GB"/>
        </w:rPr>
      </w:pPr>
    </w:p>
    <w:p w:rsidR="009A01B9" w:rsidRPr="009A01B9" w:rsidRDefault="009A01B9" w:rsidP="009A01B9">
      <w:pPr>
        <w:ind w:left="720"/>
        <w:rPr>
          <w:i/>
        </w:rPr>
      </w:pPr>
      <w:r w:rsidRPr="009A01B9">
        <w:rPr>
          <w:i/>
          <w:sz w:val="16"/>
        </w:rPr>
        <w:t>(32</w:t>
      </w:r>
      <w:proofErr w:type="gramStart"/>
      <w:r w:rsidRPr="009A01B9">
        <w:rPr>
          <w:i/>
          <w:sz w:val="16"/>
        </w:rPr>
        <w:t>,4592</w:t>
      </w:r>
      <w:proofErr w:type="gramEnd"/>
      <w:r w:rsidRPr="009A01B9">
        <w:rPr>
          <w:i/>
          <w:sz w:val="16"/>
        </w:rPr>
        <w:t>)</w:t>
      </w:r>
    </w:p>
    <w:p w:rsidR="009A01B9" w:rsidRDefault="009A01B9" w:rsidP="005F3BEC">
      <w:pPr>
        <w:rPr>
          <w:lang w:val="en-US" w:eastAsia="en-GB"/>
        </w:rPr>
      </w:pPr>
    </w:p>
    <w:p w:rsidR="009A01B9" w:rsidRPr="009A01B9" w:rsidRDefault="009A01B9" w:rsidP="005F3BEC">
      <w:pPr>
        <w:rPr>
          <w:b/>
          <w:lang w:val="en-US" w:eastAsia="en-GB"/>
        </w:rPr>
      </w:pPr>
      <w:r w:rsidRPr="009A01B9">
        <w:rPr>
          <w:b/>
          <w:lang w:val="en-US" w:eastAsia="en-GB"/>
        </w:rPr>
        <w:t>Explanation</w:t>
      </w:r>
    </w:p>
    <w:p w:rsidR="009A01B9" w:rsidRDefault="009A01B9" w:rsidP="005F3BEC">
      <w:pPr>
        <w:rPr>
          <w:lang w:val="en-US" w:eastAsia="en-GB"/>
        </w:rPr>
      </w:pPr>
    </w:p>
    <w:p w:rsidR="009A01B9" w:rsidRPr="009A01B9" w:rsidRDefault="009A01B9" w:rsidP="009A01B9">
      <w:pPr>
        <w:pStyle w:val="ListParagraph"/>
        <w:numPr>
          <w:ilvl w:val="0"/>
          <w:numId w:val="20"/>
        </w:numPr>
      </w:pPr>
      <w:r w:rsidRPr="009A01B9">
        <w:t>Loaded data from crime.csv into “</w:t>
      </w:r>
      <w:proofErr w:type="spellStart"/>
      <w:r>
        <w:t>CrimeData</w:t>
      </w:r>
      <w:proofErr w:type="spellEnd"/>
      <w:r w:rsidRPr="009A01B9">
        <w:t>” relation. Here ‘,’ is the delimiter and schema is provided as mentioned in the question</w:t>
      </w:r>
    </w:p>
    <w:p w:rsidR="009A01B9" w:rsidRPr="009A01B9" w:rsidRDefault="009A01B9" w:rsidP="009A01B9">
      <w:pPr>
        <w:pStyle w:val="ListParagraph"/>
        <w:numPr>
          <w:ilvl w:val="0"/>
          <w:numId w:val="20"/>
        </w:numPr>
      </w:pPr>
      <w:r w:rsidRPr="009A01B9">
        <w:t>Then, all records are filtered on the basis of expression Ward ==’32’.</w:t>
      </w:r>
    </w:p>
    <w:p w:rsidR="009A01B9" w:rsidRPr="009A01B9" w:rsidRDefault="009A01B9" w:rsidP="009A01B9">
      <w:pPr>
        <w:pStyle w:val="ListParagraph"/>
        <w:numPr>
          <w:ilvl w:val="0"/>
          <w:numId w:val="20"/>
        </w:numPr>
      </w:pPr>
      <w:r w:rsidRPr="009A01B9">
        <w:t>Now, for counting the number of cases investigated under Ward 32, we group all the above filtered records and then using COUNT function, we calculate the number of cases investigated under Ward 32.</w:t>
      </w:r>
    </w:p>
    <w:p w:rsidR="009A01B9" w:rsidRPr="009A01B9" w:rsidRDefault="009A01B9" w:rsidP="009A01B9">
      <w:pPr>
        <w:pStyle w:val="ListParagraph"/>
        <w:numPr>
          <w:ilvl w:val="0"/>
          <w:numId w:val="20"/>
        </w:numPr>
      </w:pPr>
      <w:r w:rsidRPr="009A01B9">
        <w:t>Outputting only and the number of cases investigated under Ward 32” as per Question using dump command.</w:t>
      </w:r>
    </w:p>
    <w:p w:rsidR="009A01B9" w:rsidRDefault="009A01B9">
      <w:pPr>
        <w:jc w:val="left"/>
        <w:rPr>
          <w:b/>
          <w:bCs/>
          <w:sz w:val="32"/>
          <w:lang w:val="en-US" w:eastAsia="en-GB"/>
        </w:rPr>
      </w:pPr>
      <w:r>
        <w:rPr>
          <w:lang w:val="en-US" w:eastAsia="en-GB"/>
        </w:rPr>
        <w:br w:type="page"/>
      </w:r>
    </w:p>
    <w:p w:rsidR="009A01B9" w:rsidRDefault="009A01B9" w:rsidP="009A01B9">
      <w:pPr>
        <w:pStyle w:val="Heading2"/>
        <w:rPr>
          <w:lang w:val="en-US" w:eastAsia="en-GB"/>
        </w:rPr>
      </w:pPr>
      <w:bookmarkStart w:id="12" w:name="_Toc495056302"/>
      <w:r w:rsidRPr="005C47C4">
        <w:rPr>
          <w:lang w:val="en-US" w:eastAsia="en-GB"/>
        </w:rPr>
        <w:t>Write a MapReduce/Pig program to calculate the number of arrests in theft district wise.</w:t>
      </w:r>
      <w:bookmarkEnd w:id="12"/>
    </w:p>
    <w:p w:rsidR="009A01B9" w:rsidRDefault="009A01B9" w:rsidP="009A01B9">
      <w:pPr>
        <w:rPr>
          <w:lang w:val="en-US" w:eastAsia="en-GB"/>
        </w:rPr>
      </w:pPr>
    </w:p>
    <w:p w:rsidR="009A01B9" w:rsidRPr="009A01B9" w:rsidRDefault="009A01B9" w:rsidP="009A01B9">
      <w:pPr>
        <w:rPr>
          <w:b/>
          <w:lang w:val="en-US" w:eastAsia="en-GB"/>
        </w:rPr>
      </w:pPr>
      <w:r w:rsidRPr="009A01B9">
        <w:rPr>
          <w:b/>
          <w:lang w:val="en-US" w:eastAsia="en-GB"/>
        </w:rPr>
        <w:t>Code created</w:t>
      </w:r>
    </w:p>
    <w:p w:rsidR="009A01B9" w:rsidRDefault="009A01B9" w:rsidP="009A01B9">
      <w:pPr>
        <w:rPr>
          <w:lang w:val="en-US" w:eastAsia="en-GB"/>
        </w:rPr>
      </w:pPr>
    </w:p>
    <w:p w:rsidR="009A01B9" w:rsidRPr="009A01B9" w:rsidRDefault="009A01B9" w:rsidP="009A01B9">
      <w:pPr>
        <w:ind w:left="720"/>
        <w:rPr>
          <w:i/>
          <w:sz w:val="16"/>
        </w:rPr>
      </w:pPr>
      <w:r w:rsidRPr="009A01B9">
        <w:rPr>
          <w:i/>
          <w:sz w:val="16"/>
        </w:rPr>
        <w:t>REGISTER '/home/</w:t>
      </w:r>
      <w:proofErr w:type="spellStart"/>
      <w:r w:rsidRPr="009A01B9">
        <w:rPr>
          <w:i/>
          <w:sz w:val="16"/>
        </w:rPr>
        <w:t>cloudera</w:t>
      </w:r>
      <w:proofErr w:type="spellEnd"/>
      <w:r w:rsidRPr="009A01B9">
        <w:rPr>
          <w:i/>
          <w:sz w:val="16"/>
        </w:rPr>
        <w:t xml:space="preserve">/lib/piggybank.jar';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r w:rsidRPr="009A01B9">
        <w:rPr>
          <w:i/>
          <w:sz w:val="16"/>
        </w:rPr>
        <w:t xml:space="preserve">DEFINE </w:t>
      </w:r>
      <w:proofErr w:type="spellStart"/>
      <w:r w:rsidRPr="009A01B9">
        <w:rPr>
          <w:i/>
          <w:sz w:val="16"/>
        </w:rPr>
        <w:t>CSVExcelStorage</w:t>
      </w:r>
      <w:proofErr w:type="spellEnd"/>
      <w:r w:rsidRPr="009A01B9">
        <w:rPr>
          <w:i/>
          <w:sz w:val="16"/>
        </w:rPr>
        <w:t xml:space="preserve"> </w:t>
      </w:r>
      <w:proofErr w:type="spellStart"/>
      <w:r w:rsidRPr="009A01B9">
        <w:rPr>
          <w:i/>
          <w:sz w:val="16"/>
        </w:rPr>
        <w:t>org.apache.pig.piggybank.storage.CSVExcelStorage</w:t>
      </w:r>
      <w:proofErr w:type="spellEnd"/>
      <w:r w:rsidRPr="009A01B9">
        <w:rPr>
          <w:i/>
          <w:sz w:val="16"/>
        </w:rPr>
        <w:t xml:space="preserve">;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proofErr w:type="spellStart"/>
      <w:r w:rsidRPr="009A01B9">
        <w:rPr>
          <w:i/>
          <w:sz w:val="16"/>
        </w:rPr>
        <w:t>CrimeData</w:t>
      </w:r>
      <w:proofErr w:type="spellEnd"/>
      <w:r w:rsidRPr="009A01B9">
        <w:rPr>
          <w:i/>
          <w:sz w:val="16"/>
        </w:rPr>
        <w:t xml:space="preserve"> = LOAD '/home/</w:t>
      </w:r>
      <w:proofErr w:type="spellStart"/>
      <w:r w:rsidRPr="009A01B9">
        <w:rPr>
          <w:i/>
          <w:sz w:val="16"/>
        </w:rPr>
        <w:t>cloudera</w:t>
      </w:r>
      <w:proofErr w:type="spellEnd"/>
      <w:r w:rsidRPr="009A01B9">
        <w:rPr>
          <w:i/>
          <w:sz w:val="16"/>
        </w:rPr>
        <w:t xml:space="preserve">/Datasets/Crimes.csv' USING </w:t>
      </w:r>
      <w:proofErr w:type="spellStart"/>
      <w:proofErr w:type="gramStart"/>
      <w:r w:rsidRPr="009A01B9">
        <w:rPr>
          <w:i/>
          <w:sz w:val="16"/>
        </w:rPr>
        <w:t>CSVExcelStorage</w:t>
      </w:r>
      <w:proofErr w:type="spellEnd"/>
      <w:r w:rsidRPr="009A01B9">
        <w:rPr>
          <w:i/>
          <w:sz w:val="16"/>
        </w:rPr>
        <w:t>(</w:t>
      </w:r>
      <w:proofErr w:type="gramEnd"/>
      <w:r w:rsidRPr="009A01B9">
        <w:rPr>
          <w:i/>
          <w:sz w:val="16"/>
        </w:rPr>
        <w:t>',','NO_MULTILINE','UNIX');</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r w:rsidRPr="009A01B9">
        <w:rPr>
          <w:i/>
          <w:sz w:val="16"/>
        </w:rPr>
        <w:t xml:space="preserve">A = FOREACH </w:t>
      </w:r>
      <w:proofErr w:type="spellStart"/>
      <w:r w:rsidRPr="009A01B9">
        <w:rPr>
          <w:i/>
          <w:sz w:val="16"/>
        </w:rPr>
        <w:t>CrimeData</w:t>
      </w:r>
      <w:proofErr w:type="spellEnd"/>
      <w:r w:rsidRPr="009A01B9">
        <w:rPr>
          <w:i/>
          <w:sz w:val="16"/>
        </w:rPr>
        <w:t xml:space="preserve"> GENERATE (</w:t>
      </w:r>
      <w:proofErr w:type="spellStart"/>
      <w:r w:rsidRPr="009A01B9">
        <w:rPr>
          <w:i/>
          <w:sz w:val="16"/>
        </w:rPr>
        <w:t>chararray</w:t>
      </w:r>
      <w:proofErr w:type="spellEnd"/>
      <w:proofErr w:type="gramStart"/>
      <w:r w:rsidRPr="009A01B9">
        <w:rPr>
          <w:i/>
          <w:sz w:val="16"/>
        </w:rPr>
        <w:t>)$</w:t>
      </w:r>
      <w:proofErr w:type="gramEnd"/>
      <w:r w:rsidRPr="009A01B9">
        <w:rPr>
          <w:i/>
          <w:sz w:val="16"/>
        </w:rPr>
        <w:t xml:space="preserve">1 AS </w:t>
      </w:r>
      <w:proofErr w:type="spellStart"/>
      <w:r w:rsidRPr="009A01B9">
        <w:rPr>
          <w:i/>
          <w:sz w:val="16"/>
        </w:rPr>
        <w:t>caseNum</w:t>
      </w:r>
      <w:proofErr w:type="spellEnd"/>
      <w:r w:rsidRPr="009A01B9">
        <w:rPr>
          <w:i/>
          <w:sz w:val="16"/>
        </w:rPr>
        <w:t>, (</w:t>
      </w:r>
      <w:proofErr w:type="spellStart"/>
      <w:r w:rsidRPr="009A01B9">
        <w:rPr>
          <w:i/>
          <w:sz w:val="16"/>
        </w:rPr>
        <w:t>chararray</w:t>
      </w:r>
      <w:proofErr w:type="spellEnd"/>
      <w:r w:rsidRPr="009A01B9">
        <w:rPr>
          <w:i/>
          <w:sz w:val="16"/>
        </w:rPr>
        <w:t xml:space="preserve">)$5 AS </w:t>
      </w:r>
      <w:proofErr w:type="spellStart"/>
      <w:r w:rsidRPr="009A01B9">
        <w:rPr>
          <w:i/>
          <w:sz w:val="16"/>
        </w:rPr>
        <w:t>iucr</w:t>
      </w:r>
      <w:proofErr w:type="spellEnd"/>
      <w:r w:rsidRPr="009A01B9">
        <w:rPr>
          <w:i/>
          <w:sz w:val="16"/>
        </w:rPr>
        <w:t>, (</w:t>
      </w:r>
      <w:proofErr w:type="spellStart"/>
      <w:r w:rsidRPr="009A01B9">
        <w:rPr>
          <w:i/>
          <w:sz w:val="16"/>
        </w:rPr>
        <w:t>boolean</w:t>
      </w:r>
      <w:proofErr w:type="spellEnd"/>
      <w:r w:rsidRPr="009A01B9">
        <w:rPr>
          <w:i/>
          <w:sz w:val="16"/>
        </w:rPr>
        <w:t>)$8 AS arrest, (</w:t>
      </w:r>
      <w:proofErr w:type="spellStart"/>
      <w:r w:rsidRPr="009A01B9">
        <w:rPr>
          <w:i/>
          <w:sz w:val="16"/>
        </w:rPr>
        <w:t>chararray</w:t>
      </w:r>
      <w:proofErr w:type="spellEnd"/>
      <w:r w:rsidRPr="009A01B9">
        <w:rPr>
          <w:i/>
          <w:sz w:val="16"/>
        </w:rPr>
        <w:t xml:space="preserve">)$11 AS </w:t>
      </w:r>
      <w:proofErr w:type="spellStart"/>
      <w:r w:rsidRPr="009A01B9">
        <w:rPr>
          <w:i/>
          <w:sz w:val="16"/>
        </w:rPr>
        <w:t>dist</w:t>
      </w:r>
      <w:proofErr w:type="spellEnd"/>
      <w:r w:rsidRPr="009A01B9">
        <w:rPr>
          <w:i/>
          <w:sz w:val="16"/>
        </w:rPr>
        <w:t xml:space="preserve">; </w:t>
      </w:r>
    </w:p>
    <w:p w:rsidR="009A01B9" w:rsidRPr="009A01B9" w:rsidRDefault="009A01B9" w:rsidP="009A01B9">
      <w:pPr>
        <w:ind w:left="720"/>
        <w:rPr>
          <w:i/>
          <w:sz w:val="16"/>
        </w:rPr>
      </w:pPr>
    </w:p>
    <w:p w:rsidR="009A01B9" w:rsidRPr="009A01B9" w:rsidRDefault="009A01B9" w:rsidP="009A01B9">
      <w:pPr>
        <w:ind w:left="720"/>
        <w:rPr>
          <w:i/>
          <w:sz w:val="16"/>
        </w:rPr>
      </w:pPr>
      <w:r w:rsidRPr="009A01B9">
        <w:rPr>
          <w:i/>
          <w:sz w:val="16"/>
        </w:rPr>
        <w:t>B = FILTER A BY (arrest==true) AND (</w:t>
      </w:r>
      <w:proofErr w:type="spellStart"/>
      <w:r w:rsidRPr="009A01B9">
        <w:rPr>
          <w:i/>
          <w:sz w:val="16"/>
        </w:rPr>
        <w:t>iucr</w:t>
      </w:r>
      <w:proofErr w:type="spellEnd"/>
      <w:r w:rsidRPr="009A01B9">
        <w:rPr>
          <w:i/>
          <w:sz w:val="16"/>
        </w:rPr>
        <w:t xml:space="preserve">=='THEFT' OR </w:t>
      </w:r>
      <w:proofErr w:type="spellStart"/>
      <w:r w:rsidRPr="009A01B9">
        <w:rPr>
          <w:i/>
          <w:sz w:val="16"/>
        </w:rPr>
        <w:t>iucr</w:t>
      </w:r>
      <w:proofErr w:type="spellEnd"/>
      <w:r w:rsidRPr="009A01B9">
        <w:rPr>
          <w:i/>
          <w:sz w:val="16"/>
        </w:rPr>
        <w:t xml:space="preserve">=='MOTOR VEHICLE THEFT');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r w:rsidRPr="009A01B9">
        <w:rPr>
          <w:i/>
          <w:sz w:val="16"/>
        </w:rPr>
        <w:t xml:space="preserve">C = GROUP B BY </w:t>
      </w:r>
      <w:proofErr w:type="spellStart"/>
      <w:r w:rsidRPr="009A01B9">
        <w:rPr>
          <w:i/>
          <w:sz w:val="16"/>
        </w:rPr>
        <w:t>dist</w:t>
      </w:r>
      <w:proofErr w:type="spellEnd"/>
      <w:r w:rsidRPr="009A01B9">
        <w:rPr>
          <w:i/>
          <w:sz w:val="16"/>
        </w:rPr>
        <w:t xml:space="preserve">; </w:t>
      </w:r>
    </w:p>
    <w:p w:rsidR="009A01B9" w:rsidRPr="009A01B9" w:rsidRDefault="009A01B9" w:rsidP="009A01B9">
      <w:pPr>
        <w:ind w:left="720"/>
        <w:rPr>
          <w:i/>
          <w:sz w:val="16"/>
        </w:rPr>
      </w:pPr>
      <w:r w:rsidRPr="009A01B9">
        <w:rPr>
          <w:i/>
          <w:sz w:val="16"/>
        </w:rPr>
        <w:t xml:space="preserve"> </w:t>
      </w:r>
    </w:p>
    <w:p w:rsidR="009A01B9" w:rsidRPr="009A01B9" w:rsidRDefault="009A01B9" w:rsidP="009A01B9">
      <w:pPr>
        <w:ind w:left="720"/>
        <w:rPr>
          <w:i/>
          <w:sz w:val="16"/>
        </w:rPr>
      </w:pPr>
      <w:proofErr w:type="spellStart"/>
      <w:r w:rsidRPr="009A01B9">
        <w:rPr>
          <w:i/>
          <w:sz w:val="16"/>
        </w:rPr>
        <w:t>TheftPerDistrict</w:t>
      </w:r>
      <w:proofErr w:type="spellEnd"/>
      <w:r w:rsidRPr="009A01B9">
        <w:rPr>
          <w:i/>
          <w:sz w:val="16"/>
        </w:rPr>
        <w:t xml:space="preserve"> = FOREACH C GENERATE group, </w:t>
      </w:r>
      <w:proofErr w:type="gramStart"/>
      <w:r w:rsidRPr="009A01B9">
        <w:rPr>
          <w:i/>
          <w:sz w:val="16"/>
        </w:rPr>
        <w:t>COUNT(</w:t>
      </w:r>
      <w:proofErr w:type="spellStart"/>
      <w:proofErr w:type="gramEnd"/>
      <w:r w:rsidRPr="009A01B9">
        <w:rPr>
          <w:i/>
          <w:sz w:val="16"/>
        </w:rPr>
        <w:t>B.caseNum</w:t>
      </w:r>
      <w:proofErr w:type="spellEnd"/>
      <w:r w:rsidRPr="009A01B9">
        <w:rPr>
          <w:i/>
          <w:sz w:val="16"/>
        </w:rPr>
        <w:t xml:space="preserve">); </w:t>
      </w:r>
    </w:p>
    <w:p w:rsidR="009A01B9" w:rsidRPr="009A01B9" w:rsidRDefault="009A01B9" w:rsidP="009A01B9">
      <w:pPr>
        <w:ind w:left="720"/>
        <w:rPr>
          <w:i/>
          <w:sz w:val="16"/>
        </w:rPr>
      </w:pPr>
    </w:p>
    <w:p w:rsidR="009A01B9" w:rsidRDefault="009A01B9" w:rsidP="009A01B9">
      <w:pPr>
        <w:ind w:left="720"/>
        <w:rPr>
          <w:i/>
          <w:sz w:val="16"/>
        </w:rPr>
      </w:pPr>
      <w:proofErr w:type="gramStart"/>
      <w:r w:rsidRPr="009A01B9">
        <w:rPr>
          <w:i/>
          <w:sz w:val="16"/>
        </w:rPr>
        <w:t>dump</w:t>
      </w:r>
      <w:proofErr w:type="gramEnd"/>
      <w:r w:rsidRPr="009A01B9">
        <w:rPr>
          <w:i/>
          <w:sz w:val="16"/>
        </w:rPr>
        <w:t xml:space="preserve"> </w:t>
      </w:r>
      <w:proofErr w:type="spellStart"/>
      <w:r w:rsidRPr="009A01B9">
        <w:rPr>
          <w:i/>
          <w:sz w:val="16"/>
        </w:rPr>
        <w:t>TheftPerDistrict</w:t>
      </w:r>
      <w:proofErr w:type="spellEnd"/>
      <w:r w:rsidRPr="009A01B9">
        <w:rPr>
          <w:i/>
          <w:sz w:val="16"/>
        </w:rPr>
        <w:t>;</w:t>
      </w:r>
    </w:p>
    <w:p w:rsidR="009A01B9" w:rsidRDefault="009A01B9" w:rsidP="009A01B9">
      <w:pPr>
        <w:ind w:left="720"/>
        <w:rPr>
          <w:i/>
          <w:sz w:val="16"/>
        </w:rPr>
      </w:pPr>
    </w:p>
    <w:p w:rsidR="009A01B9" w:rsidRDefault="009A01B9" w:rsidP="009A01B9">
      <w:pPr>
        <w:rPr>
          <w:b/>
          <w:lang w:val="en-US" w:eastAsia="en-GB"/>
        </w:rPr>
      </w:pPr>
      <w:r w:rsidRPr="009A01B9">
        <w:rPr>
          <w:b/>
          <w:lang w:val="en-US" w:eastAsia="en-GB"/>
        </w:rPr>
        <w:t>Results</w:t>
      </w:r>
    </w:p>
    <w:p w:rsidR="009A01B9" w:rsidRDefault="009A01B9" w:rsidP="009A01B9">
      <w:pPr>
        <w:rPr>
          <w:b/>
          <w:lang w:val="en-US" w:eastAsia="en-GB"/>
        </w:rPr>
      </w:pPr>
    </w:p>
    <w:p w:rsidR="009A01B9" w:rsidRPr="009A01B9" w:rsidRDefault="009A01B9" w:rsidP="009A01B9">
      <w:pPr>
        <w:ind w:left="720"/>
        <w:rPr>
          <w:i/>
          <w:sz w:val="16"/>
        </w:rPr>
      </w:pPr>
      <w:r w:rsidRPr="009A01B9">
        <w:rPr>
          <w:i/>
          <w:sz w:val="16"/>
        </w:rPr>
        <w:t>(001</w:t>
      </w:r>
      <w:proofErr w:type="gramStart"/>
      <w:r w:rsidRPr="009A01B9">
        <w:rPr>
          <w:i/>
          <w:sz w:val="16"/>
        </w:rPr>
        <w:t>,1137</w:t>
      </w:r>
      <w:proofErr w:type="gramEnd"/>
      <w:r w:rsidRPr="009A01B9">
        <w:rPr>
          <w:i/>
          <w:sz w:val="16"/>
        </w:rPr>
        <w:t>)</w:t>
      </w:r>
    </w:p>
    <w:p w:rsidR="009A01B9" w:rsidRPr="009A01B9" w:rsidRDefault="009A01B9" w:rsidP="009A01B9">
      <w:pPr>
        <w:ind w:left="720"/>
        <w:rPr>
          <w:i/>
          <w:sz w:val="16"/>
        </w:rPr>
      </w:pPr>
      <w:r w:rsidRPr="009A01B9">
        <w:rPr>
          <w:i/>
          <w:sz w:val="16"/>
        </w:rPr>
        <w:t>(002,289)</w:t>
      </w:r>
    </w:p>
    <w:p w:rsidR="009A01B9" w:rsidRPr="009A01B9" w:rsidRDefault="009A01B9" w:rsidP="009A01B9">
      <w:pPr>
        <w:ind w:left="720"/>
        <w:rPr>
          <w:i/>
          <w:sz w:val="16"/>
        </w:rPr>
      </w:pPr>
      <w:r w:rsidRPr="009A01B9">
        <w:rPr>
          <w:i/>
          <w:sz w:val="16"/>
        </w:rPr>
        <w:t>(003,217)</w:t>
      </w:r>
    </w:p>
    <w:p w:rsidR="009A01B9" w:rsidRPr="009A01B9" w:rsidRDefault="009A01B9" w:rsidP="009A01B9">
      <w:pPr>
        <w:ind w:left="720"/>
        <w:rPr>
          <w:i/>
          <w:sz w:val="16"/>
        </w:rPr>
      </w:pPr>
      <w:r w:rsidRPr="009A01B9">
        <w:rPr>
          <w:i/>
          <w:sz w:val="16"/>
        </w:rPr>
        <w:t>(004,269)</w:t>
      </w:r>
    </w:p>
    <w:p w:rsidR="009A01B9" w:rsidRPr="009A01B9" w:rsidRDefault="009A01B9" w:rsidP="009A01B9">
      <w:pPr>
        <w:ind w:left="720"/>
        <w:rPr>
          <w:i/>
          <w:sz w:val="16"/>
        </w:rPr>
      </w:pPr>
      <w:r w:rsidRPr="009A01B9">
        <w:rPr>
          <w:i/>
          <w:sz w:val="16"/>
        </w:rPr>
        <w:t>(005,318)</w:t>
      </w:r>
    </w:p>
    <w:p w:rsidR="009A01B9" w:rsidRPr="009A01B9" w:rsidRDefault="009A01B9" w:rsidP="009A01B9">
      <w:pPr>
        <w:ind w:left="720"/>
        <w:rPr>
          <w:i/>
          <w:sz w:val="16"/>
        </w:rPr>
      </w:pPr>
      <w:r w:rsidRPr="009A01B9">
        <w:rPr>
          <w:i/>
          <w:sz w:val="16"/>
        </w:rPr>
        <w:t>(006,699)</w:t>
      </w:r>
    </w:p>
    <w:p w:rsidR="009A01B9" w:rsidRPr="009A01B9" w:rsidRDefault="009A01B9" w:rsidP="009A01B9">
      <w:pPr>
        <w:ind w:left="720"/>
        <w:rPr>
          <w:i/>
          <w:sz w:val="16"/>
        </w:rPr>
      </w:pPr>
      <w:r w:rsidRPr="009A01B9">
        <w:rPr>
          <w:i/>
          <w:sz w:val="16"/>
        </w:rPr>
        <w:t>(007,232)</w:t>
      </w:r>
    </w:p>
    <w:p w:rsidR="009A01B9" w:rsidRPr="009A01B9" w:rsidRDefault="009A01B9" w:rsidP="009A01B9">
      <w:pPr>
        <w:ind w:left="720"/>
        <w:rPr>
          <w:i/>
          <w:sz w:val="16"/>
        </w:rPr>
      </w:pPr>
      <w:r w:rsidRPr="009A01B9">
        <w:rPr>
          <w:i/>
          <w:sz w:val="16"/>
        </w:rPr>
        <w:t>(008,561)</w:t>
      </w:r>
    </w:p>
    <w:p w:rsidR="009A01B9" w:rsidRPr="009A01B9" w:rsidRDefault="009A01B9" w:rsidP="009A01B9">
      <w:pPr>
        <w:ind w:left="720"/>
        <w:rPr>
          <w:i/>
          <w:sz w:val="16"/>
        </w:rPr>
      </w:pPr>
      <w:r w:rsidRPr="009A01B9">
        <w:rPr>
          <w:i/>
          <w:sz w:val="16"/>
        </w:rPr>
        <w:t>(009,377)</w:t>
      </w:r>
    </w:p>
    <w:p w:rsidR="009A01B9" w:rsidRPr="009A01B9" w:rsidRDefault="009A01B9" w:rsidP="009A01B9">
      <w:pPr>
        <w:ind w:left="720"/>
        <w:rPr>
          <w:i/>
          <w:sz w:val="16"/>
        </w:rPr>
      </w:pPr>
      <w:r w:rsidRPr="009A01B9">
        <w:rPr>
          <w:i/>
          <w:sz w:val="16"/>
        </w:rPr>
        <w:t>(010,229)</w:t>
      </w:r>
    </w:p>
    <w:p w:rsidR="009A01B9" w:rsidRPr="009A01B9" w:rsidRDefault="009A01B9" w:rsidP="009A01B9">
      <w:pPr>
        <w:ind w:left="720"/>
        <w:rPr>
          <w:i/>
          <w:sz w:val="16"/>
        </w:rPr>
      </w:pPr>
      <w:r w:rsidRPr="009A01B9">
        <w:rPr>
          <w:i/>
          <w:sz w:val="16"/>
        </w:rPr>
        <w:t>(011,253)</w:t>
      </w:r>
    </w:p>
    <w:p w:rsidR="009A01B9" w:rsidRPr="009A01B9" w:rsidRDefault="009A01B9" w:rsidP="009A01B9">
      <w:pPr>
        <w:ind w:left="720"/>
        <w:rPr>
          <w:i/>
          <w:sz w:val="16"/>
        </w:rPr>
      </w:pPr>
      <w:r w:rsidRPr="009A01B9">
        <w:rPr>
          <w:i/>
          <w:sz w:val="16"/>
        </w:rPr>
        <w:t>(012,405)</w:t>
      </w:r>
    </w:p>
    <w:p w:rsidR="009A01B9" w:rsidRPr="009A01B9" w:rsidRDefault="009A01B9" w:rsidP="009A01B9">
      <w:pPr>
        <w:ind w:left="720"/>
        <w:rPr>
          <w:i/>
          <w:sz w:val="16"/>
        </w:rPr>
      </w:pPr>
      <w:r w:rsidRPr="009A01B9">
        <w:rPr>
          <w:i/>
          <w:sz w:val="16"/>
        </w:rPr>
        <w:t>(014,255)</w:t>
      </w:r>
    </w:p>
    <w:p w:rsidR="009A01B9" w:rsidRPr="009A01B9" w:rsidRDefault="009A01B9" w:rsidP="009A01B9">
      <w:pPr>
        <w:ind w:left="720"/>
        <w:rPr>
          <w:i/>
          <w:sz w:val="16"/>
        </w:rPr>
      </w:pPr>
      <w:r w:rsidRPr="009A01B9">
        <w:rPr>
          <w:i/>
          <w:sz w:val="16"/>
        </w:rPr>
        <w:t>(015,168)</w:t>
      </w:r>
    </w:p>
    <w:p w:rsidR="009A01B9" w:rsidRPr="009A01B9" w:rsidRDefault="009A01B9" w:rsidP="009A01B9">
      <w:pPr>
        <w:ind w:left="720"/>
        <w:rPr>
          <w:i/>
          <w:sz w:val="16"/>
        </w:rPr>
      </w:pPr>
      <w:r w:rsidRPr="009A01B9">
        <w:rPr>
          <w:i/>
          <w:sz w:val="16"/>
        </w:rPr>
        <w:t>(016,203)</w:t>
      </w:r>
    </w:p>
    <w:p w:rsidR="009A01B9" w:rsidRPr="009A01B9" w:rsidRDefault="009A01B9" w:rsidP="009A01B9">
      <w:pPr>
        <w:ind w:left="720"/>
        <w:rPr>
          <w:i/>
          <w:sz w:val="16"/>
        </w:rPr>
      </w:pPr>
      <w:r w:rsidRPr="009A01B9">
        <w:rPr>
          <w:i/>
          <w:sz w:val="16"/>
        </w:rPr>
        <w:t>(017,256)</w:t>
      </w:r>
    </w:p>
    <w:p w:rsidR="009A01B9" w:rsidRPr="009A01B9" w:rsidRDefault="009A01B9" w:rsidP="009A01B9">
      <w:pPr>
        <w:ind w:left="720"/>
        <w:rPr>
          <w:i/>
          <w:sz w:val="16"/>
        </w:rPr>
      </w:pPr>
      <w:r w:rsidRPr="009A01B9">
        <w:rPr>
          <w:i/>
          <w:sz w:val="16"/>
        </w:rPr>
        <w:t>(018,753)</w:t>
      </w:r>
    </w:p>
    <w:p w:rsidR="009A01B9" w:rsidRPr="009A01B9" w:rsidRDefault="009A01B9" w:rsidP="009A01B9">
      <w:pPr>
        <w:ind w:left="720"/>
        <w:rPr>
          <w:i/>
          <w:sz w:val="16"/>
        </w:rPr>
      </w:pPr>
      <w:r w:rsidRPr="009A01B9">
        <w:rPr>
          <w:i/>
          <w:sz w:val="16"/>
        </w:rPr>
        <w:t>(019,524)</w:t>
      </w:r>
    </w:p>
    <w:p w:rsidR="009A01B9" w:rsidRPr="009A01B9" w:rsidRDefault="009A01B9" w:rsidP="009A01B9">
      <w:pPr>
        <w:ind w:left="720"/>
        <w:rPr>
          <w:i/>
          <w:sz w:val="16"/>
        </w:rPr>
      </w:pPr>
      <w:r w:rsidRPr="009A01B9">
        <w:rPr>
          <w:i/>
          <w:sz w:val="16"/>
        </w:rPr>
        <w:t>(020,256)</w:t>
      </w:r>
    </w:p>
    <w:p w:rsidR="009A01B9" w:rsidRPr="009A01B9" w:rsidRDefault="009A01B9" w:rsidP="009A01B9">
      <w:pPr>
        <w:ind w:left="720"/>
        <w:rPr>
          <w:i/>
          <w:sz w:val="16"/>
        </w:rPr>
      </w:pPr>
      <w:r w:rsidRPr="009A01B9">
        <w:rPr>
          <w:i/>
          <w:sz w:val="16"/>
        </w:rPr>
        <w:t>(022,252)</w:t>
      </w:r>
    </w:p>
    <w:p w:rsidR="009A01B9" w:rsidRPr="009A01B9" w:rsidRDefault="009A01B9" w:rsidP="009A01B9">
      <w:pPr>
        <w:ind w:left="720"/>
        <w:rPr>
          <w:i/>
          <w:sz w:val="16"/>
        </w:rPr>
      </w:pPr>
      <w:r w:rsidRPr="009A01B9">
        <w:rPr>
          <w:i/>
          <w:sz w:val="16"/>
        </w:rPr>
        <w:t>(024,240)</w:t>
      </w:r>
    </w:p>
    <w:p w:rsidR="009A01B9" w:rsidRPr="009A01B9" w:rsidRDefault="009A01B9" w:rsidP="009A01B9">
      <w:pPr>
        <w:ind w:left="720"/>
        <w:rPr>
          <w:i/>
          <w:sz w:val="16"/>
        </w:rPr>
      </w:pPr>
      <w:r w:rsidRPr="009A01B9">
        <w:rPr>
          <w:i/>
          <w:sz w:val="16"/>
        </w:rPr>
        <w:t>(025,667)</w:t>
      </w:r>
    </w:p>
    <w:p w:rsidR="009A01B9" w:rsidRDefault="009A01B9" w:rsidP="009A01B9">
      <w:pPr>
        <w:rPr>
          <w:b/>
          <w:lang w:val="en-US" w:eastAsia="en-GB"/>
        </w:rPr>
      </w:pPr>
    </w:p>
    <w:p w:rsidR="009A01B9" w:rsidRDefault="009A01B9" w:rsidP="009A01B9">
      <w:pPr>
        <w:rPr>
          <w:b/>
          <w:lang w:val="en-US" w:eastAsia="en-GB"/>
        </w:rPr>
      </w:pPr>
      <w:r>
        <w:rPr>
          <w:b/>
          <w:lang w:val="en-US" w:eastAsia="en-GB"/>
        </w:rPr>
        <w:t>Explanation</w:t>
      </w:r>
    </w:p>
    <w:p w:rsidR="009A01B9" w:rsidRDefault="009A01B9" w:rsidP="009A01B9">
      <w:pPr>
        <w:rPr>
          <w:lang w:val="en-US" w:eastAsia="en-GB"/>
        </w:rPr>
      </w:pPr>
    </w:p>
    <w:p w:rsidR="009A01B9" w:rsidRDefault="009A01B9" w:rsidP="00B80CBC">
      <w:pPr>
        <w:pStyle w:val="ListParagraph"/>
        <w:numPr>
          <w:ilvl w:val="0"/>
          <w:numId w:val="21"/>
        </w:numPr>
      </w:pPr>
      <w:r>
        <w:t>Loaded data from crime.csv into “</w:t>
      </w:r>
      <w:proofErr w:type="spellStart"/>
      <w:r>
        <w:t>CrimeData</w:t>
      </w:r>
      <w:proofErr w:type="spellEnd"/>
      <w:r>
        <w:t xml:space="preserve">” </w:t>
      </w:r>
    </w:p>
    <w:p w:rsidR="009A01B9" w:rsidRDefault="009A01B9" w:rsidP="00B80CBC">
      <w:pPr>
        <w:pStyle w:val="ListParagraph"/>
        <w:numPr>
          <w:ilvl w:val="0"/>
          <w:numId w:val="21"/>
        </w:numPr>
      </w:pPr>
      <w:r>
        <w:t xml:space="preserve">All the records are filtered based on the conditions – </w:t>
      </w:r>
      <w:proofErr w:type="spellStart"/>
      <w:r>
        <w:t>PrimaryType</w:t>
      </w:r>
      <w:proofErr w:type="spellEnd"/>
      <w:r>
        <w:t xml:space="preserve"> == </w:t>
      </w:r>
      <w:r w:rsidRPr="00B80CBC">
        <w:rPr>
          <w:b/>
        </w:rPr>
        <w:t>THEFT</w:t>
      </w:r>
      <w:r>
        <w:t xml:space="preserve"> or </w:t>
      </w:r>
      <w:r w:rsidRPr="00B80CBC">
        <w:rPr>
          <w:b/>
          <w:sz w:val="16"/>
        </w:rPr>
        <w:t>MOTOR VEHICLE THEFT</w:t>
      </w:r>
      <w:r w:rsidRPr="00B80CBC">
        <w:rPr>
          <w:b/>
          <w:sz w:val="16"/>
        </w:rPr>
        <w:t xml:space="preserve"> </w:t>
      </w:r>
      <w:r w:rsidRPr="00B80CBC">
        <w:rPr>
          <w:sz w:val="16"/>
        </w:rPr>
        <w:t xml:space="preserve">as they are both theft’s </w:t>
      </w:r>
      <w:r>
        <w:t xml:space="preserve"> and Arrest==’true’. This gives us all theft cases in which arrest </w:t>
      </w:r>
      <w:r w:rsidR="00B80CBC">
        <w:t>have</w:t>
      </w:r>
      <w:r>
        <w:t xml:space="preserve"> happened.</w:t>
      </w:r>
    </w:p>
    <w:p w:rsidR="009A01B9" w:rsidRDefault="009A01B9" w:rsidP="00B80CBC">
      <w:pPr>
        <w:pStyle w:val="ListParagraph"/>
        <w:numPr>
          <w:ilvl w:val="0"/>
          <w:numId w:val="21"/>
        </w:numPr>
      </w:pPr>
      <w:r>
        <w:t xml:space="preserve">Now, grouping the </w:t>
      </w:r>
      <w:proofErr w:type="spellStart"/>
      <w:r>
        <w:t>theft_arrest_cases</w:t>
      </w:r>
      <w:proofErr w:type="spellEnd"/>
      <w:r>
        <w:t xml:space="preserve"> with respect to District. </w:t>
      </w:r>
    </w:p>
    <w:p w:rsidR="009A01B9" w:rsidRPr="00B80CBC" w:rsidRDefault="009A01B9" w:rsidP="00B80CBC">
      <w:pPr>
        <w:pStyle w:val="ListParagraph"/>
        <w:numPr>
          <w:ilvl w:val="0"/>
          <w:numId w:val="21"/>
        </w:numPr>
        <w:rPr>
          <w:b/>
        </w:rPr>
      </w:pPr>
      <w:r>
        <w:t xml:space="preserve">Then, </w:t>
      </w:r>
      <w:proofErr w:type="spellStart"/>
      <w:r>
        <w:t>foreach</w:t>
      </w:r>
      <w:proofErr w:type="spellEnd"/>
      <w:r>
        <w:t xml:space="preserve"> key in the group, we calculated the number of values – </w:t>
      </w:r>
      <w:proofErr w:type="spellStart"/>
      <w:r>
        <w:t>theft_arrest_cases</w:t>
      </w:r>
      <w:proofErr w:type="spellEnd"/>
      <w:r>
        <w:t xml:space="preserve"> that happened corresponding to that District using COUNT function.</w:t>
      </w:r>
    </w:p>
    <w:p w:rsidR="009A01B9" w:rsidRPr="00B80CBC" w:rsidRDefault="00B80CBC" w:rsidP="00B80CBC">
      <w:pPr>
        <w:pStyle w:val="ListParagraph"/>
        <w:numPr>
          <w:ilvl w:val="0"/>
          <w:numId w:val="21"/>
        </w:numPr>
      </w:pPr>
      <w:r>
        <w:t>Outputting the</w:t>
      </w:r>
      <w:r w:rsidR="009A01B9" w:rsidRPr="00B80CBC">
        <w:t xml:space="preserve"> “District and corresponding number of theft arrest cases” using dump command.</w:t>
      </w:r>
    </w:p>
    <w:p w:rsidR="00B80CBC" w:rsidRDefault="00B80CBC">
      <w:pPr>
        <w:jc w:val="left"/>
        <w:rPr>
          <w:lang w:val="en-US" w:eastAsia="en-GB"/>
        </w:rPr>
      </w:pPr>
      <w:r>
        <w:rPr>
          <w:lang w:val="en-US" w:eastAsia="en-GB"/>
        </w:rPr>
        <w:br w:type="page"/>
      </w:r>
    </w:p>
    <w:p w:rsidR="009C633A" w:rsidRDefault="00B80CBC" w:rsidP="00B80CBC">
      <w:pPr>
        <w:pStyle w:val="Heading2"/>
        <w:rPr>
          <w:lang w:val="en-US" w:eastAsia="en-GB"/>
        </w:rPr>
      </w:pPr>
      <w:bookmarkStart w:id="13" w:name="_Toc495056303"/>
      <w:r w:rsidRPr="009C633A">
        <w:rPr>
          <w:lang w:val="en-US" w:eastAsia="en-GB"/>
        </w:rPr>
        <w:t>Write a MapReduce/Pig program to calculate the number of arrests done between October 2014 and October 2015</w:t>
      </w:r>
      <w:bookmarkEnd w:id="13"/>
    </w:p>
    <w:p w:rsidR="00B80CBC" w:rsidRPr="009C633A" w:rsidRDefault="00B80CBC" w:rsidP="009C633A">
      <w:pPr>
        <w:rPr>
          <w:b/>
          <w:lang w:val="en-US" w:eastAsia="en-GB"/>
        </w:rPr>
      </w:pPr>
      <w:r w:rsidRPr="009C633A">
        <w:rPr>
          <w:b/>
          <w:lang w:val="en-US" w:eastAsia="en-GB"/>
        </w:rPr>
        <w:t>Code created</w:t>
      </w:r>
    </w:p>
    <w:p w:rsidR="00B80CBC" w:rsidRPr="00B80CBC" w:rsidRDefault="00B80CBC" w:rsidP="00B80CBC">
      <w:pPr>
        <w:rPr>
          <w:lang w:val="en-US" w:eastAsia="en-GB"/>
        </w:rPr>
      </w:pPr>
    </w:p>
    <w:p w:rsidR="00B80CBC" w:rsidRPr="00B80CBC" w:rsidRDefault="00B80CBC" w:rsidP="00B80CBC">
      <w:pPr>
        <w:ind w:left="720"/>
        <w:rPr>
          <w:i/>
          <w:sz w:val="16"/>
        </w:rPr>
      </w:pPr>
      <w:r w:rsidRPr="00B80CBC">
        <w:rPr>
          <w:i/>
          <w:sz w:val="16"/>
        </w:rPr>
        <w:t>REGISTER '/home/</w:t>
      </w:r>
      <w:proofErr w:type="spellStart"/>
      <w:r w:rsidRPr="00B80CBC">
        <w:rPr>
          <w:i/>
          <w:sz w:val="16"/>
        </w:rPr>
        <w:t>acadgild</w:t>
      </w:r>
      <w:proofErr w:type="spellEnd"/>
      <w:r w:rsidRPr="00B80CBC">
        <w:rPr>
          <w:i/>
          <w:sz w:val="16"/>
        </w:rPr>
        <w:t xml:space="preserve">/project/piggybank.jar'; </w:t>
      </w:r>
    </w:p>
    <w:p w:rsidR="00B80CBC" w:rsidRPr="00B80CBC" w:rsidRDefault="00B80CBC" w:rsidP="00B80CBC">
      <w:pPr>
        <w:ind w:left="720"/>
        <w:rPr>
          <w:i/>
          <w:sz w:val="16"/>
        </w:rPr>
      </w:pPr>
      <w:r w:rsidRPr="00B80CBC">
        <w:rPr>
          <w:i/>
          <w:sz w:val="16"/>
        </w:rPr>
        <w:t xml:space="preserve"> </w:t>
      </w:r>
    </w:p>
    <w:p w:rsidR="00B80CBC" w:rsidRPr="00B80CBC" w:rsidRDefault="00B80CBC" w:rsidP="00B80CBC">
      <w:pPr>
        <w:ind w:left="720"/>
        <w:rPr>
          <w:i/>
          <w:sz w:val="16"/>
        </w:rPr>
      </w:pPr>
      <w:r w:rsidRPr="00B80CBC">
        <w:rPr>
          <w:i/>
          <w:sz w:val="16"/>
        </w:rPr>
        <w:t xml:space="preserve">DEFINE </w:t>
      </w:r>
      <w:proofErr w:type="spellStart"/>
      <w:r w:rsidRPr="00B80CBC">
        <w:rPr>
          <w:i/>
          <w:sz w:val="16"/>
        </w:rPr>
        <w:t>CSVExcelStorage</w:t>
      </w:r>
      <w:proofErr w:type="spellEnd"/>
      <w:r w:rsidRPr="00B80CBC">
        <w:rPr>
          <w:i/>
          <w:sz w:val="16"/>
        </w:rPr>
        <w:t xml:space="preserve"> </w:t>
      </w:r>
      <w:proofErr w:type="spellStart"/>
      <w:r w:rsidRPr="00B80CBC">
        <w:rPr>
          <w:i/>
          <w:sz w:val="16"/>
        </w:rPr>
        <w:t>org.apache.pig.piggybank.storage.CSVExcelStorage</w:t>
      </w:r>
      <w:proofErr w:type="spellEnd"/>
      <w:r w:rsidRPr="00B80CBC">
        <w:rPr>
          <w:i/>
          <w:sz w:val="16"/>
        </w:rPr>
        <w:t xml:space="preserve">; </w:t>
      </w:r>
    </w:p>
    <w:p w:rsidR="00B80CBC" w:rsidRPr="00B80CBC" w:rsidRDefault="00B80CBC" w:rsidP="00B80CBC">
      <w:pPr>
        <w:ind w:left="720"/>
        <w:rPr>
          <w:i/>
          <w:sz w:val="16"/>
        </w:rPr>
      </w:pPr>
      <w:r w:rsidRPr="00B80CBC">
        <w:rPr>
          <w:i/>
          <w:sz w:val="16"/>
        </w:rPr>
        <w:t xml:space="preserve"> </w:t>
      </w:r>
    </w:p>
    <w:p w:rsidR="00B80CBC" w:rsidRPr="00B80CBC" w:rsidRDefault="00B80CBC" w:rsidP="00B80CBC">
      <w:pPr>
        <w:ind w:left="720"/>
        <w:rPr>
          <w:i/>
          <w:sz w:val="16"/>
        </w:rPr>
      </w:pPr>
      <w:proofErr w:type="spellStart"/>
      <w:r w:rsidRPr="00B80CBC">
        <w:rPr>
          <w:i/>
          <w:sz w:val="16"/>
        </w:rPr>
        <w:t>CrimeData</w:t>
      </w:r>
      <w:proofErr w:type="spellEnd"/>
      <w:r w:rsidRPr="00B80CBC">
        <w:rPr>
          <w:i/>
          <w:sz w:val="16"/>
        </w:rPr>
        <w:t xml:space="preserve"> = LOAD '/user/</w:t>
      </w:r>
      <w:proofErr w:type="spellStart"/>
      <w:r w:rsidRPr="00B80CBC">
        <w:rPr>
          <w:i/>
          <w:sz w:val="16"/>
        </w:rPr>
        <w:t>acadgild</w:t>
      </w:r>
      <w:proofErr w:type="spellEnd"/>
      <w:r w:rsidRPr="00B80CBC">
        <w:rPr>
          <w:i/>
          <w:sz w:val="16"/>
        </w:rPr>
        <w:t xml:space="preserve">/project/crimes.csv' USING </w:t>
      </w:r>
      <w:proofErr w:type="spellStart"/>
      <w:proofErr w:type="gramStart"/>
      <w:r w:rsidRPr="00B80CBC">
        <w:rPr>
          <w:i/>
          <w:sz w:val="16"/>
        </w:rPr>
        <w:t>CSVExcelStorage</w:t>
      </w:r>
      <w:proofErr w:type="spellEnd"/>
      <w:r w:rsidRPr="00B80CBC">
        <w:rPr>
          <w:i/>
          <w:sz w:val="16"/>
        </w:rPr>
        <w:t>(</w:t>
      </w:r>
      <w:proofErr w:type="gramEnd"/>
      <w:r w:rsidRPr="00B80CBC">
        <w:rPr>
          <w:i/>
          <w:sz w:val="16"/>
        </w:rPr>
        <w:t xml:space="preserve">',','NO_MULTILINE','UNIX'); </w:t>
      </w:r>
    </w:p>
    <w:p w:rsidR="00B80CBC" w:rsidRPr="00B80CBC" w:rsidRDefault="00B80CBC" w:rsidP="00B80CBC">
      <w:pPr>
        <w:ind w:left="720"/>
        <w:rPr>
          <w:i/>
          <w:sz w:val="16"/>
        </w:rPr>
      </w:pPr>
    </w:p>
    <w:p w:rsidR="00B80CBC" w:rsidRPr="00B80CBC" w:rsidRDefault="00B80CBC" w:rsidP="00B80CBC">
      <w:pPr>
        <w:ind w:left="720"/>
        <w:rPr>
          <w:i/>
          <w:sz w:val="16"/>
        </w:rPr>
      </w:pPr>
      <w:r w:rsidRPr="00B80CBC">
        <w:rPr>
          <w:i/>
          <w:sz w:val="16"/>
        </w:rPr>
        <w:t xml:space="preserve">A = FOREACH </w:t>
      </w:r>
      <w:proofErr w:type="spellStart"/>
      <w:r w:rsidRPr="00B80CBC">
        <w:rPr>
          <w:i/>
          <w:sz w:val="16"/>
        </w:rPr>
        <w:t>CrimeData</w:t>
      </w:r>
      <w:proofErr w:type="spellEnd"/>
      <w:r w:rsidRPr="00B80CBC">
        <w:rPr>
          <w:i/>
          <w:sz w:val="16"/>
        </w:rPr>
        <w:t xml:space="preserve"> GENERATE (</w:t>
      </w:r>
      <w:proofErr w:type="spellStart"/>
      <w:r w:rsidRPr="00B80CBC">
        <w:rPr>
          <w:i/>
          <w:sz w:val="16"/>
        </w:rPr>
        <w:t>chararray</w:t>
      </w:r>
      <w:proofErr w:type="spellEnd"/>
      <w:proofErr w:type="gramStart"/>
      <w:r w:rsidRPr="00B80CBC">
        <w:rPr>
          <w:i/>
          <w:sz w:val="16"/>
        </w:rPr>
        <w:t>)$</w:t>
      </w:r>
      <w:proofErr w:type="gramEnd"/>
      <w:r w:rsidRPr="00B80CBC">
        <w:rPr>
          <w:i/>
          <w:sz w:val="16"/>
        </w:rPr>
        <w:t>2 AS Date, (</w:t>
      </w:r>
      <w:proofErr w:type="spellStart"/>
      <w:r w:rsidRPr="00B80CBC">
        <w:rPr>
          <w:i/>
          <w:sz w:val="16"/>
        </w:rPr>
        <w:t>boolean</w:t>
      </w:r>
      <w:proofErr w:type="spellEnd"/>
      <w:r w:rsidRPr="00B80CBC">
        <w:rPr>
          <w:i/>
          <w:sz w:val="16"/>
        </w:rPr>
        <w:t>)$8 AS arrest, (</w:t>
      </w:r>
      <w:proofErr w:type="spellStart"/>
      <w:r w:rsidRPr="00B80CBC">
        <w:rPr>
          <w:i/>
          <w:sz w:val="16"/>
        </w:rPr>
        <w:t>int</w:t>
      </w:r>
      <w:proofErr w:type="spellEnd"/>
      <w:r w:rsidRPr="00B80CBC">
        <w:rPr>
          <w:i/>
          <w:sz w:val="16"/>
        </w:rPr>
        <w:t xml:space="preserve">)$0 as ID; </w:t>
      </w:r>
    </w:p>
    <w:p w:rsidR="00B80CBC" w:rsidRPr="00B80CBC" w:rsidRDefault="00B80CBC" w:rsidP="00B80CBC">
      <w:pPr>
        <w:ind w:left="720"/>
        <w:rPr>
          <w:i/>
          <w:sz w:val="16"/>
        </w:rPr>
      </w:pPr>
    </w:p>
    <w:p w:rsidR="00B80CBC" w:rsidRPr="00B80CBC" w:rsidRDefault="00B80CBC" w:rsidP="00B80CBC">
      <w:pPr>
        <w:ind w:left="720"/>
        <w:rPr>
          <w:i/>
          <w:sz w:val="16"/>
        </w:rPr>
      </w:pPr>
      <w:r w:rsidRPr="00B80CBC">
        <w:rPr>
          <w:i/>
          <w:sz w:val="16"/>
        </w:rPr>
        <w:t xml:space="preserve">B = </w:t>
      </w:r>
      <w:proofErr w:type="spellStart"/>
      <w:r w:rsidRPr="00B80CBC">
        <w:rPr>
          <w:i/>
          <w:sz w:val="16"/>
        </w:rPr>
        <w:t>foreach</w:t>
      </w:r>
      <w:proofErr w:type="spellEnd"/>
      <w:r w:rsidRPr="00B80CBC">
        <w:rPr>
          <w:i/>
          <w:sz w:val="16"/>
        </w:rPr>
        <w:t xml:space="preserve"> A generate </w:t>
      </w:r>
      <w:proofErr w:type="spellStart"/>
      <w:proofErr w:type="gramStart"/>
      <w:r w:rsidRPr="00B80CBC">
        <w:rPr>
          <w:i/>
          <w:sz w:val="16"/>
        </w:rPr>
        <w:t>ToDate</w:t>
      </w:r>
      <w:proofErr w:type="spellEnd"/>
      <w:r w:rsidRPr="00B80CBC">
        <w:rPr>
          <w:i/>
          <w:sz w:val="16"/>
        </w:rPr>
        <w:t>(</w:t>
      </w:r>
      <w:proofErr w:type="gramEnd"/>
      <w:r w:rsidRPr="00B80CBC">
        <w:rPr>
          <w:i/>
          <w:sz w:val="16"/>
        </w:rPr>
        <w:t>Date, 'MM/</w:t>
      </w:r>
      <w:proofErr w:type="spellStart"/>
      <w:r w:rsidRPr="00B80CBC">
        <w:rPr>
          <w:i/>
          <w:sz w:val="16"/>
        </w:rPr>
        <w:t>dd</w:t>
      </w:r>
      <w:proofErr w:type="spellEnd"/>
      <w:r w:rsidRPr="00B80CBC">
        <w:rPr>
          <w:i/>
          <w:sz w:val="16"/>
        </w:rPr>
        <w:t>/</w:t>
      </w:r>
      <w:proofErr w:type="spellStart"/>
      <w:r w:rsidRPr="00B80CBC">
        <w:rPr>
          <w:i/>
          <w:sz w:val="16"/>
        </w:rPr>
        <w:t>yyyy</w:t>
      </w:r>
      <w:proofErr w:type="spellEnd"/>
      <w:r w:rsidRPr="00B80CBC">
        <w:rPr>
          <w:i/>
          <w:sz w:val="16"/>
        </w:rPr>
        <w:t xml:space="preserve"> </w:t>
      </w:r>
      <w:proofErr w:type="spellStart"/>
      <w:r w:rsidRPr="00B80CBC">
        <w:rPr>
          <w:i/>
          <w:sz w:val="16"/>
        </w:rPr>
        <w:t>HH:mm:ss</w:t>
      </w:r>
      <w:proofErr w:type="spellEnd"/>
      <w:r w:rsidRPr="00B80CBC">
        <w:rPr>
          <w:i/>
          <w:sz w:val="16"/>
        </w:rPr>
        <w:t xml:space="preserve"> a', 'Europe/London') AS </w:t>
      </w:r>
      <w:proofErr w:type="spellStart"/>
      <w:r w:rsidRPr="00B80CBC">
        <w:rPr>
          <w:i/>
          <w:sz w:val="16"/>
        </w:rPr>
        <w:t>Date_Time</w:t>
      </w:r>
      <w:proofErr w:type="spellEnd"/>
      <w:r w:rsidRPr="00B80CBC">
        <w:rPr>
          <w:i/>
          <w:sz w:val="16"/>
        </w:rPr>
        <w:t xml:space="preserve">, arrest, ID; </w:t>
      </w:r>
    </w:p>
    <w:p w:rsidR="00B80CBC" w:rsidRPr="00B80CBC" w:rsidRDefault="00B80CBC" w:rsidP="00B80CBC">
      <w:pPr>
        <w:ind w:left="720"/>
        <w:rPr>
          <w:i/>
          <w:sz w:val="16"/>
        </w:rPr>
      </w:pPr>
    </w:p>
    <w:p w:rsidR="00B80CBC" w:rsidRPr="00B80CBC" w:rsidRDefault="00B80CBC" w:rsidP="00B80CBC">
      <w:pPr>
        <w:ind w:left="720"/>
        <w:rPr>
          <w:i/>
          <w:sz w:val="16"/>
        </w:rPr>
      </w:pPr>
      <w:r w:rsidRPr="00B80CBC">
        <w:rPr>
          <w:i/>
          <w:sz w:val="16"/>
        </w:rPr>
        <w:t>C = filter B By (arrest==true) AND (</w:t>
      </w:r>
      <w:proofErr w:type="spellStart"/>
      <w:r w:rsidRPr="00B80CBC">
        <w:rPr>
          <w:i/>
          <w:sz w:val="16"/>
        </w:rPr>
        <w:t>DaysBetween</w:t>
      </w:r>
      <w:proofErr w:type="spellEnd"/>
      <w:r w:rsidRPr="00B80CBC">
        <w:rPr>
          <w:i/>
          <w:sz w:val="16"/>
        </w:rPr>
        <w:t>(</w:t>
      </w:r>
      <w:proofErr w:type="spellStart"/>
      <w:r w:rsidRPr="00B80CBC">
        <w:rPr>
          <w:i/>
          <w:sz w:val="16"/>
        </w:rPr>
        <w:t>Date_Time</w:t>
      </w:r>
      <w:proofErr w:type="spellEnd"/>
      <w:r w:rsidRPr="00B80CBC">
        <w:rPr>
          <w:i/>
          <w:sz w:val="16"/>
        </w:rPr>
        <w:t>, (</w:t>
      </w:r>
      <w:proofErr w:type="spellStart"/>
      <w:r w:rsidRPr="00B80CBC">
        <w:rPr>
          <w:i/>
          <w:sz w:val="16"/>
        </w:rPr>
        <w:t>datetime</w:t>
      </w:r>
      <w:proofErr w:type="spellEnd"/>
      <w:r w:rsidRPr="00B80CBC">
        <w:rPr>
          <w:i/>
          <w:sz w:val="16"/>
        </w:rPr>
        <w:t>)</w:t>
      </w:r>
      <w:proofErr w:type="spellStart"/>
      <w:r w:rsidRPr="00B80CBC">
        <w:rPr>
          <w:i/>
          <w:sz w:val="16"/>
        </w:rPr>
        <w:t>ToDate</w:t>
      </w:r>
      <w:proofErr w:type="spellEnd"/>
      <w:r w:rsidRPr="00B80CBC">
        <w:rPr>
          <w:i/>
          <w:sz w:val="16"/>
        </w:rPr>
        <w:t>('10/01/2014', 'MM/</w:t>
      </w:r>
      <w:proofErr w:type="spellStart"/>
      <w:r w:rsidRPr="00B80CBC">
        <w:rPr>
          <w:i/>
          <w:sz w:val="16"/>
        </w:rPr>
        <w:t>dd</w:t>
      </w:r>
      <w:proofErr w:type="spellEnd"/>
      <w:r w:rsidRPr="00B80CBC">
        <w:rPr>
          <w:i/>
          <w:sz w:val="16"/>
        </w:rPr>
        <w:t>/</w:t>
      </w:r>
      <w:proofErr w:type="spellStart"/>
      <w:r w:rsidRPr="00B80CBC">
        <w:rPr>
          <w:i/>
          <w:sz w:val="16"/>
        </w:rPr>
        <w:t>yyyy</w:t>
      </w:r>
      <w:proofErr w:type="spellEnd"/>
      <w:r w:rsidRPr="00B80CBC">
        <w:rPr>
          <w:i/>
          <w:sz w:val="16"/>
        </w:rPr>
        <w:t>')) &gt;(long)0) AND (</w:t>
      </w:r>
      <w:proofErr w:type="spellStart"/>
      <w:r w:rsidRPr="00B80CBC">
        <w:rPr>
          <w:i/>
          <w:sz w:val="16"/>
        </w:rPr>
        <w:t>DaysBetween</w:t>
      </w:r>
      <w:proofErr w:type="spellEnd"/>
      <w:r w:rsidRPr="00B80CBC">
        <w:rPr>
          <w:i/>
          <w:sz w:val="16"/>
        </w:rPr>
        <w:t>(</w:t>
      </w:r>
      <w:proofErr w:type="spellStart"/>
      <w:r w:rsidRPr="00B80CBC">
        <w:rPr>
          <w:i/>
          <w:sz w:val="16"/>
        </w:rPr>
        <w:t>Date_Time</w:t>
      </w:r>
      <w:proofErr w:type="spellEnd"/>
      <w:r w:rsidRPr="00B80CBC">
        <w:rPr>
          <w:i/>
          <w:sz w:val="16"/>
        </w:rPr>
        <w:t>, (</w:t>
      </w:r>
      <w:proofErr w:type="spellStart"/>
      <w:r w:rsidRPr="00B80CBC">
        <w:rPr>
          <w:i/>
          <w:sz w:val="16"/>
        </w:rPr>
        <w:t>datetime</w:t>
      </w:r>
      <w:proofErr w:type="spellEnd"/>
      <w:r w:rsidRPr="00B80CBC">
        <w:rPr>
          <w:i/>
          <w:sz w:val="16"/>
        </w:rPr>
        <w:t>)</w:t>
      </w:r>
      <w:proofErr w:type="spellStart"/>
      <w:r w:rsidRPr="00B80CBC">
        <w:rPr>
          <w:i/>
          <w:sz w:val="16"/>
        </w:rPr>
        <w:t>ToDate</w:t>
      </w:r>
      <w:proofErr w:type="spellEnd"/>
      <w:r w:rsidRPr="00B80CBC">
        <w:rPr>
          <w:i/>
          <w:sz w:val="16"/>
        </w:rPr>
        <w:t>('10/01/2015', 'MM/</w:t>
      </w:r>
      <w:proofErr w:type="spellStart"/>
      <w:r w:rsidRPr="00B80CBC">
        <w:rPr>
          <w:i/>
          <w:sz w:val="16"/>
        </w:rPr>
        <w:t>dd</w:t>
      </w:r>
      <w:proofErr w:type="spellEnd"/>
      <w:r w:rsidRPr="00B80CBC">
        <w:rPr>
          <w:i/>
          <w:sz w:val="16"/>
        </w:rPr>
        <w:t>/</w:t>
      </w:r>
      <w:proofErr w:type="spellStart"/>
      <w:r w:rsidRPr="00B80CBC">
        <w:rPr>
          <w:i/>
          <w:sz w:val="16"/>
        </w:rPr>
        <w:t>yyyy</w:t>
      </w:r>
      <w:proofErr w:type="spellEnd"/>
      <w:r w:rsidRPr="00B80CBC">
        <w:rPr>
          <w:i/>
          <w:sz w:val="16"/>
        </w:rPr>
        <w:t xml:space="preserve">')) &lt;(long)0); </w:t>
      </w:r>
    </w:p>
    <w:p w:rsidR="00B80CBC" w:rsidRPr="00B80CBC" w:rsidRDefault="00B80CBC" w:rsidP="00B80CBC">
      <w:pPr>
        <w:ind w:left="720"/>
        <w:rPr>
          <w:i/>
          <w:sz w:val="16"/>
        </w:rPr>
      </w:pPr>
      <w:r w:rsidRPr="00B80CBC">
        <w:rPr>
          <w:i/>
          <w:sz w:val="16"/>
        </w:rPr>
        <w:t xml:space="preserve"> </w:t>
      </w:r>
    </w:p>
    <w:p w:rsidR="00B80CBC" w:rsidRPr="00B80CBC" w:rsidRDefault="00B80CBC" w:rsidP="00B80CBC">
      <w:pPr>
        <w:ind w:left="720"/>
        <w:rPr>
          <w:i/>
          <w:sz w:val="16"/>
        </w:rPr>
      </w:pPr>
      <w:r w:rsidRPr="00B80CBC">
        <w:rPr>
          <w:i/>
          <w:sz w:val="16"/>
        </w:rPr>
        <w:t xml:space="preserve">D = GROUP C BY arrest; </w:t>
      </w:r>
    </w:p>
    <w:p w:rsidR="00B80CBC" w:rsidRPr="00B80CBC" w:rsidRDefault="00B80CBC" w:rsidP="00B80CBC">
      <w:pPr>
        <w:ind w:left="720"/>
        <w:rPr>
          <w:i/>
          <w:sz w:val="16"/>
        </w:rPr>
      </w:pPr>
      <w:r w:rsidRPr="00B80CBC">
        <w:rPr>
          <w:i/>
          <w:sz w:val="16"/>
        </w:rPr>
        <w:t xml:space="preserve"> </w:t>
      </w:r>
    </w:p>
    <w:p w:rsidR="00B80CBC" w:rsidRPr="00B80CBC" w:rsidRDefault="00B80CBC" w:rsidP="00B80CBC">
      <w:pPr>
        <w:ind w:left="720"/>
        <w:rPr>
          <w:i/>
          <w:sz w:val="16"/>
        </w:rPr>
      </w:pPr>
      <w:r w:rsidRPr="00B80CBC">
        <w:rPr>
          <w:i/>
          <w:sz w:val="16"/>
        </w:rPr>
        <w:t xml:space="preserve">ArrestsOct14toOct15 = FOREACH D GENERATE </w:t>
      </w:r>
      <w:proofErr w:type="gramStart"/>
      <w:r w:rsidRPr="00B80CBC">
        <w:rPr>
          <w:i/>
          <w:sz w:val="16"/>
        </w:rPr>
        <w:t>COUNT(</w:t>
      </w:r>
      <w:proofErr w:type="spellStart"/>
      <w:proofErr w:type="gramEnd"/>
      <w:r w:rsidRPr="00B80CBC">
        <w:rPr>
          <w:i/>
          <w:sz w:val="16"/>
        </w:rPr>
        <w:t>C.arrest</w:t>
      </w:r>
      <w:proofErr w:type="spellEnd"/>
      <w:r w:rsidRPr="00B80CBC">
        <w:rPr>
          <w:i/>
          <w:sz w:val="16"/>
        </w:rPr>
        <w:t xml:space="preserve">); </w:t>
      </w:r>
    </w:p>
    <w:p w:rsidR="00B80CBC" w:rsidRPr="00B80CBC" w:rsidRDefault="00B80CBC" w:rsidP="00B80CBC">
      <w:pPr>
        <w:ind w:left="720"/>
        <w:rPr>
          <w:i/>
          <w:sz w:val="16"/>
        </w:rPr>
      </w:pPr>
      <w:r w:rsidRPr="00B80CBC">
        <w:rPr>
          <w:i/>
          <w:sz w:val="16"/>
        </w:rPr>
        <w:t xml:space="preserve"> </w:t>
      </w:r>
    </w:p>
    <w:p w:rsidR="00B80CBC" w:rsidRDefault="00B80CBC" w:rsidP="00B80CBC">
      <w:pPr>
        <w:ind w:left="720"/>
        <w:rPr>
          <w:i/>
          <w:sz w:val="16"/>
        </w:rPr>
      </w:pPr>
      <w:r w:rsidRPr="00B80CBC">
        <w:rPr>
          <w:i/>
          <w:sz w:val="16"/>
        </w:rPr>
        <w:t>DUMP Arrests;</w:t>
      </w:r>
    </w:p>
    <w:p w:rsidR="00B80CBC" w:rsidRDefault="00B80CBC" w:rsidP="00B80CBC">
      <w:pPr>
        <w:ind w:left="720"/>
        <w:rPr>
          <w:i/>
          <w:sz w:val="16"/>
        </w:rPr>
      </w:pPr>
    </w:p>
    <w:p w:rsidR="00B80CBC" w:rsidRDefault="00B80CBC" w:rsidP="00B80CBC">
      <w:pPr>
        <w:rPr>
          <w:b/>
          <w:lang w:val="en-US" w:eastAsia="en-GB"/>
        </w:rPr>
      </w:pPr>
      <w:r w:rsidRPr="00B80CBC">
        <w:rPr>
          <w:b/>
          <w:lang w:val="en-US" w:eastAsia="en-GB"/>
        </w:rPr>
        <w:t>Result</w:t>
      </w:r>
    </w:p>
    <w:p w:rsidR="00B80CBC" w:rsidRDefault="00B80CBC" w:rsidP="00B80CBC">
      <w:pPr>
        <w:rPr>
          <w:b/>
          <w:lang w:val="en-US" w:eastAsia="en-GB"/>
        </w:rPr>
      </w:pPr>
    </w:p>
    <w:p w:rsidR="00B80CBC" w:rsidRPr="00B80CBC" w:rsidRDefault="00B80CBC" w:rsidP="00B80CBC">
      <w:pPr>
        <w:ind w:left="720"/>
        <w:rPr>
          <w:i/>
          <w:sz w:val="16"/>
        </w:rPr>
      </w:pPr>
      <w:r w:rsidRPr="00B80CBC">
        <w:rPr>
          <w:i/>
          <w:sz w:val="16"/>
        </w:rPr>
        <w:t>(64675)</w:t>
      </w:r>
    </w:p>
    <w:p w:rsidR="00B80CBC" w:rsidRPr="00B80CBC" w:rsidRDefault="00B80CBC" w:rsidP="00B80CBC">
      <w:pPr>
        <w:rPr>
          <w:b/>
          <w:lang w:val="en-US" w:eastAsia="en-GB"/>
        </w:rPr>
      </w:pPr>
    </w:p>
    <w:p w:rsidR="00B80CBC" w:rsidRDefault="00B80CBC" w:rsidP="00B80CBC">
      <w:pPr>
        <w:jc w:val="left"/>
      </w:pPr>
      <w:r w:rsidRPr="00B80CBC">
        <w:rPr>
          <w:b/>
        </w:rPr>
        <w:t>Explanation</w:t>
      </w:r>
    </w:p>
    <w:p w:rsidR="00B80CBC" w:rsidRDefault="00B80CBC" w:rsidP="00B80CBC">
      <w:pPr>
        <w:jc w:val="left"/>
      </w:pPr>
    </w:p>
    <w:p w:rsidR="00B80CBC" w:rsidRDefault="00B80CBC" w:rsidP="00B80CBC">
      <w:pPr>
        <w:jc w:val="left"/>
      </w:pPr>
      <w:proofErr w:type="gramStart"/>
      <w:r>
        <w:t>Loaded data from crime.csv into “</w:t>
      </w:r>
      <w:proofErr w:type="spellStart"/>
      <w:r>
        <w:t>CrimeData</w:t>
      </w:r>
      <w:proofErr w:type="spellEnd"/>
      <w:r>
        <w:t>” relation.</w:t>
      </w:r>
      <w:proofErr w:type="gramEnd"/>
      <w:r>
        <w:t xml:space="preserve"> </w:t>
      </w:r>
    </w:p>
    <w:p w:rsidR="00B80CBC" w:rsidRDefault="00B80CBC" w:rsidP="00B80CBC">
      <w:pPr>
        <w:jc w:val="left"/>
      </w:pPr>
      <w:r>
        <w:t xml:space="preserve">For performing operations on Date, a </w:t>
      </w:r>
      <w:proofErr w:type="spellStart"/>
      <w:r>
        <w:t>DateTime</w:t>
      </w:r>
      <w:proofErr w:type="spellEnd"/>
      <w:r>
        <w:t xml:space="preserve"> object is required. So, with the help of </w:t>
      </w:r>
      <w:proofErr w:type="spellStart"/>
      <w:proofErr w:type="gramStart"/>
      <w:r>
        <w:t>ToDate</w:t>
      </w:r>
      <w:proofErr w:type="spellEnd"/>
      <w:r>
        <w:t>(</w:t>
      </w:r>
      <w:proofErr w:type="gramEnd"/>
      <w:r>
        <w:t xml:space="preserve">) function we generated a </w:t>
      </w:r>
      <w:proofErr w:type="spellStart"/>
      <w:r>
        <w:t>DateTime</w:t>
      </w:r>
      <w:proofErr w:type="spellEnd"/>
      <w:r>
        <w:t xml:space="preserve"> object from the input </w:t>
      </w:r>
      <w:proofErr w:type="spellStart"/>
      <w:r>
        <w:t>uscrime</w:t>
      </w:r>
      <w:proofErr w:type="spellEnd"/>
      <w:r>
        <w:t xml:space="preserve">. Here, since dataset is from </w:t>
      </w:r>
      <w:proofErr w:type="spellStart"/>
      <w:r>
        <w:t>USA_Crimes</w:t>
      </w:r>
      <w:proofErr w:type="spellEnd"/>
      <w:r>
        <w:t xml:space="preserve">, I have specified </w:t>
      </w:r>
      <w:r>
        <w:t xml:space="preserve">local </w:t>
      </w:r>
      <w:proofErr w:type="spellStart"/>
      <w:r>
        <w:t>timezone</w:t>
      </w:r>
      <w:proofErr w:type="spellEnd"/>
      <w:r>
        <w:t xml:space="preserve"> to be “</w:t>
      </w:r>
      <w:r>
        <w:t>Europe/London</w:t>
      </w:r>
      <w:r>
        <w:t xml:space="preserve">” and input date format is </w:t>
      </w:r>
      <w:r w:rsidR="009C633A">
        <w:t>(</w:t>
      </w:r>
      <w:r>
        <w:t>MM/</w:t>
      </w:r>
      <w:proofErr w:type="spellStart"/>
      <w:r>
        <w:t>dd</w:t>
      </w:r>
      <w:proofErr w:type="spellEnd"/>
      <w:r>
        <w:t>/</w:t>
      </w:r>
      <w:proofErr w:type="spellStart"/>
      <w:r>
        <w:t>yyyy</w:t>
      </w:r>
      <w:proofErr w:type="spellEnd"/>
      <w:r>
        <w:t xml:space="preserve"> </w:t>
      </w:r>
      <w:proofErr w:type="spellStart"/>
      <w:r>
        <w:t>HH:mm:ss</w:t>
      </w:r>
      <w:proofErr w:type="spellEnd"/>
      <w:r>
        <w:t xml:space="preserve"> a</w:t>
      </w:r>
      <w:r w:rsidR="009C633A">
        <w:t>)</w:t>
      </w:r>
      <w:r>
        <w:t xml:space="preserve"> observed from dataset.</w:t>
      </w:r>
    </w:p>
    <w:p w:rsidR="00B80CBC" w:rsidRDefault="00B80CBC" w:rsidP="00B80CBC">
      <w:pPr>
        <w:jc w:val="left"/>
      </w:pPr>
      <w:r>
        <w:t xml:space="preserve">Now, </w:t>
      </w:r>
      <w:r>
        <w:t xml:space="preserve">then </w:t>
      </w:r>
      <w:r>
        <w:t>filter the records based on Arrest==’true’ condition</w:t>
      </w:r>
      <w:r>
        <w:t xml:space="preserve"> and</w:t>
      </w:r>
      <w:r>
        <w:t xml:space="preserve"> using the </w:t>
      </w:r>
      <w:proofErr w:type="spellStart"/>
      <w:r>
        <w:t>DaysBetween</w:t>
      </w:r>
      <w:proofErr w:type="spellEnd"/>
      <w:r>
        <w:t xml:space="preserve">() function which accepts two date-time objects(dt1 and dt2) and calculates the number of days(positive days if dt1 occurred after dt2 and negative days if dt1 occurred before dt2 )  between the two given date-time objects, </w:t>
      </w:r>
      <w:r>
        <w:t>It has been</w:t>
      </w:r>
      <w:r>
        <w:t xml:space="preserve"> filtered </w:t>
      </w:r>
      <w:r>
        <w:t>such that</w:t>
      </w:r>
      <w:r>
        <w:t xml:space="preserve"> </w:t>
      </w:r>
      <w:r>
        <w:t xml:space="preserve">the </w:t>
      </w:r>
      <w:r>
        <w:t xml:space="preserve">arrest cases </w:t>
      </w:r>
      <w:r>
        <w:t>are</w:t>
      </w:r>
      <w:r>
        <w:t xml:space="preserve"> between </w:t>
      </w:r>
      <w:r>
        <w:t>1</w:t>
      </w:r>
      <w:r w:rsidRPr="00B80CBC">
        <w:rPr>
          <w:vertAlign w:val="superscript"/>
        </w:rPr>
        <w:t>st</w:t>
      </w:r>
      <w:r>
        <w:t xml:space="preserve"> </w:t>
      </w:r>
      <w:r>
        <w:t xml:space="preserve">October 2014 and </w:t>
      </w:r>
      <w:r>
        <w:t>1</w:t>
      </w:r>
      <w:r w:rsidRPr="00B80CBC">
        <w:rPr>
          <w:vertAlign w:val="superscript"/>
        </w:rPr>
        <w:t>st</w:t>
      </w:r>
      <w:r>
        <w:t xml:space="preserve"> </w:t>
      </w:r>
      <w:r>
        <w:t>October 2015 The Date should be after '10/01/2014' and before ‘10/01/2015’.</w:t>
      </w:r>
    </w:p>
    <w:p w:rsidR="00B80CBC" w:rsidRDefault="00B80CBC" w:rsidP="00B80CBC">
      <w:pPr>
        <w:jc w:val="left"/>
      </w:pPr>
      <w:r>
        <w:t>Now, for counting the number of arrests happened, we group all the above filtered records and then using COUNT function, we calculate the number of arrests done in between October 2014 and October 2015.</w:t>
      </w:r>
    </w:p>
    <w:p w:rsidR="00B80CBC" w:rsidRDefault="00B80CBC" w:rsidP="00B80CBC">
      <w:pPr>
        <w:jc w:val="left"/>
      </w:pPr>
      <w:r>
        <w:t>Outputting</w:t>
      </w:r>
      <w:r>
        <w:t xml:space="preserve"> the </w:t>
      </w:r>
      <w:r>
        <w:t xml:space="preserve">total </w:t>
      </w:r>
      <w:r>
        <w:t xml:space="preserve">number of arrest cases using </w:t>
      </w:r>
      <w:r>
        <w:t xml:space="preserve">the </w:t>
      </w:r>
      <w:r>
        <w:t>dump command.</w:t>
      </w:r>
    </w:p>
    <w:p w:rsidR="00B80CBC" w:rsidRPr="00B80CBC" w:rsidRDefault="00B80CBC" w:rsidP="00B80CBC">
      <w:pPr>
        <w:rPr>
          <w:lang w:val="en-US" w:eastAsia="en-GB"/>
        </w:rPr>
      </w:pPr>
    </w:p>
    <w:sectPr w:rsidR="00B80CBC" w:rsidRPr="00B80CBC" w:rsidSect="0005544A">
      <w:headerReference w:type="default" r:id="rId10"/>
      <w:footerReference w:type="default" r:id="rId11"/>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8A" w:rsidRDefault="002E6E8A">
      <w:r>
        <w:separator/>
      </w:r>
    </w:p>
  </w:endnote>
  <w:endnote w:type="continuationSeparator" w:id="0">
    <w:p w:rsidR="002E6E8A" w:rsidRDefault="002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1B579894" wp14:editId="0A851799">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8A" w:rsidRDefault="002E6E8A">
      <w:r>
        <w:separator/>
      </w:r>
    </w:p>
  </w:footnote>
  <w:footnote w:type="continuationSeparator" w:id="0">
    <w:p w:rsidR="002E6E8A" w:rsidRDefault="002E6E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2AA00A09" wp14:editId="58ADB723">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3">
    <w:nsid w:val="11E4036F"/>
    <w:multiLevelType w:val="multilevel"/>
    <w:tmpl w:val="30046D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2B00EDD"/>
    <w:multiLevelType w:val="multilevel"/>
    <w:tmpl w:val="30046D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1FC5782C"/>
    <w:multiLevelType w:val="hybridMultilevel"/>
    <w:tmpl w:val="E79E2232"/>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6">
    <w:nsid w:val="3A005505"/>
    <w:multiLevelType w:val="hybridMultilevel"/>
    <w:tmpl w:val="C4D601A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7">
    <w:nsid w:val="47390C55"/>
    <w:multiLevelType w:val="hybridMultilevel"/>
    <w:tmpl w:val="3004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822CC5"/>
    <w:multiLevelType w:val="multilevel"/>
    <w:tmpl w:val="6F56984C"/>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080"/>
        </w:tabs>
        <w:ind w:left="576"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2"/>
  </w:num>
  <w:num w:numId="14">
    <w:abstractNumId w:val="16"/>
  </w:num>
  <w:num w:numId="15">
    <w:abstractNumId w:val="15"/>
  </w:num>
  <w:num w:numId="16">
    <w:abstractNumId w:val="20"/>
  </w:num>
  <w:num w:numId="17">
    <w:abstractNumId w:val="17"/>
  </w:num>
  <w:num w:numId="18">
    <w:abstractNumId w:val="10"/>
    <w:lvlOverride w:ilvl="0"/>
    <w:lvlOverride w:ilvl="1"/>
    <w:lvlOverride w:ilvl="2"/>
    <w:lvlOverride w:ilvl="3"/>
    <w:lvlOverride w:ilvl="4"/>
    <w:lvlOverride w:ilvl="5"/>
    <w:lvlOverride w:ilvl="6"/>
    <w:lvlOverride w:ilvl="7"/>
    <w:lvlOverride w:ilvl="8"/>
  </w:num>
  <w:num w:numId="19">
    <w:abstractNumId w:val="13"/>
  </w:num>
  <w:num w:numId="20">
    <w:abstractNumId w:val="14"/>
  </w:num>
  <w:num w:numId="2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D5045"/>
    <w:rsid w:val="001E6CBC"/>
    <w:rsid w:val="001F56CB"/>
    <w:rsid w:val="00200B28"/>
    <w:rsid w:val="0020182A"/>
    <w:rsid w:val="0020352B"/>
    <w:rsid w:val="002116C8"/>
    <w:rsid w:val="0022029D"/>
    <w:rsid w:val="002279D7"/>
    <w:rsid w:val="00230130"/>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2E6E8A"/>
    <w:rsid w:val="003007A4"/>
    <w:rsid w:val="00310933"/>
    <w:rsid w:val="003154A1"/>
    <w:rsid w:val="0032531A"/>
    <w:rsid w:val="00327424"/>
    <w:rsid w:val="003348BB"/>
    <w:rsid w:val="00334974"/>
    <w:rsid w:val="00340426"/>
    <w:rsid w:val="003534E6"/>
    <w:rsid w:val="003611AA"/>
    <w:rsid w:val="00362FFA"/>
    <w:rsid w:val="00371B15"/>
    <w:rsid w:val="00385AA1"/>
    <w:rsid w:val="00392A79"/>
    <w:rsid w:val="00392DBA"/>
    <w:rsid w:val="00393319"/>
    <w:rsid w:val="00396AC1"/>
    <w:rsid w:val="003974F4"/>
    <w:rsid w:val="003A1DFF"/>
    <w:rsid w:val="003C0653"/>
    <w:rsid w:val="003D63E0"/>
    <w:rsid w:val="003E2A7C"/>
    <w:rsid w:val="003F4CF8"/>
    <w:rsid w:val="00406973"/>
    <w:rsid w:val="00415015"/>
    <w:rsid w:val="0042242E"/>
    <w:rsid w:val="00431B4D"/>
    <w:rsid w:val="00434E0D"/>
    <w:rsid w:val="00434F94"/>
    <w:rsid w:val="00441021"/>
    <w:rsid w:val="00445BE5"/>
    <w:rsid w:val="00452CCD"/>
    <w:rsid w:val="00472223"/>
    <w:rsid w:val="00472463"/>
    <w:rsid w:val="00473BB0"/>
    <w:rsid w:val="0049034D"/>
    <w:rsid w:val="00491368"/>
    <w:rsid w:val="00496CEC"/>
    <w:rsid w:val="00497023"/>
    <w:rsid w:val="004A1D4D"/>
    <w:rsid w:val="004B3E3B"/>
    <w:rsid w:val="004C0F05"/>
    <w:rsid w:val="004C7CE0"/>
    <w:rsid w:val="004C7F1A"/>
    <w:rsid w:val="004E1249"/>
    <w:rsid w:val="004E7633"/>
    <w:rsid w:val="00500AB2"/>
    <w:rsid w:val="00500EF3"/>
    <w:rsid w:val="005041C0"/>
    <w:rsid w:val="0050679A"/>
    <w:rsid w:val="00506E7E"/>
    <w:rsid w:val="00511179"/>
    <w:rsid w:val="00512428"/>
    <w:rsid w:val="00513033"/>
    <w:rsid w:val="00514216"/>
    <w:rsid w:val="00515538"/>
    <w:rsid w:val="00537316"/>
    <w:rsid w:val="0054643B"/>
    <w:rsid w:val="00556E51"/>
    <w:rsid w:val="00573768"/>
    <w:rsid w:val="005773FA"/>
    <w:rsid w:val="005A3849"/>
    <w:rsid w:val="005B0D17"/>
    <w:rsid w:val="005C47C4"/>
    <w:rsid w:val="005D06AE"/>
    <w:rsid w:val="005D7C67"/>
    <w:rsid w:val="005D7D03"/>
    <w:rsid w:val="005E7628"/>
    <w:rsid w:val="005F221D"/>
    <w:rsid w:val="005F3BEC"/>
    <w:rsid w:val="00601FF9"/>
    <w:rsid w:val="00604B6E"/>
    <w:rsid w:val="006125F7"/>
    <w:rsid w:val="00626049"/>
    <w:rsid w:val="0063111F"/>
    <w:rsid w:val="00642FD4"/>
    <w:rsid w:val="00652898"/>
    <w:rsid w:val="006541B1"/>
    <w:rsid w:val="006604F7"/>
    <w:rsid w:val="00670FA4"/>
    <w:rsid w:val="00695610"/>
    <w:rsid w:val="00697551"/>
    <w:rsid w:val="006A5814"/>
    <w:rsid w:val="006B30EE"/>
    <w:rsid w:val="006C6522"/>
    <w:rsid w:val="006D12AD"/>
    <w:rsid w:val="006F5599"/>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1B61"/>
    <w:rsid w:val="00945F67"/>
    <w:rsid w:val="00953831"/>
    <w:rsid w:val="00963AE5"/>
    <w:rsid w:val="00987CD2"/>
    <w:rsid w:val="009944A3"/>
    <w:rsid w:val="009944AA"/>
    <w:rsid w:val="00995EB6"/>
    <w:rsid w:val="009A01B9"/>
    <w:rsid w:val="009A3243"/>
    <w:rsid w:val="009C4D99"/>
    <w:rsid w:val="009C633A"/>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6F74"/>
    <w:rsid w:val="00B80CBC"/>
    <w:rsid w:val="00B97AB0"/>
    <w:rsid w:val="00BA0A83"/>
    <w:rsid w:val="00BB4FB3"/>
    <w:rsid w:val="00BB5EA7"/>
    <w:rsid w:val="00BB7B9E"/>
    <w:rsid w:val="00BC3E5A"/>
    <w:rsid w:val="00BC45CA"/>
    <w:rsid w:val="00BC5474"/>
    <w:rsid w:val="00BF2FC6"/>
    <w:rsid w:val="00BF4C58"/>
    <w:rsid w:val="00C16B20"/>
    <w:rsid w:val="00C25642"/>
    <w:rsid w:val="00C25DC3"/>
    <w:rsid w:val="00C3742C"/>
    <w:rsid w:val="00C45DE8"/>
    <w:rsid w:val="00C47ADA"/>
    <w:rsid w:val="00C500F9"/>
    <w:rsid w:val="00C53040"/>
    <w:rsid w:val="00C628FC"/>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909D7"/>
    <w:rsid w:val="00E93050"/>
    <w:rsid w:val="00E93F0E"/>
    <w:rsid w:val="00EB02A3"/>
    <w:rsid w:val="00EB4635"/>
    <w:rsid w:val="00EB5B87"/>
    <w:rsid w:val="00EB5CF1"/>
    <w:rsid w:val="00EC4988"/>
    <w:rsid w:val="00EC608C"/>
    <w:rsid w:val="00ED18FF"/>
    <w:rsid w:val="00ED2A05"/>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link w:val="SubtitleChar"/>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paragraph" w:styleId="NoSpacing">
    <w:name w:val="No Spacing"/>
    <w:qFormat/>
    <w:rsid w:val="00434E0D"/>
    <w:pPr>
      <w:suppressAutoHyphens/>
      <w:spacing w:line="100" w:lineRule="atLeast"/>
    </w:pPr>
    <w:rPr>
      <w:rFonts w:ascii="Calibri" w:eastAsia="SimSun" w:hAnsi="Calibri"/>
      <w:sz w:val="22"/>
      <w:szCs w:val="22"/>
      <w:lang w:val="en-US" w:eastAsia="ar-SA"/>
    </w:rPr>
  </w:style>
  <w:style w:type="character" w:customStyle="1" w:styleId="SubtitleChar">
    <w:name w:val="Subtitle Char"/>
    <w:basedOn w:val="DefaultParagraphFont"/>
    <w:link w:val="Subtitle"/>
    <w:rsid w:val="00434E0D"/>
    <w:rPr>
      <w:rFonts w:ascii="Tahoma" w:hAnsi="Tahoma" w:cs="Arial"/>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6"/>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6"/>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6"/>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6"/>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6"/>
      </w:numPr>
      <w:spacing w:before="120" w:after="120"/>
      <w:outlineLvl w:val="4"/>
    </w:pPr>
    <w:rPr>
      <w:b/>
    </w:rPr>
  </w:style>
  <w:style w:type="paragraph" w:styleId="Heading6">
    <w:name w:val="heading 6"/>
    <w:basedOn w:val="Normal"/>
    <w:next w:val="Normal"/>
    <w:qFormat/>
    <w:rsid w:val="00DD4176"/>
    <w:pPr>
      <w:numPr>
        <w:ilvl w:val="5"/>
        <w:numId w:val="16"/>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6"/>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6"/>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link w:val="SubtitleChar"/>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paragraph" w:styleId="NoSpacing">
    <w:name w:val="No Spacing"/>
    <w:qFormat/>
    <w:rsid w:val="00434E0D"/>
    <w:pPr>
      <w:suppressAutoHyphens/>
      <w:spacing w:line="100" w:lineRule="atLeast"/>
    </w:pPr>
    <w:rPr>
      <w:rFonts w:ascii="Calibri" w:eastAsia="SimSun" w:hAnsi="Calibri"/>
      <w:sz w:val="22"/>
      <w:szCs w:val="22"/>
      <w:lang w:val="en-US" w:eastAsia="ar-SA"/>
    </w:rPr>
  </w:style>
  <w:style w:type="character" w:customStyle="1" w:styleId="SubtitleChar">
    <w:name w:val="Subtitle Char"/>
    <w:basedOn w:val="DefaultParagraphFont"/>
    <w:link w:val="Subtitle"/>
    <w:rsid w:val="00434E0D"/>
    <w:rPr>
      <w:rFonts w:ascii="Tahoma" w:hAnsi="Tahoma"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04272">
      <w:bodyDiv w:val="1"/>
      <w:marLeft w:val="0"/>
      <w:marRight w:val="0"/>
      <w:marTop w:val="0"/>
      <w:marBottom w:val="0"/>
      <w:divBdr>
        <w:top w:val="none" w:sz="0" w:space="0" w:color="auto"/>
        <w:left w:val="none" w:sz="0" w:space="0" w:color="auto"/>
        <w:bottom w:val="none" w:sz="0" w:space="0" w:color="auto"/>
        <w:right w:val="none" w:sz="0" w:space="0" w:color="auto"/>
      </w:divBdr>
    </w:div>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00073">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599336906">
      <w:bodyDiv w:val="1"/>
      <w:marLeft w:val="0"/>
      <w:marRight w:val="0"/>
      <w:marTop w:val="0"/>
      <w:marBottom w:val="0"/>
      <w:divBdr>
        <w:top w:val="none" w:sz="0" w:space="0" w:color="auto"/>
        <w:left w:val="none" w:sz="0" w:space="0" w:color="auto"/>
        <w:bottom w:val="none" w:sz="0" w:space="0" w:color="auto"/>
        <w:right w:val="none" w:sz="0" w:space="0" w:color="auto"/>
      </w:divBdr>
    </w:div>
    <w:div w:id="625700590">
      <w:bodyDiv w:val="1"/>
      <w:marLeft w:val="0"/>
      <w:marRight w:val="0"/>
      <w:marTop w:val="0"/>
      <w:marBottom w:val="0"/>
      <w:divBdr>
        <w:top w:val="none" w:sz="0" w:space="0" w:color="auto"/>
        <w:left w:val="none" w:sz="0" w:space="0" w:color="auto"/>
        <w:bottom w:val="none" w:sz="0" w:space="0" w:color="auto"/>
        <w:right w:val="none" w:sz="0" w:space="0" w:color="auto"/>
      </w:divBdr>
    </w:div>
    <w:div w:id="639503271">
      <w:bodyDiv w:val="1"/>
      <w:marLeft w:val="0"/>
      <w:marRight w:val="0"/>
      <w:marTop w:val="0"/>
      <w:marBottom w:val="0"/>
      <w:divBdr>
        <w:top w:val="none" w:sz="0" w:space="0" w:color="auto"/>
        <w:left w:val="none" w:sz="0" w:space="0" w:color="auto"/>
        <w:bottom w:val="none" w:sz="0" w:space="0" w:color="auto"/>
        <w:right w:val="none" w:sz="0" w:space="0" w:color="auto"/>
      </w:divBdr>
    </w:div>
    <w:div w:id="647513360">
      <w:bodyDiv w:val="1"/>
      <w:marLeft w:val="0"/>
      <w:marRight w:val="0"/>
      <w:marTop w:val="0"/>
      <w:marBottom w:val="0"/>
      <w:divBdr>
        <w:top w:val="none" w:sz="0" w:space="0" w:color="auto"/>
        <w:left w:val="none" w:sz="0" w:space="0" w:color="auto"/>
        <w:bottom w:val="none" w:sz="0" w:space="0" w:color="auto"/>
        <w:right w:val="none" w:sz="0" w:space="0" w:color="auto"/>
      </w:divBdr>
    </w:div>
    <w:div w:id="658460392">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13696943">
      <w:bodyDiv w:val="1"/>
      <w:marLeft w:val="0"/>
      <w:marRight w:val="0"/>
      <w:marTop w:val="0"/>
      <w:marBottom w:val="0"/>
      <w:divBdr>
        <w:top w:val="none" w:sz="0" w:space="0" w:color="auto"/>
        <w:left w:val="none" w:sz="0" w:space="0" w:color="auto"/>
        <w:bottom w:val="none" w:sz="0" w:space="0" w:color="auto"/>
        <w:right w:val="none" w:sz="0" w:space="0" w:color="auto"/>
      </w:divBdr>
    </w:div>
    <w:div w:id="739063586">
      <w:bodyDiv w:val="1"/>
      <w:marLeft w:val="0"/>
      <w:marRight w:val="0"/>
      <w:marTop w:val="0"/>
      <w:marBottom w:val="0"/>
      <w:divBdr>
        <w:top w:val="none" w:sz="0" w:space="0" w:color="auto"/>
        <w:left w:val="none" w:sz="0" w:space="0" w:color="auto"/>
        <w:bottom w:val="none" w:sz="0" w:space="0" w:color="auto"/>
        <w:right w:val="none" w:sz="0" w:space="0" w:color="auto"/>
      </w:divBdr>
    </w:div>
    <w:div w:id="794906911">
      <w:bodyDiv w:val="1"/>
      <w:marLeft w:val="0"/>
      <w:marRight w:val="0"/>
      <w:marTop w:val="0"/>
      <w:marBottom w:val="0"/>
      <w:divBdr>
        <w:top w:val="none" w:sz="0" w:space="0" w:color="auto"/>
        <w:left w:val="none" w:sz="0" w:space="0" w:color="auto"/>
        <w:bottom w:val="none" w:sz="0" w:space="0" w:color="auto"/>
        <w:right w:val="none" w:sz="0" w:space="0" w:color="auto"/>
      </w:divBdr>
    </w:div>
    <w:div w:id="796218175">
      <w:bodyDiv w:val="1"/>
      <w:marLeft w:val="0"/>
      <w:marRight w:val="0"/>
      <w:marTop w:val="0"/>
      <w:marBottom w:val="0"/>
      <w:divBdr>
        <w:top w:val="none" w:sz="0" w:space="0" w:color="auto"/>
        <w:left w:val="none" w:sz="0" w:space="0" w:color="auto"/>
        <w:bottom w:val="none" w:sz="0" w:space="0" w:color="auto"/>
        <w:right w:val="none" w:sz="0" w:space="0" w:color="auto"/>
      </w:divBdr>
    </w:div>
    <w:div w:id="796726599">
      <w:bodyDiv w:val="1"/>
      <w:marLeft w:val="0"/>
      <w:marRight w:val="0"/>
      <w:marTop w:val="0"/>
      <w:marBottom w:val="0"/>
      <w:divBdr>
        <w:top w:val="none" w:sz="0" w:space="0" w:color="auto"/>
        <w:left w:val="none" w:sz="0" w:space="0" w:color="auto"/>
        <w:bottom w:val="none" w:sz="0" w:space="0" w:color="auto"/>
        <w:right w:val="none" w:sz="0" w:space="0" w:color="auto"/>
      </w:divBdr>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4380">
      <w:bodyDiv w:val="1"/>
      <w:marLeft w:val="0"/>
      <w:marRight w:val="0"/>
      <w:marTop w:val="0"/>
      <w:marBottom w:val="0"/>
      <w:divBdr>
        <w:top w:val="none" w:sz="0" w:space="0" w:color="auto"/>
        <w:left w:val="none" w:sz="0" w:space="0" w:color="auto"/>
        <w:bottom w:val="none" w:sz="0" w:space="0" w:color="auto"/>
        <w:right w:val="none" w:sz="0" w:space="0" w:color="auto"/>
      </w:divBdr>
    </w:div>
    <w:div w:id="1332484050">
      <w:bodyDiv w:val="1"/>
      <w:marLeft w:val="0"/>
      <w:marRight w:val="0"/>
      <w:marTop w:val="0"/>
      <w:marBottom w:val="0"/>
      <w:divBdr>
        <w:top w:val="none" w:sz="0" w:space="0" w:color="auto"/>
        <w:left w:val="none" w:sz="0" w:space="0" w:color="auto"/>
        <w:bottom w:val="none" w:sz="0" w:space="0" w:color="auto"/>
        <w:right w:val="none" w:sz="0" w:space="0" w:color="auto"/>
      </w:divBdr>
    </w:div>
    <w:div w:id="1454639952">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568302334">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7461277">
      <w:bodyDiv w:val="1"/>
      <w:marLeft w:val="0"/>
      <w:marRight w:val="0"/>
      <w:marTop w:val="0"/>
      <w:marBottom w:val="0"/>
      <w:divBdr>
        <w:top w:val="none" w:sz="0" w:space="0" w:color="auto"/>
        <w:left w:val="none" w:sz="0" w:space="0" w:color="auto"/>
        <w:bottom w:val="none" w:sz="0" w:space="0" w:color="auto"/>
        <w:right w:val="none" w:sz="0" w:space="0" w:color="auto"/>
      </w:divBdr>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085CA-CC23-46BC-9DFC-09DB7FB9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11650</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2</cp:revision>
  <cp:lastPrinted>2010-03-02T07:42:00Z</cp:lastPrinted>
  <dcterms:created xsi:type="dcterms:W3CDTF">2017-10-06T11:32:00Z</dcterms:created>
  <dcterms:modified xsi:type="dcterms:W3CDTF">2017-10-06T11:32:00Z</dcterms:modified>
</cp:coreProperties>
</file>